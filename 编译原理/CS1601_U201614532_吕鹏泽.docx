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2A34" w:rsidRDefault="000C2A9B" w:rsidP="00322A34">
      <w:pPr>
        <w:ind w:firstLine="480"/>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Pr>
        <w:ind w:firstLine="480"/>
      </w:pPr>
    </w:p>
    <w:p w:rsidR="00322A34" w:rsidRDefault="00322A34" w:rsidP="00322A34">
      <w:pPr>
        <w:ind w:firstLine="480"/>
      </w:pPr>
    </w:p>
    <w:p w:rsidR="00322A34" w:rsidRDefault="00AF13D3" w:rsidP="00322A34">
      <w:pPr>
        <w:ind w:firstLine="1687"/>
        <w:jc w:val="center"/>
        <w:rPr>
          <w:rFonts w:ascii="仿宋" w:eastAsia="仿宋" w:hAnsi="仿宋"/>
          <w:b/>
          <w:sz w:val="84"/>
          <w:szCs w:val="84"/>
        </w:rPr>
      </w:pPr>
      <w:r w:rsidRPr="00AF13D3">
        <w:rPr>
          <w:rFonts w:ascii="仿宋" w:eastAsia="仿宋" w:hAnsi="仿宋" w:hint="eastAsia"/>
          <w:b/>
          <w:sz w:val="84"/>
          <w:szCs w:val="84"/>
        </w:rPr>
        <w:t>实验</w:t>
      </w:r>
      <w:r w:rsidR="00322A34">
        <w:rPr>
          <w:rFonts w:ascii="仿宋" w:eastAsia="仿宋" w:hAnsi="仿宋" w:hint="eastAsia"/>
          <w:b/>
          <w:sz w:val="84"/>
          <w:szCs w:val="84"/>
        </w:rPr>
        <w:t>报告</w:t>
      </w:r>
    </w:p>
    <w:p w:rsidR="00322A34" w:rsidRDefault="00322A34" w:rsidP="00322A34">
      <w:pPr>
        <w:ind w:firstLine="480"/>
      </w:pPr>
    </w:p>
    <w:p w:rsidR="00322A34" w:rsidRDefault="00322A34" w:rsidP="00322A34">
      <w:pPr>
        <w:ind w:firstLine="480"/>
      </w:pPr>
    </w:p>
    <w:p w:rsidR="00322A34" w:rsidRDefault="00322A34" w:rsidP="00322A34">
      <w:pPr>
        <w:ind w:firstLine="723"/>
        <w:rPr>
          <w:b/>
          <w:sz w:val="36"/>
          <w:szCs w:val="36"/>
        </w:rPr>
      </w:pPr>
    </w:p>
    <w:p w:rsidR="00AF13D3" w:rsidRDefault="00AF13D3" w:rsidP="00322A34">
      <w:pPr>
        <w:ind w:firstLine="723"/>
        <w:rPr>
          <w:b/>
          <w:sz w:val="36"/>
          <w:szCs w:val="36"/>
        </w:rPr>
      </w:pPr>
    </w:p>
    <w:p w:rsidR="00AF13D3" w:rsidRDefault="00AF13D3" w:rsidP="00322A34">
      <w:pPr>
        <w:ind w:firstLine="723"/>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sidR="00965BBC">
        <w:rPr>
          <w:rFonts w:ascii="黑体" w:eastAsia="黑体" w:hAnsi="黑体"/>
          <w:b/>
          <w:sz w:val="36"/>
          <w:szCs w:val="36"/>
          <w:u w:val="single"/>
        </w:rPr>
        <w:t xml:space="preserve">   </w:t>
      </w:r>
      <w:r w:rsidR="00701845">
        <w:rPr>
          <w:rFonts w:ascii="黑体" w:eastAsia="黑体" w:hAnsi="黑体" w:hint="eastAsia"/>
          <w:b/>
          <w:sz w:val="36"/>
          <w:szCs w:val="36"/>
          <w:u w:val="single"/>
        </w:rPr>
        <w:t>简单的C语言编译器</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bookmarkStart w:id="1" w:name="_GoBack"/>
      <w:bookmarkEnd w:id="1"/>
    </w:p>
    <w:p w:rsidR="00322A34" w:rsidRPr="005D2388" w:rsidRDefault="00322A34" w:rsidP="00322A34">
      <w:pPr>
        <w:ind w:firstLineChars="193" w:firstLine="698"/>
        <w:rPr>
          <w:b/>
          <w:sz w:val="36"/>
          <w:szCs w:val="36"/>
          <w:u w:val="single"/>
        </w:rPr>
      </w:pPr>
    </w:p>
    <w:p w:rsidR="00322A34" w:rsidRDefault="00322A34" w:rsidP="00322A34">
      <w:pPr>
        <w:ind w:firstLine="480"/>
      </w:pPr>
    </w:p>
    <w:p w:rsidR="00322A34" w:rsidRDefault="00322A34" w:rsidP="00322A34">
      <w:pPr>
        <w:ind w:firstLine="480"/>
      </w:pPr>
    </w:p>
    <w:p w:rsidR="00322A34" w:rsidRDefault="00322A34" w:rsidP="00322A34">
      <w:pPr>
        <w:ind w:firstLine="480"/>
      </w:pPr>
    </w:p>
    <w:p w:rsidR="00322A34" w:rsidRDefault="00322A34" w:rsidP="00322A34">
      <w:pPr>
        <w:ind w:firstLine="480"/>
      </w:pPr>
    </w:p>
    <w:p w:rsidR="00322A34" w:rsidRDefault="00322A34" w:rsidP="00322A34">
      <w:pPr>
        <w:ind w:firstLine="480"/>
      </w:pPr>
    </w:p>
    <w:p w:rsidR="00322A34" w:rsidRDefault="00322A34" w:rsidP="00322A34">
      <w:pPr>
        <w:ind w:firstLine="480"/>
      </w:pPr>
    </w:p>
    <w:p w:rsidR="00322A34" w:rsidRDefault="00322A34" w:rsidP="00322A34">
      <w:pPr>
        <w:ind w:firstLineChars="642" w:firstLine="1805"/>
        <w:rPr>
          <w:b/>
          <w:sz w:val="28"/>
          <w:szCs w:val="28"/>
        </w:rPr>
      </w:pPr>
      <w:r>
        <w:rPr>
          <w:rFonts w:hint="eastAsia"/>
          <w:b/>
          <w:sz w:val="28"/>
          <w:szCs w:val="28"/>
        </w:rPr>
        <w:t>课程名称：</w:t>
      </w:r>
      <w:r w:rsidRPr="008554A2">
        <w:rPr>
          <w:rFonts w:hint="eastAsia"/>
          <w:b/>
          <w:sz w:val="28"/>
          <w:szCs w:val="28"/>
          <w:u w:val="single"/>
        </w:rPr>
        <w:t xml:space="preserve">          </w:t>
      </w:r>
      <w:r w:rsidRPr="008554A2">
        <w:rPr>
          <w:rFonts w:hint="eastAsia"/>
          <w:b/>
          <w:sz w:val="28"/>
          <w:szCs w:val="28"/>
          <w:u w:val="single"/>
        </w:rPr>
        <w:t>编译原理</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5846D1">
        <w:rPr>
          <w:rFonts w:hint="eastAsia"/>
          <w:b/>
          <w:sz w:val="28"/>
          <w:szCs w:val="28"/>
          <w:u w:val="single"/>
        </w:rPr>
        <w:t xml:space="preserve">         </w:t>
      </w:r>
      <w:r w:rsidR="000E7624">
        <w:rPr>
          <w:rFonts w:hint="eastAsia"/>
          <w:b/>
          <w:sz w:val="28"/>
          <w:szCs w:val="28"/>
          <w:u w:val="single"/>
        </w:rPr>
        <w:t xml:space="preserve"> </w:t>
      </w:r>
      <w:r w:rsidR="00C6226E">
        <w:rPr>
          <w:rFonts w:hint="eastAsia"/>
          <w:b/>
          <w:sz w:val="28"/>
          <w:szCs w:val="28"/>
          <w:u w:val="single"/>
        </w:rPr>
        <w:t>CS1601</w:t>
      </w:r>
      <w:r w:rsidR="000E7624">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2E1BEC">
        <w:rPr>
          <w:rFonts w:hint="eastAsia"/>
          <w:b/>
          <w:sz w:val="28"/>
          <w:szCs w:val="28"/>
          <w:u w:val="single"/>
        </w:rPr>
        <w:t xml:space="preserve">        </w:t>
      </w:r>
      <w:r w:rsidR="00C6226E">
        <w:rPr>
          <w:rFonts w:hint="eastAsia"/>
          <w:b/>
          <w:sz w:val="28"/>
          <w:szCs w:val="28"/>
          <w:u w:val="single"/>
        </w:rPr>
        <w:t>U201614532</w:t>
      </w:r>
      <w:r w:rsidR="000E7624">
        <w:rPr>
          <w:rFonts w:hint="eastAsia"/>
          <w:b/>
          <w:sz w:val="28"/>
          <w:szCs w:val="28"/>
          <w:u w:val="single"/>
        </w:rPr>
        <w:t xml:space="preserve"> </w:t>
      </w:r>
      <w:r>
        <w:rPr>
          <w:rFonts w:hint="eastAsia"/>
          <w:b/>
          <w:sz w:val="28"/>
          <w:szCs w:val="28"/>
          <w:u w:val="single"/>
        </w:rPr>
        <w:t xml:space="preserve">  </w:t>
      </w:r>
      <w:r w:rsidR="00C6226E">
        <w:rPr>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5846D1">
        <w:rPr>
          <w:rFonts w:hint="eastAsia"/>
          <w:b/>
          <w:sz w:val="28"/>
          <w:szCs w:val="28"/>
          <w:u w:val="single"/>
        </w:rPr>
        <w:t xml:space="preserve">  </w:t>
      </w:r>
      <w:r w:rsidR="00701845">
        <w:rPr>
          <w:rFonts w:hint="eastAsia"/>
          <w:b/>
          <w:sz w:val="28"/>
          <w:szCs w:val="28"/>
          <w:u w:val="single"/>
        </w:rPr>
        <w:t>吕鹏泽</w:t>
      </w:r>
      <w:r w:rsidR="000E7624">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E963FA">
        <w:rPr>
          <w:rFonts w:hint="eastAsia"/>
          <w:b/>
          <w:sz w:val="28"/>
          <w:szCs w:val="28"/>
          <w:u w:val="single"/>
        </w:rPr>
        <w:t xml:space="preserve"> </w:t>
      </w:r>
      <w:r w:rsidR="005846D1">
        <w:rPr>
          <w:rFonts w:hint="eastAsia"/>
          <w:b/>
          <w:sz w:val="28"/>
          <w:szCs w:val="28"/>
          <w:u w:val="single"/>
        </w:rPr>
        <w:t xml:space="preserve"> </w:t>
      </w:r>
      <w:proofErr w:type="gramStart"/>
      <w:r w:rsidR="00D20939">
        <w:rPr>
          <w:rFonts w:hint="eastAsia"/>
          <w:b/>
          <w:sz w:val="28"/>
          <w:szCs w:val="28"/>
          <w:u w:val="single"/>
        </w:rPr>
        <w:t>祝建华</w:t>
      </w:r>
      <w:proofErr w:type="gramEnd"/>
      <w:r w:rsidR="000E7624">
        <w:rPr>
          <w:rFonts w:hint="eastAsia"/>
          <w:b/>
          <w:sz w:val="28"/>
          <w:szCs w:val="28"/>
          <w:u w:val="single"/>
        </w:rPr>
        <w:t xml:space="preserve">  </w:t>
      </w:r>
      <w:r w:rsidR="00E963FA">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0E7624">
        <w:rPr>
          <w:rFonts w:hint="eastAsia"/>
          <w:b/>
          <w:sz w:val="28"/>
          <w:szCs w:val="28"/>
          <w:u w:val="single"/>
        </w:rPr>
        <w:t xml:space="preserve"> </w:t>
      </w:r>
      <w:r w:rsidR="00D20FFB">
        <w:rPr>
          <w:rFonts w:hint="eastAsia"/>
          <w:b/>
          <w:sz w:val="28"/>
          <w:szCs w:val="28"/>
          <w:u w:val="single"/>
        </w:rPr>
        <w:t>2019</w:t>
      </w:r>
      <w:r w:rsidR="00D20FFB">
        <w:rPr>
          <w:rFonts w:hint="eastAsia"/>
          <w:b/>
          <w:sz w:val="28"/>
          <w:szCs w:val="28"/>
          <w:u w:val="single"/>
        </w:rPr>
        <w:t>年</w:t>
      </w:r>
      <w:r w:rsidR="00D20FFB">
        <w:rPr>
          <w:rFonts w:hint="eastAsia"/>
          <w:b/>
          <w:sz w:val="28"/>
          <w:szCs w:val="28"/>
          <w:u w:val="single"/>
        </w:rPr>
        <w:t>6</w:t>
      </w:r>
      <w:r w:rsidR="00D20FFB">
        <w:rPr>
          <w:rFonts w:hint="eastAsia"/>
          <w:b/>
          <w:sz w:val="28"/>
          <w:szCs w:val="28"/>
          <w:u w:val="single"/>
        </w:rPr>
        <w:t>月</w:t>
      </w:r>
      <w:r w:rsidR="00D20FFB">
        <w:rPr>
          <w:rFonts w:hint="eastAsia"/>
          <w:b/>
          <w:sz w:val="28"/>
          <w:szCs w:val="28"/>
          <w:u w:val="single"/>
        </w:rPr>
        <w:t>16</w:t>
      </w:r>
      <w:r w:rsidR="00D20FFB">
        <w:rPr>
          <w:rFonts w:hint="eastAsia"/>
          <w:b/>
          <w:sz w:val="28"/>
          <w:szCs w:val="28"/>
          <w:u w:val="single"/>
        </w:rPr>
        <w:t>日</w:t>
      </w:r>
      <w:r w:rsidR="000E7624">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480"/>
      </w:pPr>
    </w:p>
    <w:p w:rsidR="00365323" w:rsidRPr="005846D1" w:rsidRDefault="00322A34" w:rsidP="005846D1">
      <w:pPr>
        <w:ind w:firstLine="562"/>
        <w:jc w:val="center"/>
        <w:rPr>
          <w:b/>
          <w:sz w:val="28"/>
          <w:szCs w:val="28"/>
        </w:rPr>
      </w:pPr>
      <w:r>
        <w:rPr>
          <w:rFonts w:hint="eastAsia"/>
          <w:b/>
          <w:sz w:val="28"/>
          <w:szCs w:val="28"/>
        </w:rPr>
        <w:t>计算机科学与技术学院</w:t>
      </w:r>
      <w:r w:rsidR="005846D1">
        <w:rPr>
          <w:rFonts w:hint="eastAsia"/>
          <w:szCs w:val="21"/>
        </w:rPr>
        <w:t xml:space="preserve"> </w:t>
      </w:r>
    </w:p>
    <w:p w:rsidR="00976781" w:rsidRPr="0055533A" w:rsidRDefault="00365323" w:rsidP="00976781">
      <w:pPr>
        <w:pStyle w:val="a9"/>
        <w:widowControl/>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sdt>
      <w:sdtPr>
        <w:rPr>
          <w:rFonts w:ascii="Times New Roman" w:hAnsi="Times New Roman"/>
          <w:color w:val="auto"/>
          <w:kern w:val="2"/>
          <w:sz w:val="21"/>
          <w:szCs w:val="20"/>
          <w:lang w:val="zh-CN"/>
        </w:rPr>
        <w:id w:val="-1627304689"/>
        <w:docPartObj>
          <w:docPartGallery w:val="Table of Contents"/>
          <w:docPartUnique/>
        </w:docPartObj>
      </w:sdtPr>
      <w:sdtEndPr>
        <w:rPr>
          <w:b/>
          <w:bCs/>
          <w:sz w:val="24"/>
        </w:rPr>
      </w:sdtEndPr>
      <w:sdtContent>
        <w:p w:rsidR="00224B57" w:rsidRDefault="00224B57">
          <w:pPr>
            <w:pStyle w:val="TOC"/>
            <w:ind w:firstLine="420"/>
          </w:pPr>
        </w:p>
        <w:p w:rsidR="00823284" w:rsidRDefault="00224B57">
          <w:pPr>
            <w:pStyle w:val="TOC1"/>
            <w:tabs>
              <w:tab w:val="right" w:leader="dot" w:pos="8296"/>
            </w:tabs>
            <w:ind w:firstLine="480"/>
            <w:rPr>
              <w:rFonts w:asciiTheme="minorHAnsi" w:eastAsiaTheme="minorEastAsia" w:hAnsiTheme="minorHAnsi" w:cstheme="minorBidi"/>
              <w:noProof/>
              <w:sz w:val="21"/>
              <w:szCs w:val="22"/>
            </w:rPr>
          </w:pPr>
          <w:r w:rsidRPr="00224B57">
            <w:rPr>
              <w:szCs w:val="21"/>
            </w:rPr>
            <w:fldChar w:fldCharType="begin"/>
          </w:r>
          <w:r w:rsidRPr="00224B57">
            <w:rPr>
              <w:szCs w:val="21"/>
            </w:rPr>
            <w:instrText xml:space="preserve"> TOC \o "1-3" \h \z \u </w:instrText>
          </w:r>
          <w:r w:rsidRPr="00224B57">
            <w:rPr>
              <w:szCs w:val="21"/>
            </w:rPr>
            <w:fldChar w:fldCharType="separate"/>
          </w:r>
          <w:hyperlink w:anchor="_Toc11612254" w:history="1">
            <w:r w:rsidR="00823284" w:rsidRPr="00CF0A7E">
              <w:rPr>
                <w:rStyle w:val="a3"/>
                <w:noProof/>
              </w:rPr>
              <w:t>1</w:t>
            </w:r>
            <w:r w:rsidR="00823284" w:rsidRPr="00CF0A7E">
              <w:rPr>
                <w:rStyle w:val="a3"/>
                <w:noProof/>
              </w:rPr>
              <w:t>选题背景</w:t>
            </w:r>
            <w:r w:rsidR="00823284">
              <w:rPr>
                <w:noProof/>
                <w:webHidden/>
              </w:rPr>
              <w:tab/>
            </w:r>
            <w:r w:rsidR="00823284">
              <w:rPr>
                <w:noProof/>
                <w:webHidden/>
              </w:rPr>
              <w:fldChar w:fldCharType="begin"/>
            </w:r>
            <w:r w:rsidR="00823284">
              <w:rPr>
                <w:noProof/>
                <w:webHidden/>
              </w:rPr>
              <w:instrText xml:space="preserve"> PAGEREF _Toc11612254 \h </w:instrText>
            </w:r>
            <w:r w:rsidR="00823284">
              <w:rPr>
                <w:noProof/>
                <w:webHidden/>
              </w:rPr>
            </w:r>
            <w:r w:rsidR="00823284">
              <w:rPr>
                <w:noProof/>
                <w:webHidden/>
              </w:rPr>
              <w:fldChar w:fldCharType="separate"/>
            </w:r>
            <w:r w:rsidR="00823284">
              <w:rPr>
                <w:noProof/>
                <w:webHidden/>
              </w:rPr>
              <w:t>1</w:t>
            </w:r>
            <w:r w:rsidR="00823284">
              <w:rPr>
                <w:noProof/>
                <w:webHidden/>
              </w:rPr>
              <w:fldChar w:fldCharType="end"/>
            </w:r>
          </w:hyperlink>
        </w:p>
        <w:p w:rsidR="00823284" w:rsidRDefault="00823284">
          <w:pPr>
            <w:pStyle w:val="TOC1"/>
            <w:tabs>
              <w:tab w:val="right" w:leader="dot" w:pos="8296"/>
            </w:tabs>
            <w:ind w:firstLine="480"/>
            <w:rPr>
              <w:rFonts w:asciiTheme="minorHAnsi" w:eastAsiaTheme="minorEastAsia" w:hAnsiTheme="minorHAnsi" w:cstheme="minorBidi"/>
              <w:noProof/>
              <w:sz w:val="21"/>
              <w:szCs w:val="22"/>
            </w:rPr>
          </w:pPr>
          <w:hyperlink w:anchor="_Toc11612255" w:history="1">
            <w:r w:rsidRPr="00CF0A7E">
              <w:rPr>
                <w:rStyle w:val="a3"/>
                <w:noProof/>
              </w:rPr>
              <w:t>2</w:t>
            </w:r>
            <w:r w:rsidRPr="00CF0A7E">
              <w:rPr>
                <w:rStyle w:val="a3"/>
                <w:noProof/>
              </w:rPr>
              <w:t>系统关键定义</w:t>
            </w:r>
            <w:r>
              <w:rPr>
                <w:noProof/>
                <w:webHidden/>
              </w:rPr>
              <w:tab/>
            </w:r>
            <w:r>
              <w:rPr>
                <w:noProof/>
                <w:webHidden/>
              </w:rPr>
              <w:fldChar w:fldCharType="begin"/>
            </w:r>
            <w:r>
              <w:rPr>
                <w:noProof/>
                <w:webHidden/>
              </w:rPr>
              <w:instrText xml:space="preserve"> PAGEREF _Toc11612255 \h </w:instrText>
            </w:r>
            <w:r>
              <w:rPr>
                <w:noProof/>
                <w:webHidden/>
              </w:rPr>
            </w:r>
            <w:r>
              <w:rPr>
                <w:noProof/>
                <w:webHidden/>
              </w:rPr>
              <w:fldChar w:fldCharType="separate"/>
            </w:r>
            <w:r>
              <w:rPr>
                <w:noProof/>
                <w:webHidden/>
              </w:rPr>
              <w:t>2</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56" w:history="1">
            <w:r w:rsidRPr="00CF0A7E">
              <w:rPr>
                <w:rStyle w:val="a3"/>
                <w:noProof/>
              </w:rPr>
              <w:t>2.1</w:t>
            </w:r>
            <w:r w:rsidRPr="00CF0A7E">
              <w:rPr>
                <w:rStyle w:val="a3"/>
                <w:noProof/>
              </w:rPr>
              <w:t>单词文法描述</w:t>
            </w:r>
            <w:r>
              <w:rPr>
                <w:noProof/>
                <w:webHidden/>
              </w:rPr>
              <w:tab/>
            </w:r>
            <w:r>
              <w:rPr>
                <w:noProof/>
                <w:webHidden/>
              </w:rPr>
              <w:fldChar w:fldCharType="begin"/>
            </w:r>
            <w:r>
              <w:rPr>
                <w:noProof/>
                <w:webHidden/>
              </w:rPr>
              <w:instrText xml:space="preserve"> PAGEREF _Toc11612256 \h </w:instrText>
            </w:r>
            <w:r>
              <w:rPr>
                <w:noProof/>
                <w:webHidden/>
              </w:rPr>
            </w:r>
            <w:r>
              <w:rPr>
                <w:noProof/>
                <w:webHidden/>
              </w:rPr>
              <w:fldChar w:fldCharType="separate"/>
            </w:r>
            <w:r>
              <w:rPr>
                <w:noProof/>
                <w:webHidden/>
              </w:rPr>
              <w:t>2</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57" w:history="1">
            <w:r w:rsidRPr="00CF0A7E">
              <w:rPr>
                <w:rStyle w:val="a3"/>
                <w:noProof/>
              </w:rPr>
              <w:t>2.2</w:t>
            </w:r>
            <w:r w:rsidRPr="00CF0A7E">
              <w:rPr>
                <w:rStyle w:val="a3"/>
                <w:noProof/>
              </w:rPr>
              <w:t>语句文法描述</w:t>
            </w:r>
            <w:r>
              <w:rPr>
                <w:noProof/>
                <w:webHidden/>
              </w:rPr>
              <w:tab/>
            </w:r>
            <w:r>
              <w:rPr>
                <w:noProof/>
                <w:webHidden/>
              </w:rPr>
              <w:fldChar w:fldCharType="begin"/>
            </w:r>
            <w:r>
              <w:rPr>
                <w:noProof/>
                <w:webHidden/>
              </w:rPr>
              <w:instrText xml:space="preserve"> PAGEREF _Toc11612257 \h </w:instrText>
            </w:r>
            <w:r>
              <w:rPr>
                <w:noProof/>
                <w:webHidden/>
              </w:rPr>
            </w:r>
            <w:r>
              <w:rPr>
                <w:noProof/>
                <w:webHidden/>
              </w:rPr>
              <w:fldChar w:fldCharType="separate"/>
            </w:r>
            <w:r>
              <w:rPr>
                <w:noProof/>
                <w:webHidden/>
              </w:rPr>
              <w:t>2</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58" w:history="1">
            <w:r w:rsidRPr="00CF0A7E">
              <w:rPr>
                <w:rStyle w:val="a3"/>
                <w:noProof/>
              </w:rPr>
              <w:t xml:space="preserve">2.3 </w:t>
            </w:r>
            <w:r w:rsidRPr="00CF0A7E">
              <w:rPr>
                <w:rStyle w:val="a3"/>
                <w:noProof/>
              </w:rPr>
              <w:t>符号表结构描述</w:t>
            </w:r>
            <w:r>
              <w:rPr>
                <w:noProof/>
                <w:webHidden/>
              </w:rPr>
              <w:tab/>
            </w:r>
            <w:r>
              <w:rPr>
                <w:noProof/>
                <w:webHidden/>
              </w:rPr>
              <w:fldChar w:fldCharType="begin"/>
            </w:r>
            <w:r>
              <w:rPr>
                <w:noProof/>
                <w:webHidden/>
              </w:rPr>
              <w:instrText xml:space="preserve"> PAGEREF _Toc11612258 \h </w:instrText>
            </w:r>
            <w:r>
              <w:rPr>
                <w:noProof/>
                <w:webHidden/>
              </w:rPr>
            </w:r>
            <w:r>
              <w:rPr>
                <w:noProof/>
                <w:webHidden/>
              </w:rPr>
              <w:fldChar w:fldCharType="separate"/>
            </w:r>
            <w:r>
              <w:rPr>
                <w:noProof/>
                <w:webHidden/>
              </w:rPr>
              <w:t>5</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59" w:history="1">
            <w:r w:rsidRPr="00CF0A7E">
              <w:rPr>
                <w:rStyle w:val="a3"/>
                <w:noProof/>
              </w:rPr>
              <w:t xml:space="preserve">2.4 </w:t>
            </w:r>
            <w:r w:rsidRPr="00CF0A7E">
              <w:rPr>
                <w:rStyle w:val="a3"/>
                <w:noProof/>
              </w:rPr>
              <w:t>错误类型码描述</w:t>
            </w:r>
            <w:r>
              <w:rPr>
                <w:noProof/>
                <w:webHidden/>
              </w:rPr>
              <w:tab/>
            </w:r>
            <w:r>
              <w:rPr>
                <w:noProof/>
                <w:webHidden/>
              </w:rPr>
              <w:fldChar w:fldCharType="begin"/>
            </w:r>
            <w:r>
              <w:rPr>
                <w:noProof/>
                <w:webHidden/>
              </w:rPr>
              <w:instrText xml:space="preserve"> PAGEREF _Toc11612259 \h </w:instrText>
            </w:r>
            <w:r>
              <w:rPr>
                <w:noProof/>
                <w:webHidden/>
              </w:rPr>
            </w:r>
            <w:r>
              <w:rPr>
                <w:noProof/>
                <w:webHidden/>
              </w:rPr>
              <w:fldChar w:fldCharType="separate"/>
            </w:r>
            <w:r>
              <w:rPr>
                <w:noProof/>
                <w:webHidden/>
              </w:rPr>
              <w:t>6</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0" w:history="1">
            <w:r w:rsidRPr="00CF0A7E">
              <w:rPr>
                <w:rStyle w:val="a3"/>
                <w:noProof/>
              </w:rPr>
              <w:t>2.5</w:t>
            </w:r>
            <w:r w:rsidRPr="00CF0A7E">
              <w:rPr>
                <w:rStyle w:val="a3"/>
                <w:noProof/>
              </w:rPr>
              <w:t>中间代码描述</w:t>
            </w:r>
            <w:r>
              <w:rPr>
                <w:noProof/>
                <w:webHidden/>
              </w:rPr>
              <w:tab/>
            </w:r>
            <w:r>
              <w:rPr>
                <w:noProof/>
                <w:webHidden/>
              </w:rPr>
              <w:fldChar w:fldCharType="begin"/>
            </w:r>
            <w:r>
              <w:rPr>
                <w:noProof/>
                <w:webHidden/>
              </w:rPr>
              <w:instrText xml:space="preserve"> PAGEREF _Toc11612260 \h </w:instrText>
            </w:r>
            <w:r>
              <w:rPr>
                <w:noProof/>
                <w:webHidden/>
              </w:rPr>
            </w:r>
            <w:r>
              <w:rPr>
                <w:noProof/>
                <w:webHidden/>
              </w:rPr>
              <w:fldChar w:fldCharType="separate"/>
            </w:r>
            <w:r>
              <w:rPr>
                <w:noProof/>
                <w:webHidden/>
              </w:rPr>
              <w:t>7</w:t>
            </w:r>
            <w:r>
              <w:rPr>
                <w:noProof/>
                <w:webHidden/>
              </w:rPr>
              <w:fldChar w:fldCharType="end"/>
            </w:r>
          </w:hyperlink>
        </w:p>
        <w:p w:rsidR="00823284" w:rsidRDefault="00823284">
          <w:pPr>
            <w:pStyle w:val="TOC1"/>
            <w:tabs>
              <w:tab w:val="right" w:leader="dot" w:pos="8296"/>
            </w:tabs>
            <w:ind w:firstLine="480"/>
            <w:rPr>
              <w:rFonts w:asciiTheme="minorHAnsi" w:eastAsiaTheme="minorEastAsia" w:hAnsiTheme="minorHAnsi" w:cstheme="minorBidi"/>
              <w:noProof/>
              <w:sz w:val="21"/>
              <w:szCs w:val="22"/>
            </w:rPr>
          </w:pPr>
          <w:hyperlink w:anchor="_Toc11612261" w:history="1">
            <w:r w:rsidRPr="00CF0A7E">
              <w:rPr>
                <w:rStyle w:val="a3"/>
                <w:noProof/>
              </w:rPr>
              <w:t>3</w:t>
            </w:r>
            <w:r w:rsidRPr="00CF0A7E">
              <w:rPr>
                <w:rStyle w:val="a3"/>
                <w:noProof/>
              </w:rPr>
              <w:t>系统设计与实现</w:t>
            </w:r>
            <w:r>
              <w:rPr>
                <w:noProof/>
                <w:webHidden/>
              </w:rPr>
              <w:tab/>
            </w:r>
            <w:r>
              <w:rPr>
                <w:noProof/>
                <w:webHidden/>
              </w:rPr>
              <w:fldChar w:fldCharType="begin"/>
            </w:r>
            <w:r>
              <w:rPr>
                <w:noProof/>
                <w:webHidden/>
              </w:rPr>
              <w:instrText xml:space="preserve"> PAGEREF _Toc11612261 \h </w:instrText>
            </w:r>
            <w:r>
              <w:rPr>
                <w:noProof/>
                <w:webHidden/>
              </w:rPr>
            </w:r>
            <w:r>
              <w:rPr>
                <w:noProof/>
                <w:webHidden/>
              </w:rPr>
              <w:fldChar w:fldCharType="separate"/>
            </w:r>
            <w:r>
              <w:rPr>
                <w:noProof/>
                <w:webHidden/>
              </w:rPr>
              <w:t>9</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2" w:history="1">
            <w:r w:rsidRPr="00CF0A7E">
              <w:rPr>
                <w:rStyle w:val="a3"/>
                <w:noProof/>
              </w:rPr>
              <w:t>3.1</w:t>
            </w:r>
            <w:r w:rsidRPr="00CF0A7E">
              <w:rPr>
                <w:rStyle w:val="a3"/>
                <w:noProof/>
              </w:rPr>
              <w:t>编译程序符号表结构</w:t>
            </w:r>
            <w:r>
              <w:rPr>
                <w:noProof/>
                <w:webHidden/>
              </w:rPr>
              <w:tab/>
            </w:r>
            <w:r>
              <w:rPr>
                <w:noProof/>
                <w:webHidden/>
              </w:rPr>
              <w:fldChar w:fldCharType="begin"/>
            </w:r>
            <w:r>
              <w:rPr>
                <w:noProof/>
                <w:webHidden/>
              </w:rPr>
              <w:instrText xml:space="preserve"> PAGEREF _Toc11612262 \h </w:instrText>
            </w:r>
            <w:r>
              <w:rPr>
                <w:noProof/>
                <w:webHidden/>
              </w:rPr>
            </w:r>
            <w:r>
              <w:rPr>
                <w:noProof/>
                <w:webHidden/>
              </w:rPr>
              <w:fldChar w:fldCharType="separate"/>
            </w:r>
            <w:r>
              <w:rPr>
                <w:noProof/>
                <w:webHidden/>
              </w:rPr>
              <w:t>9</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3" w:history="1">
            <w:r w:rsidRPr="00CF0A7E">
              <w:rPr>
                <w:rStyle w:val="a3"/>
                <w:noProof/>
              </w:rPr>
              <w:t>3.2</w:t>
            </w:r>
            <w:r w:rsidRPr="00CF0A7E">
              <w:rPr>
                <w:rStyle w:val="a3"/>
                <w:noProof/>
              </w:rPr>
              <w:t>编译程序报错功能</w:t>
            </w:r>
            <w:r>
              <w:rPr>
                <w:noProof/>
                <w:webHidden/>
              </w:rPr>
              <w:tab/>
            </w:r>
            <w:r>
              <w:rPr>
                <w:noProof/>
                <w:webHidden/>
              </w:rPr>
              <w:fldChar w:fldCharType="begin"/>
            </w:r>
            <w:r>
              <w:rPr>
                <w:noProof/>
                <w:webHidden/>
              </w:rPr>
              <w:instrText xml:space="preserve"> PAGEREF _Toc11612263 \h </w:instrText>
            </w:r>
            <w:r>
              <w:rPr>
                <w:noProof/>
                <w:webHidden/>
              </w:rPr>
            </w:r>
            <w:r>
              <w:rPr>
                <w:noProof/>
                <w:webHidden/>
              </w:rPr>
              <w:fldChar w:fldCharType="separate"/>
            </w:r>
            <w:r>
              <w:rPr>
                <w:noProof/>
                <w:webHidden/>
              </w:rPr>
              <w:t>9</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4" w:history="1">
            <w:r w:rsidRPr="00CF0A7E">
              <w:rPr>
                <w:rStyle w:val="a3"/>
                <w:noProof/>
              </w:rPr>
              <w:t>3.3</w:t>
            </w:r>
            <w:r w:rsidRPr="00CF0A7E">
              <w:rPr>
                <w:rStyle w:val="a3"/>
                <w:noProof/>
              </w:rPr>
              <w:t>词法语法分析器（实验一）</w:t>
            </w:r>
            <w:r>
              <w:rPr>
                <w:noProof/>
                <w:webHidden/>
              </w:rPr>
              <w:tab/>
            </w:r>
            <w:r>
              <w:rPr>
                <w:noProof/>
                <w:webHidden/>
              </w:rPr>
              <w:fldChar w:fldCharType="begin"/>
            </w:r>
            <w:r>
              <w:rPr>
                <w:noProof/>
                <w:webHidden/>
              </w:rPr>
              <w:instrText xml:space="preserve"> PAGEREF _Toc11612264 \h </w:instrText>
            </w:r>
            <w:r>
              <w:rPr>
                <w:noProof/>
                <w:webHidden/>
              </w:rPr>
            </w:r>
            <w:r>
              <w:rPr>
                <w:noProof/>
                <w:webHidden/>
              </w:rPr>
              <w:fldChar w:fldCharType="separate"/>
            </w:r>
            <w:r>
              <w:rPr>
                <w:noProof/>
                <w:webHidden/>
              </w:rPr>
              <w:t>9</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5" w:history="1">
            <w:r w:rsidRPr="00CF0A7E">
              <w:rPr>
                <w:rStyle w:val="a3"/>
                <w:noProof/>
              </w:rPr>
              <w:t>3.4</w:t>
            </w:r>
            <w:r w:rsidRPr="00CF0A7E">
              <w:rPr>
                <w:rStyle w:val="a3"/>
                <w:noProof/>
              </w:rPr>
              <w:t>语义分析（实验二）</w:t>
            </w:r>
            <w:r>
              <w:rPr>
                <w:noProof/>
                <w:webHidden/>
              </w:rPr>
              <w:tab/>
            </w:r>
            <w:r>
              <w:rPr>
                <w:noProof/>
                <w:webHidden/>
              </w:rPr>
              <w:fldChar w:fldCharType="begin"/>
            </w:r>
            <w:r>
              <w:rPr>
                <w:noProof/>
                <w:webHidden/>
              </w:rPr>
              <w:instrText xml:space="preserve"> PAGEREF _Toc11612265 \h </w:instrText>
            </w:r>
            <w:r>
              <w:rPr>
                <w:noProof/>
                <w:webHidden/>
              </w:rPr>
            </w:r>
            <w:r>
              <w:rPr>
                <w:noProof/>
                <w:webHidden/>
              </w:rPr>
              <w:fldChar w:fldCharType="separate"/>
            </w:r>
            <w:r>
              <w:rPr>
                <w:noProof/>
                <w:webHidden/>
              </w:rPr>
              <w:t>12</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6" w:history="1">
            <w:r w:rsidRPr="00CF0A7E">
              <w:rPr>
                <w:rStyle w:val="a3"/>
                <w:noProof/>
              </w:rPr>
              <w:t>3.5</w:t>
            </w:r>
            <w:r w:rsidRPr="00CF0A7E">
              <w:rPr>
                <w:rStyle w:val="a3"/>
                <w:noProof/>
              </w:rPr>
              <w:t>中间代码生成功能（实验三）</w:t>
            </w:r>
            <w:r>
              <w:rPr>
                <w:noProof/>
                <w:webHidden/>
              </w:rPr>
              <w:tab/>
            </w:r>
            <w:r>
              <w:rPr>
                <w:noProof/>
                <w:webHidden/>
              </w:rPr>
              <w:fldChar w:fldCharType="begin"/>
            </w:r>
            <w:r>
              <w:rPr>
                <w:noProof/>
                <w:webHidden/>
              </w:rPr>
              <w:instrText xml:space="preserve"> PAGEREF _Toc11612266 \h </w:instrText>
            </w:r>
            <w:r>
              <w:rPr>
                <w:noProof/>
                <w:webHidden/>
              </w:rPr>
            </w:r>
            <w:r>
              <w:rPr>
                <w:noProof/>
                <w:webHidden/>
              </w:rPr>
              <w:fldChar w:fldCharType="separate"/>
            </w:r>
            <w:r>
              <w:rPr>
                <w:noProof/>
                <w:webHidden/>
              </w:rPr>
              <w:t>13</w:t>
            </w:r>
            <w:r>
              <w:rPr>
                <w:noProof/>
                <w:webHidden/>
              </w:rPr>
              <w:fldChar w:fldCharType="end"/>
            </w:r>
          </w:hyperlink>
        </w:p>
        <w:p w:rsidR="00823284" w:rsidRDefault="00823284">
          <w:pPr>
            <w:pStyle w:val="TOC1"/>
            <w:tabs>
              <w:tab w:val="right" w:leader="dot" w:pos="8296"/>
            </w:tabs>
            <w:ind w:firstLine="480"/>
            <w:rPr>
              <w:rFonts w:asciiTheme="minorHAnsi" w:eastAsiaTheme="minorEastAsia" w:hAnsiTheme="minorHAnsi" w:cstheme="minorBidi"/>
              <w:noProof/>
              <w:sz w:val="21"/>
              <w:szCs w:val="22"/>
            </w:rPr>
          </w:pPr>
          <w:hyperlink w:anchor="_Toc11612267" w:history="1">
            <w:r w:rsidRPr="00CF0A7E">
              <w:rPr>
                <w:rStyle w:val="a3"/>
                <w:noProof/>
              </w:rPr>
              <w:t>4</w:t>
            </w:r>
            <w:r w:rsidRPr="00CF0A7E">
              <w:rPr>
                <w:rStyle w:val="a3"/>
                <w:noProof/>
              </w:rPr>
              <w:t>系统测试与评价</w:t>
            </w:r>
            <w:r>
              <w:rPr>
                <w:noProof/>
                <w:webHidden/>
              </w:rPr>
              <w:tab/>
            </w:r>
            <w:r>
              <w:rPr>
                <w:noProof/>
                <w:webHidden/>
              </w:rPr>
              <w:fldChar w:fldCharType="begin"/>
            </w:r>
            <w:r>
              <w:rPr>
                <w:noProof/>
                <w:webHidden/>
              </w:rPr>
              <w:instrText xml:space="preserve"> PAGEREF _Toc11612267 \h </w:instrText>
            </w:r>
            <w:r>
              <w:rPr>
                <w:noProof/>
                <w:webHidden/>
              </w:rPr>
            </w:r>
            <w:r>
              <w:rPr>
                <w:noProof/>
                <w:webHidden/>
              </w:rPr>
              <w:fldChar w:fldCharType="separate"/>
            </w:r>
            <w:r>
              <w:rPr>
                <w:noProof/>
                <w:webHidden/>
              </w:rPr>
              <w:t>15</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8" w:history="1">
            <w:r w:rsidRPr="00CF0A7E">
              <w:rPr>
                <w:rStyle w:val="a3"/>
                <w:noProof/>
              </w:rPr>
              <w:t xml:space="preserve">4.1 </w:t>
            </w:r>
            <w:r w:rsidRPr="00CF0A7E">
              <w:rPr>
                <w:rStyle w:val="a3"/>
                <w:noProof/>
              </w:rPr>
              <w:t>测试用例</w:t>
            </w:r>
            <w:r>
              <w:rPr>
                <w:noProof/>
                <w:webHidden/>
              </w:rPr>
              <w:tab/>
            </w:r>
            <w:r>
              <w:rPr>
                <w:noProof/>
                <w:webHidden/>
              </w:rPr>
              <w:fldChar w:fldCharType="begin"/>
            </w:r>
            <w:r>
              <w:rPr>
                <w:noProof/>
                <w:webHidden/>
              </w:rPr>
              <w:instrText xml:space="preserve"> PAGEREF _Toc11612268 \h </w:instrText>
            </w:r>
            <w:r>
              <w:rPr>
                <w:noProof/>
                <w:webHidden/>
              </w:rPr>
            </w:r>
            <w:r>
              <w:rPr>
                <w:noProof/>
                <w:webHidden/>
              </w:rPr>
              <w:fldChar w:fldCharType="separate"/>
            </w:r>
            <w:r>
              <w:rPr>
                <w:noProof/>
                <w:webHidden/>
              </w:rPr>
              <w:t>15</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69" w:history="1">
            <w:r w:rsidRPr="00CF0A7E">
              <w:rPr>
                <w:rStyle w:val="a3"/>
                <w:noProof/>
              </w:rPr>
              <w:t xml:space="preserve">4.2 </w:t>
            </w:r>
            <w:r w:rsidRPr="00CF0A7E">
              <w:rPr>
                <w:rStyle w:val="a3"/>
                <w:noProof/>
              </w:rPr>
              <w:t>正确性测试</w:t>
            </w:r>
            <w:r>
              <w:rPr>
                <w:noProof/>
                <w:webHidden/>
              </w:rPr>
              <w:tab/>
            </w:r>
            <w:r>
              <w:rPr>
                <w:noProof/>
                <w:webHidden/>
              </w:rPr>
              <w:fldChar w:fldCharType="begin"/>
            </w:r>
            <w:r>
              <w:rPr>
                <w:noProof/>
                <w:webHidden/>
              </w:rPr>
              <w:instrText xml:space="preserve"> PAGEREF _Toc11612269 \h </w:instrText>
            </w:r>
            <w:r>
              <w:rPr>
                <w:noProof/>
                <w:webHidden/>
              </w:rPr>
            </w:r>
            <w:r>
              <w:rPr>
                <w:noProof/>
                <w:webHidden/>
              </w:rPr>
              <w:fldChar w:fldCharType="separate"/>
            </w:r>
            <w:r>
              <w:rPr>
                <w:noProof/>
                <w:webHidden/>
              </w:rPr>
              <w:t>16</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70" w:history="1">
            <w:r w:rsidRPr="00CF0A7E">
              <w:rPr>
                <w:rStyle w:val="a3"/>
                <w:noProof/>
              </w:rPr>
              <w:t xml:space="preserve">4.3 </w:t>
            </w:r>
            <w:r w:rsidRPr="00CF0A7E">
              <w:rPr>
                <w:rStyle w:val="a3"/>
                <w:noProof/>
              </w:rPr>
              <w:t>报错功能测试</w:t>
            </w:r>
            <w:r>
              <w:rPr>
                <w:noProof/>
                <w:webHidden/>
              </w:rPr>
              <w:tab/>
            </w:r>
            <w:r>
              <w:rPr>
                <w:noProof/>
                <w:webHidden/>
              </w:rPr>
              <w:fldChar w:fldCharType="begin"/>
            </w:r>
            <w:r>
              <w:rPr>
                <w:noProof/>
                <w:webHidden/>
              </w:rPr>
              <w:instrText xml:space="preserve"> PAGEREF _Toc11612270 \h </w:instrText>
            </w:r>
            <w:r>
              <w:rPr>
                <w:noProof/>
                <w:webHidden/>
              </w:rPr>
            </w:r>
            <w:r>
              <w:rPr>
                <w:noProof/>
                <w:webHidden/>
              </w:rPr>
              <w:fldChar w:fldCharType="separate"/>
            </w:r>
            <w:r>
              <w:rPr>
                <w:noProof/>
                <w:webHidden/>
              </w:rPr>
              <w:t>24</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71" w:history="1">
            <w:r w:rsidRPr="00CF0A7E">
              <w:rPr>
                <w:rStyle w:val="a3"/>
                <w:noProof/>
              </w:rPr>
              <w:t xml:space="preserve">4.4 </w:t>
            </w:r>
            <w:r w:rsidRPr="00CF0A7E">
              <w:rPr>
                <w:rStyle w:val="a3"/>
                <w:noProof/>
              </w:rPr>
              <w:t>系统的优点</w:t>
            </w:r>
            <w:r>
              <w:rPr>
                <w:noProof/>
                <w:webHidden/>
              </w:rPr>
              <w:tab/>
            </w:r>
            <w:r>
              <w:rPr>
                <w:noProof/>
                <w:webHidden/>
              </w:rPr>
              <w:fldChar w:fldCharType="begin"/>
            </w:r>
            <w:r>
              <w:rPr>
                <w:noProof/>
                <w:webHidden/>
              </w:rPr>
              <w:instrText xml:space="preserve"> PAGEREF _Toc11612271 \h </w:instrText>
            </w:r>
            <w:r>
              <w:rPr>
                <w:noProof/>
                <w:webHidden/>
              </w:rPr>
            </w:r>
            <w:r>
              <w:rPr>
                <w:noProof/>
                <w:webHidden/>
              </w:rPr>
              <w:fldChar w:fldCharType="separate"/>
            </w:r>
            <w:r>
              <w:rPr>
                <w:noProof/>
                <w:webHidden/>
              </w:rPr>
              <w:t>25</w:t>
            </w:r>
            <w:r>
              <w:rPr>
                <w:noProof/>
                <w:webHidden/>
              </w:rPr>
              <w:fldChar w:fldCharType="end"/>
            </w:r>
          </w:hyperlink>
        </w:p>
        <w:p w:rsidR="00823284" w:rsidRDefault="00823284">
          <w:pPr>
            <w:pStyle w:val="TOC2"/>
            <w:tabs>
              <w:tab w:val="right" w:leader="dot" w:pos="8296"/>
            </w:tabs>
            <w:ind w:left="480" w:firstLine="480"/>
            <w:rPr>
              <w:rFonts w:asciiTheme="minorHAnsi" w:eastAsiaTheme="minorEastAsia" w:hAnsiTheme="minorHAnsi" w:cstheme="minorBidi"/>
              <w:noProof/>
              <w:sz w:val="21"/>
              <w:szCs w:val="22"/>
            </w:rPr>
          </w:pPr>
          <w:hyperlink w:anchor="_Toc11612272" w:history="1">
            <w:r w:rsidRPr="00CF0A7E">
              <w:rPr>
                <w:rStyle w:val="a3"/>
                <w:noProof/>
                <w:kern w:val="0"/>
              </w:rPr>
              <w:t xml:space="preserve">4.5 </w:t>
            </w:r>
            <w:r w:rsidRPr="00CF0A7E">
              <w:rPr>
                <w:rStyle w:val="a3"/>
                <w:noProof/>
                <w:kern w:val="0"/>
              </w:rPr>
              <w:t>系统的缺点</w:t>
            </w:r>
            <w:r>
              <w:rPr>
                <w:noProof/>
                <w:webHidden/>
              </w:rPr>
              <w:tab/>
            </w:r>
            <w:r>
              <w:rPr>
                <w:noProof/>
                <w:webHidden/>
              </w:rPr>
              <w:fldChar w:fldCharType="begin"/>
            </w:r>
            <w:r>
              <w:rPr>
                <w:noProof/>
                <w:webHidden/>
              </w:rPr>
              <w:instrText xml:space="preserve"> PAGEREF _Toc11612272 \h </w:instrText>
            </w:r>
            <w:r>
              <w:rPr>
                <w:noProof/>
                <w:webHidden/>
              </w:rPr>
            </w:r>
            <w:r>
              <w:rPr>
                <w:noProof/>
                <w:webHidden/>
              </w:rPr>
              <w:fldChar w:fldCharType="separate"/>
            </w:r>
            <w:r>
              <w:rPr>
                <w:noProof/>
                <w:webHidden/>
              </w:rPr>
              <w:t>25</w:t>
            </w:r>
            <w:r>
              <w:rPr>
                <w:noProof/>
                <w:webHidden/>
              </w:rPr>
              <w:fldChar w:fldCharType="end"/>
            </w:r>
          </w:hyperlink>
        </w:p>
        <w:p w:rsidR="00823284" w:rsidRDefault="00823284">
          <w:pPr>
            <w:pStyle w:val="TOC1"/>
            <w:tabs>
              <w:tab w:val="right" w:leader="dot" w:pos="8296"/>
            </w:tabs>
            <w:ind w:firstLine="480"/>
            <w:rPr>
              <w:rFonts w:asciiTheme="minorHAnsi" w:eastAsiaTheme="minorEastAsia" w:hAnsiTheme="minorHAnsi" w:cstheme="minorBidi"/>
              <w:noProof/>
              <w:sz w:val="21"/>
              <w:szCs w:val="22"/>
            </w:rPr>
          </w:pPr>
          <w:hyperlink w:anchor="_Toc11612273" w:history="1">
            <w:r w:rsidRPr="00CF0A7E">
              <w:rPr>
                <w:rStyle w:val="a3"/>
                <w:noProof/>
              </w:rPr>
              <w:t>5</w:t>
            </w:r>
            <w:r w:rsidRPr="00CF0A7E">
              <w:rPr>
                <w:rStyle w:val="a3"/>
                <w:noProof/>
              </w:rPr>
              <w:t>实验小结或体会</w:t>
            </w:r>
            <w:r>
              <w:rPr>
                <w:noProof/>
                <w:webHidden/>
              </w:rPr>
              <w:tab/>
            </w:r>
            <w:r>
              <w:rPr>
                <w:noProof/>
                <w:webHidden/>
              </w:rPr>
              <w:fldChar w:fldCharType="begin"/>
            </w:r>
            <w:r>
              <w:rPr>
                <w:noProof/>
                <w:webHidden/>
              </w:rPr>
              <w:instrText xml:space="preserve"> PAGEREF _Toc11612273 \h </w:instrText>
            </w:r>
            <w:r>
              <w:rPr>
                <w:noProof/>
                <w:webHidden/>
              </w:rPr>
            </w:r>
            <w:r>
              <w:rPr>
                <w:noProof/>
                <w:webHidden/>
              </w:rPr>
              <w:fldChar w:fldCharType="separate"/>
            </w:r>
            <w:r>
              <w:rPr>
                <w:noProof/>
                <w:webHidden/>
              </w:rPr>
              <w:t>26</w:t>
            </w:r>
            <w:r>
              <w:rPr>
                <w:noProof/>
                <w:webHidden/>
              </w:rPr>
              <w:fldChar w:fldCharType="end"/>
            </w:r>
          </w:hyperlink>
        </w:p>
        <w:p w:rsidR="00823284" w:rsidRDefault="00823284">
          <w:pPr>
            <w:pStyle w:val="TOC1"/>
            <w:tabs>
              <w:tab w:val="right" w:leader="dot" w:pos="8296"/>
            </w:tabs>
            <w:ind w:firstLine="480"/>
            <w:rPr>
              <w:rFonts w:asciiTheme="minorHAnsi" w:eastAsiaTheme="minorEastAsia" w:hAnsiTheme="minorHAnsi" w:cstheme="minorBidi"/>
              <w:noProof/>
              <w:sz w:val="21"/>
              <w:szCs w:val="22"/>
            </w:rPr>
          </w:pPr>
          <w:hyperlink w:anchor="_Toc11612274" w:history="1">
            <w:r w:rsidRPr="00CF0A7E">
              <w:rPr>
                <w:rStyle w:val="a3"/>
                <w:rFonts w:ascii="宋体" w:hAnsi="宋体"/>
                <w:b/>
                <w:noProof/>
              </w:rPr>
              <w:t>参考文献</w:t>
            </w:r>
            <w:r>
              <w:rPr>
                <w:noProof/>
                <w:webHidden/>
              </w:rPr>
              <w:tab/>
            </w:r>
            <w:r>
              <w:rPr>
                <w:noProof/>
                <w:webHidden/>
              </w:rPr>
              <w:fldChar w:fldCharType="begin"/>
            </w:r>
            <w:r>
              <w:rPr>
                <w:noProof/>
                <w:webHidden/>
              </w:rPr>
              <w:instrText xml:space="preserve"> PAGEREF _Toc11612274 \h </w:instrText>
            </w:r>
            <w:r>
              <w:rPr>
                <w:noProof/>
                <w:webHidden/>
              </w:rPr>
            </w:r>
            <w:r>
              <w:rPr>
                <w:noProof/>
                <w:webHidden/>
              </w:rPr>
              <w:fldChar w:fldCharType="separate"/>
            </w:r>
            <w:r>
              <w:rPr>
                <w:noProof/>
                <w:webHidden/>
              </w:rPr>
              <w:t>27</w:t>
            </w:r>
            <w:r>
              <w:rPr>
                <w:noProof/>
                <w:webHidden/>
              </w:rPr>
              <w:fldChar w:fldCharType="end"/>
            </w:r>
          </w:hyperlink>
        </w:p>
        <w:p w:rsidR="00823284" w:rsidRDefault="00823284">
          <w:pPr>
            <w:pStyle w:val="TOC1"/>
            <w:tabs>
              <w:tab w:val="right" w:leader="dot" w:pos="8296"/>
            </w:tabs>
            <w:ind w:firstLine="480"/>
            <w:rPr>
              <w:rFonts w:asciiTheme="minorHAnsi" w:eastAsiaTheme="minorEastAsia" w:hAnsiTheme="minorHAnsi" w:cstheme="minorBidi"/>
              <w:noProof/>
              <w:sz w:val="21"/>
              <w:szCs w:val="22"/>
            </w:rPr>
          </w:pPr>
          <w:hyperlink w:anchor="_Toc11612275" w:history="1">
            <w:r w:rsidRPr="00CF0A7E">
              <w:rPr>
                <w:rStyle w:val="a3"/>
                <w:rFonts w:ascii="宋体" w:hAnsi="宋体"/>
                <w:b/>
                <w:noProof/>
              </w:rPr>
              <w:t>附件：源代码</w:t>
            </w:r>
            <w:r>
              <w:rPr>
                <w:noProof/>
                <w:webHidden/>
              </w:rPr>
              <w:tab/>
            </w:r>
            <w:r>
              <w:rPr>
                <w:noProof/>
                <w:webHidden/>
              </w:rPr>
              <w:fldChar w:fldCharType="begin"/>
            </w:r>
            <w:r>
              <w:rPr>
                <w:noProof/>
                <w:webHidden/>
              </w:rPr>
              <w:instrText xml:space="preserve"> PAGEREF _Toc11612275 \h </w:instrText>
            </w:r>
            <w:r>
              <w:rPr>
                <w:noProof/>
                <w:webHidden/>
              </w:rPr>
            </w:r>
            <w:r>
              <w:rPr>
                <w:noProof/>
                <w:webHidden/>
              </w:rPr>
              <w:fldChar w:fldCharType="separate"/>
            </w:r>
            <w:r>
              <w:rPr>
                <w:noProof/>
                <w:webHidden/>
              </w:rPr>
              <w:t>28</w:t>
            </w:r>
            <w:r>
              <w:rPr>
                <w:noProof/>
                <w:webHidden/>
              </w:rPr>
              <w:fldChar w:fldCharType="end"/>
            </w:r>
          </w:hyperlink>
        </w:p>
        <w:p w:rsidR="00224B57" w:rsidRDefault="00224B57">
          <w:pPr>
            <w:ind w:firstLine="482"/>
          </w:pPr>
          <w:r w:rsidRPr="00224B57">
            <w:rPr>
              <w:b/>
              <w:bCs/>
              <w:szCs w:val="21"/>
              <w:lang w:val="zh-CN"/>
            </w:rPr>
            <w:fldChar w:fldCharType="end"/>
          </w:r>
        </w:p>
      </w:sdtContent>
    </w:sdt>
    <w:p w:rsidR="00976781" w:rsidRDefault="00976781">
      <w:pPr>
        <w:ind w:firstLine="480"/>
      </w:pPr>
    </w:p>
    <w:p w:rsidR="00074358" w:rsidRDefault="00074358" w:rsidP="00074358">
      <w:pPr>
        <w:pStyle w:val="a9"/>
        <w:widowControl/>
        <w:ind w:firstLineChars="0" w:firstLine="0"/>
        <w:rPr>
          <w:b/>
          <w:sz w:val="30"/>
          <w:szCs w:val="30"/>
        </w:rPr>
      </w:pPr>
    </w:p>
    <w:p w:rsidR="00074358" w:rsidRDefault="00074358" w:rsidP="00074358">
      <w:pPr>
        <w:pStyle w:val="a9"/>
        <w:widowControl/>
        <w:numPr>
          <w:ilvl w:val="0"/>
          <w:numId w:val="1"/>
        </w:numPr>
        <w:ind w:left="0" w:firstLineChars="0" w:firstLine="0"/>
        <w:outlineLvl w:val="0"/>
        <w:rPr>
          <w:b/>
          <w:sz w:val="30"/>
          <w:szCs w:val="30"/>
        </w:rPr>
        <w:sectPr w:rsidR="00074358" w:rsidSect="00D72B04">
          <w:type w:val="continuous"/>
          <w:pgSz w:w="11906" w:h="16838"/>
          <w:pgMar w:top="1440" w:right="1800" w:bottom="1440" w:left="1800" w:header="851" w:footer="992" w:gutter="0"/>
          <w:pgNumType w:start="1"/>
          <w:cols w:space="720"/>
          <w:docGrid w:type="lines" w:linePitch="312"/>
        </w:sectPr>
      </w:pPr>
    </w:p>
    <w:p w:rsidR="00365323" w:rsidRDefault="006505D2" w:rsidP="006505D2">
      <w:pPr>
        <w:pStyle w:val="1"/>
        <w:ind w:firstLine="883"/>
        <w:jc w:val="center"/>
      </w:pPr>
      <w:bookmarkStart w:id="2" w:name="_Toc376773652"/>
      <w:bookmarkStart w:id="3" w:name="_Toc11612254"/>
      <w:r>
        <w:rPr>
          <w:rFonts w:hint="eastAsia"/>
        </w:rPr>
        <w:lastRenderedPageBreak/>
        <w:t>1</w:t>
      </w:r>
      <w:r w:rsidR="00365323">
        <w:rPr>
          <w:rFonts w:hint="eastAsia"/>
        </w:rPr>
        <w:t>选题背景</w:t>
      </w:r>
      <w:bookmarkEnd w:id="2"/>
      <w:bookmarkEnd w:id="3"/>
    </w:p>
    <w:p w:rsidR="00365323" w:rsidRDefault="00365323" w:rsidP="00224862">
      <w:pPr>
        <w:ind w:firstLine="480"/>
      </w:pPr>
      <w:r>
        <w:rPr>
          <w:rFonts w:hint="eastAsia"/>
        </w:rPr>
        <w:t>本次课程设计是构造一个高级语言的子集的编译器，目标代码</w:t>
      </w:r>
      <w:r w:rsidR="0038025A">
        <w:rPr>
          <w:rFonts w:hint="eastAsia"/>
        </w:rPr>
        <w:t>可以</w:t>
      </w:r>
      <w:r>
        <w:rPr>
          <w:rFonts w:hint="eastAsia"/>
        </w:rPr>
        <w:t>是汇编语言</w:t>
      </w:r>
      <w:r w:rsidR="00224B57">
        <w:rPr>
          <w:rFonts w:hint="eastAsia"/>
        </w:rPr>
        <w:t>也可以是</w:t>
      </w:r>
      <w:r w:rsidR="0038025A">
        <w:rPr>
          <w:rFonts w:hint="eastAsia"/>
        </w:rPr>
        <w:t>其他形式的机器语言</w:t>
      </w:r>
      <w:r>
        <w:rPr>
          <w:rFonts w:hint="eastAsia"/>
        </w:rPr>
        <w:t>。按照任务书，实现的方案</w:t>
      </w:r>
      <w:r w:rsidR="000E7624">
        <w:rPr>
          <w:rFonts w:hint="eastAsia"/>
        </w:rPr>
        <w:t>可以</w:t>
      </w:r>
      <w:r>
        <w:rPr>
          <w:rFonts w:hint="eastAsia"/>
        </w:rPr>
        <w:t>有很多种选择。</w:t>
      </w:r>
    </w:p>
    <w:p w:rsidR="000E7624" w:rsidRDefault="000E7624" w:rsidP="00224862">
      <w:pPr>
        <w:ind w:firstLine="480"/>
      </w:pPr>
      <w:r>
        <w:rPr>
          <w:rFonts w:hint="eastAsia"/>
        </w:rPr>
        <w:t>可以根据自己对编程语言的</w:t>
      </w:r>
      <w:r w:rsidR="0038025A">
        <w:rPr>
          <w:rFonts w:hint="eastAsia"/>
        </w:rPr>
        <w:t>定义</w:t>
      </w:r>
      <w:r>
        <w:rPr>
          <w:rFonts w:hint="eastAsia"/>
        </w:rPr>
        <w:t>选择实现</w:t>
      </w:r>
      <w:r w:rsidR="0038025A">
        <w:rPr>
          <w:rFonts w:hint="eastAsia"/>
        </w:rPr>
        <w:t>语言的特定功能</w:t>
      </w:r>
      <w:r>
        <w:rPr>
          <w:rFonts w:hint="eastAsia"/>
        </w:rPr>
        <w:t>。建议大家选用</w:t>
      </w:r>
      <w:r w:rsidR="0038025A">
        <w:rPr>
          <w:rFonts w:hint="eastAsia"/>
        </w:rPr>
        <w:t>decaf</w:t>
      </w:r>
      <w:r w:rsidR="0038025A">
        <w:rPr>
          <w:rFonts w:hint="eastAsia"/>
        </w:rPr>
        <w:t>语言</w:t>
      </w:r>
      <w:r>
        <w:rPr>
          <w:rFonts w:hint="eastAsia"/>
        </w:rPr>
        <w:t>。</w:t>
      </w:r>
    </w:p>
    <w:p w:rsidR="0038025A" w:rsidRDefault="0038025A" w:rsidP="00224862">
      <w:pPr>
        <w:ind w:firstLine="480"/>
      </w:pPr>
      <w:r>
        <w:rPr>
          <w:rFonts w:hint="eastAsia"/>
        </w:rPr>
        <w:t>编译器的语法和词法分析采用课程的课堂实验的结果，重点在语义分析、符号表结构设计、中间代码、目标代码存储结构设计、代码优化等阶段的实现。</w:t>
      </w:r>
    </w:p>
    <w:p w:rsidR="00DC6A9F" w:rsidRDefault="0038025A" w:rsidP="00DC6A9F">
      <w:pPr>
        <w:ind w:firstLine="480"/>
        <w:rPr>
          <w:rFonts w:hint="eastAsia"/>
        </w:rPr>
      </w:pPr>
      <w:proofErr w:type="gramStart"/>
      <w:r>
        <w:rPr>
          <w:rFonts w:hint="eastAsia"/>
        </w:rPr>
        <w:t>课</w:t>
      </w:r>
      <w:r w:rsidR="000E7624">
        <w:rPr>
          <w:rFonts w:hint="eastAsia"/>
        </w:rPr>
        <w:t>设</w:t>
      </w:r>
      <w:r w:rsidR="00E963FA">
        <w:rPr>
          <w:rFonts w:hint="eastAsia"/>
        </w:rPr>
        <w:t>的</w:t>
      </w:r>
      <w:proofErr w:type="gramEnd"/>
      <w:r w:rsidR="00E963FA">
        <w:rPr>
          <w:rFonts w:hint="eastAsia"/>
        </w:rPr>
        <w:t>任务主要是通过对</w:t>
      </w:r>
      <w:r w:rsidR="000E7624">
        <w:rPr>
          <w:rFonts w:hint="eastAsia"/>
        </w:rPr>
        <w:t>简单</w:t>
      </w:r>
      <w:r w:rsidR="00E963FA">
        <w:rPr>
          <w:rFonts w:hint="eastAsia"/>
        </w:rPr>
        <w:t>编译器</w:t>
      </w:r>
      <w:r w:rsidR="000E7624">
        <w:rPr>
          <w:rFonts w:hint="eastAsia"/>
        </w:rPr>
        <w:t>的完整实现</w:t>
      </w:r>
      <w:r w:rsidR="00E963FA">
        <w:rPr>
          <w:rFonts w:hint="eastAsia"/>
        </w:rPr>
        <w:t>，</w:t>
      </w:r>
      <w:r w:rsidR="000E7624">
        <w:rPr>
          <w:rFonts w:hint="eastAsia"/>
        </w:rPr>
        <w:t>加深课程中关键算法的理解，提高</w:t>
      </w:r>
      <w:r>
        <w:rPr>
          <w:rFonts w:hint="eastAsia"/>
        </w:rPr>
        <w:t>自己</w:t>
      </w:r>
      <w:r w:rsidR="000E7624">
        <w:rPr>
          <w:rFonts w:hint="eastAsia"/>
        </w:rPr>
        <w:t>对系统软件编写的兴趣</w:t>
      </w:r>
      <w:r w:rsidR="00E963FA">
        <w:rPr>
          <w:rFonts w:hint="eastAsia"/>
        </w:rPr>
        <w:t>。</w:t>
      </w:r>
    </w:p>
    <w:p w:rsidR="00326FDF" w:rsidRPr="002D4D7E" w:rsidRDefault="00074358" w:rsidP="002D4D7E">
      <w:pPr>
        <w:pStyle w:val="1"/>
        <w:ind w:firstLine="600"/>
        <w:jc w:val="center"/>
      </w:pPr>
      <w:r>
        <w:rPr>
          <w:b w:val="0"/>
          <w:sz w:val="30"/>
          <w:szCs w:val="30"/>
        </w:rPr>
        <w:br w:type="page"/>
      </w:r>
      <w:bookmarkStart w:id="4" w:name="_Toc376773653"/>
      <w:bookmarkStart w:id="5" w:name="_Toc11612255"/>
      <w:r w:rsidR="006505D2" w:rsidRPr="006505D2">
        <w:rPr>
          <w:rFonts w:hint="eastAsia"/>
        </w:rPr>
        <w:lastRenderedPageBreak/>
        <w:t>2</w:t>
      </w:r>
      <w:r w:rsidR="00A979AC">
        <w:rPr>
          <w:rFonts w:hint="eastAsia"/>
        </w:rPr>
        <w:t>系统</w:t>
      </w:r>
      <w:r w:rsidR="00092873">
        <w:rPr>
          <w:rFonts w:hint="eastAsia"/>
        </w:rPr>
        <w:t>关键</w:t>
      </w:r>
      <w:r w:rsidR="00A979AC">
        <w:rPr>
          <w:rFonts w:hint="eastAsia"/>
        </w:rPr>
        <w:t>定义</w:t>
      </w:r>
      <w:bookmarkEnd w:id="4"/>
      <w:bookmarkEnd w:id="5"/>
    </w:p>
    <w:p w:rsidR="00365323" w:rsidRDefault="00553AC1" w:rsidP="00224B57">
      <w:pPr>
        <w:pStyle w:val="2"/>
        <w:ind w:firstLine="643"/>
      </w:pPr>
      <w:bookmarkStart w:id="6" w:name="_Toc11612256"/>
      <w:r w:rsidRPr="00553AC1">
        <w:rPr>
          <w:rFonts w:hint="eastAsia"/>
        </w:rPr>
        <w:t>2.1</w:t>
      </w:r>
      <w:r>
        <w:rPr>
          <w:rFonts w:hint="eastAsia"/>
        </w:rPr>
        <w:t>单词文法描述</w:t>
      </w:r>
      <w:bookmarkEnd w:id="6"/>
    </w:p>
    <w:p w:rsidR="00296D83" w:rsidRPr="00296D83" w:rsidRDefault="00296D83" w:rsidP="00296D83">
      <w:pPr>
        <w:ind w:firstLine="480"/>
      </w:pPr>
      <w:r w:rsidRPr="00296D83">
        <w:rPr>
          <w:rFonts w:hint="eastAsia"/>
        </w:rPr>
        <w:t>单词是本语言中具有独立意义的最小单位，可分为</w:t>
      </w:r>
      <w:r w:rsidRPr="00296D83">
        <w:rPr>
          <w:rFonts w:hint="eastAsia"/>
        </w:rPr>
        <w:t xml:space="preserve"> 5 </w:t>
      </w:r>
      <w:r w:rsidRPr="00296D83">
        <w:rPr>
          <w:rFonts w:hint="eastAsia"/>
        </w:rPr>
        <w:t>大类：</w:t>
      </w:r>
      <w:r w:rsidRPr="00296D83">
        <w:rPr>
          <w:rFonts w:hint="eastAsia"/>
        </w:rPr>
        <w:t xml:space="preserve"> </w:t>
      </w:r>
      <w:r w:rsidRPr="00296D83">
        <w:rPr>
          <w:rFonts w:hint="eastAsia"/>
        </w:rPr>
        <w:t>关键字（保留字）、</w:t>
      </w:r>
      <w:r w:rsidRPr="00296D83">
        <w:rPr>
          <w:rFonts w:hint="eastAsia"/>
        </w:rPr>
        <w:t xml:space="preserve"> </w:t>
      </w:r>
      <w:r w:rsidRPr="00296D83">
        <w:rPr>
          <w:rFonts w:hint="eastAsia"/>
        </w:rPr>
        <w:t>运算符、</w:t>
      </w:r>
      <w:r w:rsidRPr="00296D83">
        <w:rPr>
          <w:rFonts w:hint="eastAsia"/>
        </w:rPr>
        <w:t xml:space="preserve"> </w:t>
      </w:r>
      <w:r w:rsidRPr="00296D83">
        <w:rPr>
          <w:rFonts w:hint="eastAsia"/>
        </w:rPr>
        <w:t>界符、</w:t>
      </w:r>
      <w:r w:rsidRPr="00296D83">
        <w:rPr>
          <w:rFonts w:hint="eastAsia"/>
        </w:rPr>
        <w:t xml:space="preserve"> </w:t>
      </w:r>
      <w:r w:rsidRPr="00296D83">
        <w:rPr>
          <w:rFonts w:hint="eastAsia"/>
        </w:rPr>
        <w:t>常量和标识符。</w:t>
      </w:r>
    </w:p>
    <w:p w:rsidR="00296D83" w:rsidRPr="00296D83" w:rsidRDefault="00296D83" w:rsidP="00296D83">
      <w:pPr>
        <w:ind w:firstLine="482"/>
        <w:rPr>
          <w:b/>
        </w:rPr>
      </w:pPr>
      <w:r w:rsidRPr="00296D83">
        <w:rPr>
          <w:rFonts w:hint="eastAsia"/>
          <w:b/>
        </w:rPr>
        <w:t>关键字</w:t>
      </w:r>
    </w:p>
    <w:p w:rsidR="00296D83" w:rsidRPr="00296D83" w:rsidRDefault="00296D83" w:rsidP="00296D83">
      <w:pPr>
        <w:ind w:firstLine="480"/>
      </w:pPr>
      <w:r w:rsidRPr="00296D83">
        <w:rPr>
          <w:rFonts w:hint="eastAsia"/>
        </w:rPr>
        <w:t>类型关键字：</w:t>
      </w:r>
      <w:r w:rsidRPr="00296D83">
        <w:rPr>
          <w:rFonts w:hint="eastAsia"/>
        </w:rPr>
        <w:t>int</w:t>
      </w:r>
      <w:r w:rsidRPr="00296D83">
        <w:rPr>
          <w:rFonts w:hint="eastAsia"/>
        </w:rPr>
        <w:t>、</w:t>
      </w:r>
      <w:r w:rsidRPr="00296D83">
        <w:rPr>
          <w:rFonts w:hint="eastAsia"/>
        </w:rPr>
        <w:t>float</w:t>
      </w:r>
      <w:r w:rsidRPr="00296D83">
        <w:rPr>
          <w:rFonts w:hint="eastAsia"/>
        </w:rPr>
        <w:t>、</w:t>
      </w:r>
      <w:r w:rsidRPr="00296D83">
        <w:rPr>
          <w:rFonts w:hint="eastAsia"/>
        </w:rPr>
        <w:t>char</w:t>
      </w:r>
      <w:r w:rsidRPr="00296D83">
        <w:rPr>
          <w:rFonts w:hint="eastAsia"/>
        </w:rPr>
        <w:t>；</w:t>
      </w:r>
    </w:p>
    <w:p w:rsidR="00296D83" w:rsidRPr="00296D83" w:rsidRDefault="00296D83" w:rsidP="00296D83">
      <w:pPr>
        <w:ind w:firstLine="480"/>
      </w:pPr>
      <w:r w:rsidRPr="00296D83">
        <w:rPr>
          <w:rFonts w:hint="eastAsia"/>
        </w:rPr>
        <w:t>分支循环关键字：</w:t>
      </w:r>
      <w:r w:rsidRPr="00296D83">
        <w:rPr>
          <w:rFonts w:hint="eastAsia"/>
        </w:rPr>
        <w:t>if</w:t>
      </w:r>
      <w:r w:rsidRPr="00296D83">
        <w:rPr>
          <w:rFonts w:hint="eastAsia"/>
        </w:rPr>
        <w:t>、</w:t>
      </w:r>
      <w:r w:rsidRPr="00296D83">
        <w:rPr>
          <w:rFonts w:hint="eastAsia"/>
        </w:rPr>
        <w:t>else</w:t>
      </w:r>
      <w:r w:rsidRPr="00296D83">
        <w:rPr>
          <w:rFonts w:hint="eastAsia"/>
        </w:rPr>
        <w:t>、</w:t>
      </w:r>
      <w:r w:rsidRPr="00296D83">
        <w:rPr>
          <w:rFonts w:hint="eastAsia"/>
        </w:rPr>
        <w:t>while</w:t>
      </w:r>
      <w:r w:rsidR="0056698B">
        <w:rPr>
          <w:rFonts w:hint="eastAsia"/>
        </w:rPr>
        <w:t>；</w:t>
      </w:r>
    </w:p>
    <w:p w:rsidR="00296D83" w:rsidRPr="00296D83" w:rsidRDefault="00296D83" w:rsidP="00296D83">
      <w:pPr>
        <w:ind w:firstLine="480"/>
      </w:pPr>
      <w:r w:rsidRPr="00296D83">
        <w:rPr>
          <w:rFonts w:hint="eastAsia"/>
        </w:rPr>
        <w:t>返回语句：</w:t>
      </w:r>
      <w:r w:rsidRPr="00296D83">
        <w:rPr>
          <w:rFonts w:hint="eastAsia"/>
        </w:rPr>
        <w:t>return</w:t>
      </w:r>
      <w:r w:rsidRPr="00296D83">
        <w:rPr>
          <w:rFonts w:hint="eastAsia"/>
        </w:rPr>
        <w:t>；</w:t>
      </w:r>
    </w:p>
    <w:p w:rsidR="00296D83" w:rsidRPr="00296D83" w:rsidRDefault="00296D83" w:rsidP="00296D83">
      <w:pPr>
        <w:ind w:firstLine="480"/>
      </w:pPr>
    </w:p>
    <w:p w:rsidR="00296D83" w:rsidRPr="00296D83" w:rsidRDefault="00296D83" w:rsidP="00296D83">
      <w:pPr>
        <w:ind w:firstLine="482"/>
        <w:rPr>
          <w:b/>
        </w:rPr>
      </w:pPr>
      <w:r w:rsidRPr="00296D83">
        <w:rPr>
          <w:rFonts w:hint="eastAsia"/>
          <w:b/>
        </w:rPr>
        <w:t>运算符</w:t>
      </w:r>
    </w:p>
    <w:p w:rsidR="00296D83" w:rsidRDefault="00296D83" w:rsidP="00296D83">
      <w:pPr>
        <w:ind w:firstLine="480"/>
      </w:pPr>
      <w:r w:rsidRPr="00296D83">
        <w:rPr>
          <w:rFonts w:hint="eastAsia"/>
        </w:rPr>
        <w:t>算术运算：</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r w:rsidRPr="00296D83">
        <w:rPr>
          <w:rFonts w:hint="eastAsia"/>
        </w:rPr>
        <w:t>；</w:t>
      </w:r>
    </w:p>
    <w:p w:rsidR="003C768E" w:rsidRDefault="003C768E" w:rsidP="00296D83">
      <w:pPr>
        <w:ind w:firstLine="480"/>
      </w:pPr>
      <w:r>
        <w:rPr>
          <w:rFonts w:hint="eastAsia"/>
        </w:rPr>
        <w:t>复杂算术运算：</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83493E" w:rsidRPr="00296D83" w:rsidRDefault="0083493E" w:rsidP="00296D83">
      <w:pPr>
        <w:ind w:firstLine="480"/>
      </w:pPr>
      <w:r>
        <w:rPr>
          <w:rFonts w:hint="eastAsia"/>
        </w:rPr>
        <w:t>逻辑运算：</w:t>
      </w:r>
      <w:r>
        <w:rPr>
          <w:rFonts w:hint="eastAsia"/>
        </w:rPr>
        <w:t>&amp;&amp;</w:t>
      </w:r>
      <w:r>
        <w:rPr>
          <w:rFonts w:hint="eastAsia"/>
        </w:rPr>
        <w:t>，</w:t>
      </w:r>
      <w:r>
        <w:rPr>
          <w:rFonts w:hint="eastAsia"/>
        </w:rPr>
        <w:t>||</w:t>
      </w:r>
      <w:r>
        <w:rPr>
          <w:rFonts w:hint="eastAsia"/>
        </w:rPr>
        <w:t>，！；</w:t>
      </w:r>
    </w:p>
    <w:p w:rsidR="00296D83" w:rsidRPr="00296D83" w:rsidRDefault="00296D83" w:rsidP="00296D83">
      <w:pPr>
        <w:ind w:firstLine="480"/>
      </w:pPr>
      <w:r w:rsidRPr="00296D83">
        <w:rPr>
          <w:rFonts w:hint="eastAsia"/>
        </w:rPr>
        <w:t>比较运算符：</w:t>
      </w:r>
      <w:r w:rsidRPr="00296D83">
        <w:rPr>
          <w:rFonts w:hint="eastAsia"/>
        </w:rPr>
        <w:t>&lt;</w:t>
      </w:r>
      <w:r w:rsidRPr="00296D83">
        <w:rPr>
          <w:rFonts w:hint="eastAsia"/>
        </w:rPr>
        <w:t>、</w:t>
      </w:r>
      <w:r w:rsidRPr="00296D83">
        <w:rPr>
          <w:rFonts w:hint="eastAsia"/>
        </w:rPr>
        <w:t>&gt;</w:t>
      </w:r>
      <w:r w:rsidRPr="00296D83">
        <w:rPr>
          <w:rFonts w:hint="eastAsia"/>
        </w:rPr>
        <w:t>、</w:t>
      </w:r>
      <w:r w:rsidRPr="00296D83">
        <w:rPr>
          <w:rFonts w:hint="eastAsia"/>
        </w:rPr>
        <w:t>=&gt;</w:t>
      </w:r>
      <w:r w:rsidRPr="00296D83">
        <w:rPr>
          <w:rFonts w:hint="eastAsia"/>
        </w:rPr>
        <w:t>、</w:t>
      </w:r>
      <w:r w:rsidRPr="00296D83">
        <w:rPr>
          <w:rFonts w:hint="eastAsia"/>
        </w:rPr>
        <w:t>&lt;</w:t>
      </w:r>
      <w:r w:rsidRPr="00296D83">
        <w:t>=</w:t>
      </w:r>
      <w:r w:rsidRPr="00296D83">
        <w:rPr>
          <w:rFonts w:hint="eastAsia"/>
        </w:rPr>
        <w:t>、</w:t>
      </w:r>
      <w:r w:rsidRPr="00296D83">
        <w:rPr>
          <w:rFonts w:hint="eastAsia"/>
        </w:rPr>
        <w:t>==</w:t>
      </w:r>
      <w:r w:rsidRPr="00296D83">
        <w:rPr>
          <w:rFonts w:hint="eastAsia"/>
        </w:rPr>
        <w:t>、</w:t>
      </w:r>
      <w:r w:rsidRPr="00296D83">
        <w:rPr>
          <w:rFonts w:hint="eastAsia"/>
        </w:rPr>
        <w:t>!</w:t>
      </w:r>
      <w:r w:rsidRPr="00296D83">
        <w:t>=</w:t>
      </w:r>
      <w:r w:rsidRPr="00296D83">
        <w:rPr>
          <w:rFonts w:hint="eastAsia"/>
        </w:rPr>
        <w:t>；</w:t>
      </w:r>
    </w:p>
    <w:p w:rsidR="00296D83" w:rsidRPr="00296D83" w:rsidRDefault="00296D83" w:rsidP="00296D83">
      <w:pPr>
        <w:ind w:firstLine="480"/>
      </w:pPr>
      <w:r w:rsidRPr="00296D83">
        <w:rPr>
          <w:rFonts w:hint="eastAsia"/>
        </w:rPr>
        <w:t>赋值运算符：</w:t>
      </w:r>
      <w:r w:rsidRPr="00296D83">
        <w:rPr>
          <w:rFonts w:hint="eastAsia"/>
        </w:rPr>
        <w:t>=</w:t>
      </w:r>
      <w:r w:rsidRPr="00296D83">
        <w:rPr>
          <w:rFonts w:hint="eastAsia"/>
        </w:rPr>
        <w:t>；</w:t>
      </w:r>
    </w:p>
    <w:p w:rsidR="00296D83" w:rsidRPr="00296D83" w:rsidRDefault="00296D83" w:rsidP="00296D83">
      <w:pPr>
        <w:ind w:firstLine="480"/>
      </w:pPr>
    </w:p>
    <w:p w:rsidR="00FE1A7A" w:rsidRDefault="00296D83" w:rsidP="00FE1A7A">
      <w:pPr>
        <w:ind w:firstLine="482"/>
        <w:rPr>
          <w:b/>
        </w:rPr>
      </w:pPr>
      <w:proofErr w:type="gramStart"/>
      <w:r w:rsidRPr="00FE1A7A">
        <w:rPr>
          <w:rFonts w:hint="eastAsia"/>
          <w:b/>
        </w:rPr>
        <w:t>界</w:t>
      </w:r>
      <w:proofErr w:type="gramEnd"/>
      <w:r w:rsidRPr="00FE1A7A">
        <w:rPr>
          <w:rFonts w:hint="eastAsia"/>
          <w:b/>
        </w:rPr>
        <w:t>符</w:t>
      </w:r>
    </w:p>
    <w:p w:rsidR="00296D83" w:rsidRDefault="00296D83" w:rsidP="00FE1A7A">
      <w:pPr>
        <w:ind w:firstLine="480"/>
      </w:pPr>
      <w:r w:rsidRPr="00296D83">
        <w:rPr>
          <w:rFonts w:hint="eastAsia"/>
        </w:rPr>
        <w:t>分号，逗号，小括号，</w:t>
      </w:r>
      <w:r w:rsidR="00852B62">
        <w:rPr>
          <w:rFonts w:hint="eastAsia"/>
        </w:rPr>
        <w:t>中括号，大括号，</w:t>
      </w:r>
      <w:r w:rsidRPr="00296D83">
        <w:rPr>
          <w:rFonts w:hint="eastAsia"/>
        </w:rPr>
        <w:t>空白字符（包括空格、回车）；</w:t>
      </w:r>
    </w:p>
    <w:p w:rsidR="00612A1B" w:rsidRDefault="00612A1B" w:rsidP="00FE1A7A">
      <w:pPr>
        <w:ind w:firstLine="482"/>
        <w:rPr>
          <w:b/>
        </w:rPr>
      </w:pPr>
    </w:p>
    <w:p w:rsidR="00FE1A7A" w:rsidRDefault="00612A1B" w:rsidP="00FE1A7A">
      <w:pPr>
        <w:ind w:firstLine="482"/>
        <w:rPr>
          <w:b/>
        </w:rPr>
      </w:pPr>
      <w:r>
        <w:rPr>
          <w:rFonts w:hint="eastAsia"/>
          <w:b/>
        </w:rPr>
        <w:t>注释</w:t>
      </w:r>
    </w:p>
    <w:p w:rsidR="00612A1B" w:rsidRDefault="00612A1B" w:rsidP="00FE1A7A">
      <w:pPr>
        <w:ind w:firstLine="480"/>
        <w:rPr>
          <w:b/>
        </w:rPr>
      </w:pPr>
      <w:r w:rsidRPr="005B2585">
        <w:rPr>
          <w:rFonts w:hint="eastAsia"/>
        </w:rPr>
        <w:t>单行注释：</w:t>
      </w:r>
      <w:r>
        <w:rPr>
          <w:rFonts w:hint="eastAsia"/>
          <w:b/>
        </w:rPr>
        <w:t>//</w:t>
      </w:r>
    </w:p>
    <w:p w:rsidR="00612A1B" w:rsidRDefault="00612A1B" w:rsidP="00FE1A7A">
      <w:pPr>
        <w:ind w:firstLine="480"/>
        <w:rPr>
          <w:b/>
        </w:rPr>
      </w:pPr>
      <w:r w:rsidRPr="005B2585">
        <w:rPr>
          <w:rFonts w:hint="eastAsia"/>
        </w:rPr>
        <w:t>多行注释：</w:t>
      </w:r>
      <w:r>
        <w:rPr>
          <w:rFonts w:hint="eastAsia"/>
          <w:b/>
        </w:rPr>
        <w:t>/*</w:t>
      </w:r>
      <w:r w:rsidR="005B2585" w:rsidRPr="005B2585">
        <w:rPr>
          <w:rFonts w:hint="eastAsia"/>
        </w:rPr>
        <w:t>xxx</w:t>
      </w:r>
      <w:r>
        <w:rPr>
          <w:rFonts w:hint="eastAsia"/>
          <w:b/>
        </w:rPr>
        <w:t>*/</w:t>
      </w:r>
    </w:p>
    <w:p w:rsidR="00612A1B" w:rsidRPr="00FE1A7A" w:rsidRDefault="00612A1B" w:rsidP="00FE1A7A">
      <w:pPr>
        <w:ind w:firstLine="482"/>
        <w:rPr>
          <w:b/>
        </w:rPr>
      </w:pPr>
    </w:p>
    <w:p w:rsidR="00296D83" w:rsidRPr="00296D83" w:rsidRDefault="00296D83" w:rsidP="00296D83">
      <w:pPr>
        <w:ind w:firstLine="482"/>
        <w:rPr>
          <w:b/>
        </w:rPr>
      </w:pPr>
      <w:r w:rsidRPr="00296D83">
        <w:rPr>
          <w:rFonts w:hint="eastAsia"/>
          <w:b/>
        </w:rPr>
        <w:t>常量</w:t>
      </w:r>
    </w:p>
    <w:p w:rsidR="00CD4FB5" w:rsidRDefault="00296D83" w:rsidP="00296D83">
      <w:pPr>
        <w:ind w:firstLine="480"/>
      </w:pPr>
      <w:r w:rsidRPr="00296D83">
        <w:rPr>
          <w:rFonts w:hint="eastAsia"/>
        </w:rPr>
        <w:t>整型常量</w:t>
      </w:r>
      <w:r w:rsidR="00CD4FB5">
        <w:rPr>
          <w:rFonts w:hint="eastAsia"/>
        </w:rPr>
        <w:t>：</w:t>
      </w:r>
      <w:r w:rsidRPr="00296D83">
        <w:rPr>
          <w:rFonts w:hint="eastAsia"/>
        </w:rPr>
        <w:t>如：</w:t>
      </w:r>
      <w:r w:rsidR="00CD4FB5">
        <w:rPr>
          <w:rFonts w:hint="eastAsia"/>
        </w:rPr>
        <w:t>12</w:t>
      </w:r>
    </w:p>
    <w:p w:rsidR="00CD4FB5" w:rsidRDefault="00296D83" w:rsidP="00296D83">
      <w:pPr>
        <w:ind w:firstLine="480"/>
      </w:pPr>
      <w:r w:rsidRPr="00296D83">
        <w:rPr>
          <w:rFonts w:hint="eastAsia"/>
        </w:rPr>
        <w:t>浮点常量</w:t>
      </w:r>
      <w:r w:rsidR="00CD4FB5">
        <w:rPr>
          <w:rFonts w:hint="eastAsia"/>
        </w:rPr>
        <w:t>：</w:t>
      </w:r>
      <w:r w:rsidRPr="00296D83">
        <w:rPr>
          <w:rFonts w:hint="eastAsia"/>
        </w:rPr>
        <w:t>如：</w:t>
      </w:r>
      <w:r w:rsidR="00CD4FB5">
        <w:rPr>
          <w:rFonts w:hint="eastAsia"/>
        </w:rPr>
        <w:t>1.2</w:t>
      </w:r>
    </w:p>
    <w:p w:rsidR="0067647A" w:rsidRPr="00296D83" w:rsidRDefault="00296D83" w:rsidP="00CD4FB5">
      <w:pPr>
        <w:ind w:firstLine="480"/>
      </w:pPr>
      <w:r w:rsidRPr="00296D83">
        <w:rPr>
          <w:rFonts w:hint="eastAsia"/>
        </w:rPr>
        <w:t>字符常量</w:t>
      </w:r>
      <w:r w:rsidR="00CD4FB5">
        <w:rPr>
          <w:rFonts w:hint="eastAsia"/>
        </w:rPr>
        <w:t>：</w:t>
      </w:r>
      <w:r w:rsidRPr="00296D83">
        <w:rPr>
          <w:rFonts w:hint="eastAsia"/>
        </w:rPr>
        <w:t>如：‘</w:t>
      </w:r>
      <w:r w:rsidR="00CD4FB5">
        <w:rPr>
          <w:rFonts w:hint="eastAsia"/>
        </w:rPr>
        <w:t>a</w:t>
      </w:r>
      <w:r w:rsidRPr="00296D83">
        <w:rPr>
          <w:rFonts w:hint="eastAsia"/>
        </w:rPr>
        <w:t>’）</w:t>
      </w:r>
    </w:p>
    <w:p w:rsidR="00D9427D" w:rsidRDefault="00553AC1" w:rsidP="00684ADC">
      <w:pPr>
        <w:pStyle w:val="2"/>
        <w:ind w:firstLine="643"/>
      </w:pPr>
      <w:bookmarkStart w:id="7" w:name="_Toc11612257"/>
      <w:r w:rsidRPr="00553AC1">
        <w:rPr>
          <w:rFonts w:hint="eastAsia"/>
        </w:rPr>
        <w:t>2.</w:t>
      </w:r>
      <w:r>
        <w:rPr>
          <w:rFonts w:hint="eastAsia"/>
        </w:rPr>
        <w:t>2</w:t>
      </w:r>
      <w:r>
        <w:rPr>
          <w:rFonts w:hint="eastAsia"/>
        </w:rPr>
        <w:t>语句文法描述</w:t>
      </w:r>
      <w:bookmarkEnd w:id="7"/>
    </w:p>
    <w:p w:rsidR="001D658B" w:rsidRPr="001D658B" w:rsidRDefault="001D658B" w:rsidP="001D658B">
      <w:pPr>
        <w:ind w:firstLine="480"/>
      </w:pPr>
      <w:r>
        <w:rPr>
          <w:rFonts w:hint="eastAsia"/>
        </w:rPr>
        <w:t>本实验实现的简单</w:t>
      </w:r>
      <w:r>
        <w:rPr>
          <w:rFonts w:hint="eastAsia"/>
        </w:rPr>
        <w:t>C</w:t>
      </w:r>
      <w:r>
        <w:rPr>
          <w:rFonts w:hint="eastAsia"/>
        </w:rPr>
        <w:t>语言文法描述如下：</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$accept: program $end</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program: ExtDefList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ExtDefList: /* empty */</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ExtDef ExtDefList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ExtDef: Specifier ExtDecList SEMI</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Specifier FuncDec CompSt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error SEMI</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Specifier: TYPE</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ExtDecList: VarDec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VarDec COMMA ExtDecList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VarDec: ID</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VarDec LB INT RB</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FuncDec: ID LP VarList RP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ID LP RP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VarList: ParamDec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ParamDec COMMA VarList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ParamDec: Specifier VarDec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CompSt: LC DefList StmList RC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StmList: /* empty */</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Stmt StmList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Stmt: Exp SEMI</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CompSt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RETURN Exp SEMI</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IF LP Exp RP Stmt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 IF LP Exp RP Stmt ELSE Stmt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WHILE LP Exp RP Stmt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DefList: /* empty */</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Def DefList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Def: Specifier DecList SEMI</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DecList: Dec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Dec COMMA DecList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Dec: VarDec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VarDec ASSIGNOP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Exp: Exp ASSIGNOP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AND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OR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RELOP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PLUS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MINUS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STAR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DIV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LP Exp RP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MINUS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COMP_PLUS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COMP_MINUS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INC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 DEC</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INC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DEC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NOT Exp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ID LP Args RP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ID LP RP</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VarDec LB INT RB</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ID</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 INT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FLOAT</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CHAR</w:t>
      </w: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p>
    <w:p w:rsidR="00455B95"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Args: Exp COMMA Args</w:t>
      </w:r>
    </w:p>
    <w:p w:rsidR="0067647A" w:rsidRPr="0067647A" w:rsidRDefault="00455B95" w:rsidP="003A54D4">
      <w:pPr>
        <w:pBdr>
          <w:top w:val="single" w:sz="4" w:space="1" w:color="auto" w:shadow="1"/>
          <w:left w:val="single" w:sz="4" w:space="4" w:color="auto" w:shadow="1"/>
          <w:bottom w:val="single" w:sz="4" w:space="1" w:color="auto" w:shadow="1"/>
          <w:right w:val="single" w:sz="4" w:space="4" w:color="auto" w:shadow="1"/>
        </w:pBdr>
        <w:ind w:firstLine="480"/>
      </w:pPr>
      <w:r>
        <w:t xml:space="preserve">        | Exp</w:t>
      </w:r>
    </w:p>
    <w:p w:rsidR="00684ADC" w:rsidRPr="00FF4A67" w:rsidRDefault="00684ADC" w:rsidP="00684ADC">
      <w:pPr>
        <w:ind w:firstLine="482"/>
        <w:rPr>
          <w:b/>
        </w:rPr>
      </w:pPr>
      <w:r w:rsidRPr="00FF4A67">
        <w:rPr>
          <w:rFonts w:hint="eastAsia"/>
          <w:b/>
        </w:rPr>
        <w:t>作用域：</w:t>
      </w:r>
    </w:p>
    <w:p w:rsidR="00684ADC" w:rsidRDefault="00684ADC" w:rsidP="00684ADC">
      <w:pPr>
        <w:ind w:firstLine="480"/>
        <w:rPr>
          <w:rFonts w:ascii="宋体" w:hAnsi="宋体"/>
          <w:color w:val="000000"/>
        </w:rPr>
      </w:pPr>
      <w:r w:rsidRPr="00FF4A67">
        <w:rPr>
          <w:rFonts w:hint="eastAsia"/>
        </w:rPr>
        <w:t>支持多种层次的作用域。</w:t>
      </w:r>
      <w:r>
        <w:rPr>
          <w:rFonts w:hint="eastAsia"/>
        </w:rPr>
        <w:t>最高层是全局作用域，其中只由函数定义，每个函数由自己的函数作用域，包括</w:t>
      </w:r>
      <w:r w:rsidRPr="004B43F5">
        <w:rPr>
          <w:rFonts w:ascii="宋体" w:hAnsi="宋体"/>
          <w:color w:val="000000"/>
        </w:rPr>
        <w:t>一个用于声明参数表的参数作用域和存放函数体的局部作用域。</w:t>
      </w:r>
    </w:p>
    <w:p w:rsidR="00684ADC" w:rsidRDefault="00684ADC" w:rsidP="00684ADC">
      <w:pPr>
        <w:ind w:firstLine="480"/>
      </w:pPr>
      <w:r w:rsidRPr="00BA6329">
        <w:rPr>
          <w:rFonts w:hint="eastAsia"/>
        </w:rPr>
        <w:t>局部作用域中的变量必须先声明后使用</w:t>
      </w:r>
      <w:r>
        <w:rPr>
          <w:rFonts w:hint="eastAsia"/>
        </w:rPr>
        <w:t>，</w:t>
      </w:r>
      <w:r w:rsidRPr="00BA6329">
        <w:rPr>
          <w:rFonts w:hint="eastAsia"/>
        </w:rPr>
        <w:t>同一个作用域中的标识符是唯一的</w:t>
      </w:r>
      <w:r>
        <w:rPr>
          <w:rFonts w:hint="eastAsia"/>
        </w:rPr>
        <w:t>，</w:t>
      </w:r>
      <w:r w:rsidRPr="00BA6329">
        <w:rPr>
          <w:rFonts w:hint="eastAsia"/>
        </w:rPr>
        <w:t>在嵌套的作用域中重新声明的标识符屏蔽外层的同名标识符</w:t>
      </w:r>
      <w:r>
        <w:rPr>
          <w:rFonts w:hint="eastAsia"/>
        </w:rPr>
        <w:t>，</w:t>
      </w:r>
      <w:r w:rsidRPr="00BA6329">
        <w:rPr>
          <w:rFonts w:hint="eastAsia"/>
        </w:rPr>
        <w:t>不可访问在一个已经关闭的作用域中声明的标识符。</w:t>
      </w:r>
    </w:p>
    <w:p w:rsidR="00684ADC" w:rsidRPr="00087B9D" w:rsidRDefault="00684ADC" w:rsidP="00684ADC">
      <w:pPr>
        <w:ind w:firstLine="482"/>
        <w:rPr>
          <w:b/>
        </w:rPr>
      </w:pPr>
      <w:r w:rsidRPr="00087B9D">
        <w:rPr>
          <w:rFonts w:hint="eastAsia"/>
          <w:b/>
        </w:rPr>
        <w:t>类型：</w:t>
      </w:r>
    </w:p>
    <w:p w:rsidR="00684ADC" w:rsidRDefault="00684ADC" w:rsidP="00684ADC">
      <w:pPr>
        <w:ind w:firstLine="480"/>
      </w:pPr>
      <w:r w:rsidRPr="009464A8">
        <w:rPr>
          <w:rFonts w:ascii="宋体" w:hAnsi="宋体"/>
          <w:color w:val="000000"/>
        </w:rPr>
        <w:t>预定</w:t>
      </w:r>
      <w:proofErr w:type="gramStart"/>
      <w:r w:rsidRPr="009464A8">
        <w:rPr>
          <w:rFonts w:ascii="宋体" w:hAnsi="宋体"/>
          <w:color w:val="000000"/>
        </w:rPr>
        <w:t>义好的</w:t>
      </w:r>
      <w:proofErr w:type="gramEnd"/>
      <w:r w:rsidRPr="009464A8">
        <w:rPr>
          <w:rFonts w:ascii="宋体" w:hAnsi="宋体"/>
          <w:color w:val="000000"/>
        </w:rPr>
        <w:t>基本类型有</w:t>
      </w:r>
      <w:r w:rsidRPr="009464A8">
        <w:rPr>
          <w:rFonts w:ascii="TimesNewRomanPSMT" w:hAnsi="TimesNewRomanPSMT"/>
          <w:color w:val="000000"/>
        </w:rPr>
        <w:t>int</w:t>
      </w:r>
      <w:r w:rsidRPr="009464A8">
        <w:rPr>
          <w:rFonts w:ascii="宋体" w:hAnsi="宋体"/>
          <w:color w:val="000000"/>
        </w:rPr>
        <w:t>，</w:t>
      </w:r>
      <w:r>
        <w:rPr>
          <w:rFonts w:ascii="TimesNewRomanPSMT" w:hAnsi="TimesNewRomanPSMT"/>
          <w:color w:val="000000"/>
        </w:rPr>
        <w:t>float</w:t>
      </w:r>
      <w:r>
        <w:rPr>
          <w:rFonts w:ascii="TimesNewRomanPSMT" w:hAnsi="TimesNewRomanPSMT" w:hint="eastAsia"/>
          <w:color w:val="000000"/>
        </w:rPr>
        <w:t>和</w:t>
      </w:r>
      <w:r>
        <w:rPr>
          <w:rFonts w:ascii="TimesNewRomanPSMT" w:hAnsi="TimesNewRomanPSMT" w:hint="eastAsia"/>
          <w:color w:val="000000"/>
        </w:rPr>
        <w:t>char</w:t>
      </w:r>
      <w:r w:rsidRPr="009464A8">
        <w:rPr>
          <w:rFonts w:ascii="宋体" w:hAnsi="宋体"/>
          <w:color w:val="000000"/>
        </w:rPr>
        <w:t>。</w:t>
      </w:r>
    </w:p>
    <w:p w:rsidR="00684ADC" w:rsidRPr="00FF4A67" w:rsidRDefault="00684ADC" w:rsidP="00684ADC">
      <w:pPr>
        <w:ind w:firstLine="482"/>
        <w:rPr>
          <w:b/>
        </w:rPr>
      </w:pPr>
      <w:r w:rsidRPr="00FF4A67">
        <w:rPr>
          <w:rFonts w:hint="eastAsia"/>
          <w:b/>
        </w:rPr>
        <w:t>变量：</w:t>
      </w:r>
    </w:p>
    <w:p w:rsidR="00684ADC" w:rsidRDefault="00684ADC" w:rsidP="00684ADC">
      <w:pPr>
        <w:ind w:firstLine="480"/>
      </w:pPr>
      <w:r w:rsidRPr="00FF4A67">
        <w:rPr>
          <w:rFonts w:hint="eastAsia"/>
        </w:rPr>
        <w:t>变量的类型可以是</w:t>
      </w:r>
      <w:r w:rsidRPr="009464A8">
        <w:rPr>
          <w:rFonts w:ascii="TimesNewRomanPSMT" w:hAnsi="TimesNewRomanPSMT"/>
          <w:color w:val="000000"/>
        </w:rPr>
        <w:t>int</w:t>
      </w:r>
      <w:r w:rsidRPr="009464A8">
        <w:rPr>
          <w:rFonts w:ascii="宋体" w:hAnsi="宋体"/>
          <w:color w:val="000000"/>
        </w:rPr>
        <w:t>，</w:t>
      </w:r>
      <w:r>
        <w:rPr>
          <w:rFonts w:ascii="TimesNewRomanPSMT" w:hAnsi="TimesNewRomanPSMT"/>
          <w:color w:val="000000"/>
        </w:rPr>
        <w:t>float</w:t>
      </w:r>
      <w:r>
        <w:rPr>
          <w:rFonts w:ascii="TimesNewRomanPSMT" w:hAnsi="TimesNewRomanPSMT" w:hint="eastAsia"/>
          <w:color w:val="000000"/>
        </w:rPr>
        <w:t>和</w:t>
      </w:r>
      <w:r>
        <w:rPr>
          <w:rFonts w:ascii="TimesNewRomanPSMT" w:hAnsi="TimesNewRomanPSMT" w:hint="eastAsia"/>
          <w:color w:val="000000"/>
        </w:rPr>
        <w:t>char</w:t>
      </w:r>
      <w:r w:rsidRPr="00FF4A67">
        <w:rPr>
          <w:rFonts w:hint="eastAsia"/>
        </w:rPr>
        <w:t>之一。</w:t>
      </w:r>
      <w:r w:rsidRPr="00FF4A67">
        <w:rPr>
          <w:rFonts w:hint="eastAsia"/>
        </w:rPr>
        <w:t xml:space="preserve"> </w:t>
      </w:r>
      <w:r w:rsidRPr="00FF4A67">
        <w:rPr>
          <w:rFonts w:hint="eastAsia"/>
        </w:rPr>
        <w:t>在一个类定义内部、</w:t>
      </w:r>
      <w:r w:rsidRPr="00FF4A67">
        <w:rPr>
          <w:rFonts w:hint="eastAsia"/>
        </w:rPr>
        <w:t xml:space="preserve"> </w:t>
      </w:r>
      <w:r w:rsidRPr="00FF4A67">
        <w:rPr>
          <w:rFonts w:hint="eastAsia"/>
        </w:rPr>
        <w:t>但是不在任何函数内声明的变量具有类作用域。</w:t>
      </w:r>
      <w:r w:rsidRPr="00FF4A67">
        <w:rPr>
          <w:rFonts w:hint="eastAsia"/>
        </w:rPr>
        <w:t xml:space="preserve"> </w:t>
      </w:r>
    </w:p>
    <w:p w:rsidR="00684ADC" w:rsidRDefault="00684ADC" w:rsidP="00684ADC">
      <w:pPr>
        <w:ind w:firstLine="480"/>
        <w:rPr>
          <w:rFonts w:ascii="宋体" w:hAnsi="宋体"/>
          <w:color w:val="000000"/>
        </w:rPr>
      </w:pPr>
      <w:r w:rsidRPr="00450512">
        <w:rPr>
          <w:rFonts w:ascii="宋体" w:hAnsi="宋体"/>
          <w:color w:val="000000"/>
        </w:rPr>
        <w:t>在函数参数表中声明的变量具有参数作用域，而在函数体中声明的变量具有局部作用域。</w:t>
      </w:r>
      <w:r>
        <w:rPr>
          <w:rFonts w:ascii="宋体" w:hAnsi="宋体" w:hint="eastAsia"/>
          <w:color w:val="000000"/>
        </w:rPr>
        <w:t>一旦</w:t>
      </w:r>
      <w:r w:rsidRPr="00450512">
        <w:rPr>
          <w:rFonts w:ascii="宋体" w:hAnsi="宋体"/>
          <w:color w:val="000000"/>
        </w:rPr>
        <w:t>被声明，则该变量保持可见直到该作用域关闭。需要注意的是：局部变量</w:t>
      </w:r>
      <w:r w:rsidR="005E00BB">
        <w:rPr>
          <w:rFonts w:ascii="宋体" w:hAnsi="宋体" w:hint="eastAsia"/>
          <w:color w:val="000000"/>
        </w:rPr>
        <w:t>只能在作用域的开始部分声明。</w:t>
      </w:r>
    </w:p>
    <w:p w:rsidR="00684ADC" w:rsidRPr="00FF4A67" w:rsidRDefault="00684ADC" w:rsidP="00684ADC">
      <w:pPr>
        <w:ind w:firstLine="482"/>
        <w:rPr>
          <w:b/>
        </w:rPr>
      </w:pPr>
      <w:r w:rsidRPr="00FF4A67">
        <w:rPr>
          <w:rFonts w:hint="eastAsia"/>
          <w:b/>
        </w:rPr>
        <w:t>函数：</w:t>
      </w:r>
    </w:p>
    <w:p w:rsidR="00684ADC" w:rsidRDefault="00684ADC" w:rsidP="00684ADC">
      <w:pPr>
        <w:ind w:firstLine="480"/>
        <w:rPr>
          <w:rFonts w:ascii="宋体" w:hAnsi="宋体"/>
          <w:color w:val="000000"/>
        </w:rPr>
      </w:pPr>
      <w:r w:rsidRPr="003F326C">
        <w:rPr>
          <w:rFonts w:ascii="宋体" w:hAnsi="宋体"/>
          <w:color w:val="000000"/>
        </w:rPr>
        <w:t>函数的定义用于建立函数名字以及与这个名字相关联的类型签名，类型签名包括函数返回值类型、 形参表的大小以及各形参的类型。 函数的定义提供类型签名以及组成函数体的语句。</w:t>
      </w:r>
    </w:p>
    <w:p w:rsidR="00D9427D" w:rsidRPr="00684ADC" w:rsidRDefault="00D9427D" w:rsidP="00D9427D">
      <w:pPr>
        <w:ind w:firstLine="480"/>
      </w:pPr>
    </w:p>
    <w:p w:rsidR="00553AC1" w:rsidRDefault="00553AC1" w:rsidP="00224B57">
      <w:pPr>
        <w:pStyle w:val="2"/>
        <w:ind w:firstLine="643"/>
      </w:pPr>
      <w:bookmarkStart w:id="8" w:name="_Toc11612258"/>
      <w:r w:rsidRPr="00553AC1">
        <w:rPr>
          <w:rFonts w:hint="eastAsia"/>
        </w:rPr>
        <w:t>2.</w:t>
      </w:r>
      <w:r>
        <w:rPr>
          <w:rFonts w:hint="eastAsia"/>
        </w:rPr>
        <w:t xml:space="preserve">3 </w:t>
      </w:r>
      <w:r>
        <w:rPr>
          <w:rFonts w:hint="eastAsia"/>
        </w:rPr>
        <w:t>符号表结构</w:t>
      </w:r>
      <w:r w:rsidR="006545E1">
        <w:rPr>
          <w:rFonts w:hint="eastAsia"/>
        </w:rPr>
        <w:t>描述</w:t>
      </w:r>
      <w:bookmarkEnd w:id="8"/>
    </w:p>
    <w:p w:rsidR="000B36BA" w:rsidRDefault="000B36BA" w:rsidP="000B36BA">
      <w:pPr>
        <w:ind w:firstLine="480"/>
      </w:pPr>
      <w:r>
        <w:rPr>
          <w:rFonts w:hint="eastAsia"/>
        </w:rPr>
        <w:t>符号表设计如下所示，由</w:t>
      </w:r>
      <w:r>
        <w:rPr>
          <w:rFonts w:hint="eastAsia"/>
        </w:rPr>
        <w:t>symbol</w:t>
      </w:r>
      <w:r>
        <w:rPr>
          <w:rFonts w:hint="eastAsia"/>
        </w:rPr>
        <w:t>组成的结构体数组，存储符号表的信息。其本质</w:t>
      </w:r>
      <w:r w:rsidRPr="00617AF7">
        <w:rPr>
          <w:rFonts w:hint="eastAsia"/>
        </w:rPr>
        <w:t>是一个顺序</w:t>
      </w:r>
      <w:proofErr w:type="gramStart"/>
      <w:r w:rsidRPr="00617AF7">
        <w:rPr>
          <w:rFonts w:hint="eastAsia"/>
        </w:rPr>
        <w:t>栈</w:t>
      </w:r>
      <w:proofErr w:type="gramEnd"/>
      <w:r w:rsidRPr="00617AF7">
        <w:rPr>
          <w:rFonts w:hint="eastAsia"/>
        </w:rPr>
        <w:t>，</w:t>
      </w:r>
      <w:r w:rsidRPr="00617AF7">
        <w:rPr>
          <w:rFonts w:hint="eastAsia"/>
        </w:rPr>
        <w:t>index</w:t>
      </w:r>
      <w:r w:rsidRPr="00617AF7">
        <w:rPr>
          <w:rFonts w:hint="eastAsia"/>
        </w:rPr>
        <w:t>初值为</w:t>
      </w:r>
      <w:r w:rsidRPr="00617AF7">
        <w:rPr>
          <w:rFonts w:hint="eastAsia"/>
        </w:rPr>
        <w:t>0</w:t>
      </w:r>
      <w:r>
        <w:rPr>
          <w:rFonts w:hint="eastAsia"/>
        </w:rPr>
        <w:t>。</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rPr>
          <w:noProof/>
        </w:rPr>
      </w:pPr>
      <w:r>
        <w:rPr>
          <w:noProof/>
        </w:rPr>
        <w:t>struct symboltable{</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rPr>
          <w:noProof/>
        </w:rPr>
      </w:pPr>
      <w:r>
        <w:rPr>
          <w:noProof/>
        </w:rPr>
        <w:t xml:space="preserve">    struct symbol symbols[MAXLENGTH];</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rPr>
          <w:noProof/>
        </w:rPr>
      </w:pPr>
      <w:r>
        <w:rPr>
          <w:rFonts w:hint="eastAsia"/>
          <w:noProof/>
        </w:rPr>
        <w:t xml:space="preserve">    int index;//</w:t>
      </w:r>
      <w:r>
        <w:rPr>
          <w:rFonts w:hint="eastAsia"/>
          <w:noProof/>
        </w:rPr>
        <w:t>栈顶指针</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rPr>
          <w:noProof/>
        </w:rPr>
      </w:pPr>
      <w:r>
        <w:rPr>
          <w:noProof/>
        </w:rPr>
        <w:t>}symbolTable;</w:t>
      </w:r>
    </w:p>
    <w:p w:rsidR="000B36BA" w:rsidRDefault="000B36BA" w:rsidP="000B36BA">
      <w:pPr>
        <w:ind w:firstLine="480"/>
      </w:pPr>
    </w:p>
    <w:p w:rsidR="000B36BA" w:rsidRDefault="000B36BA" w:rsidP="000B36BA">
      <w:pPr>
        <w:ind w:firstLine="480"/>
      </w:pPr>
      <w:r>
        <w:rPr>
          <w:rFonts w:hint="eastAsia"/>
        </w:rPr>
        <w:t>符号表的节点设计如下：</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struct </w:t>
      </w:r>
      <w:proofErr w:type="gramStart"/>
      <w:r>
        <w:rPr>
          <w:rFonts w:hint="eastAsia"/>
        </w:rPr>
        <w:t>symbol{</w:t>
      </w:r>
      <w:proofErr w:type="gramEnd"/>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char </w:t>
      </w:r>
      <w:proofErr w:type="gramStart"/>
      <w:r>
        <w:rPr>
          <w:rFonts w:hint="eastAsia"/>
        </w:rPr>
        <w:t>name[</w:t>
      </w:r>
      <w:proofErr w:type="gramEnd"/>
      <w:r>
        <w:rPr>
          <w:rFonts w:hint="eastAsia"/>
        </w:rPr>
        <w:t xml:space="preserve">33]; </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int level;</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int type; </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int paramnum;</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char </w:t>
      </w:r>
      <w:proofErr w:type="gramStart"/>
      <w:r>
        <w:rPr>
          <w:rFonts w:hint="eastAsia"/>
        </w:rPr>
        <w:t>alias[</w:t>
      </w:r>
      <w:proofErr w:type="gramEnd"/>
      <w:r>
        <w:rPr>
          <w:rFonts w:hint="eastAsia"/>
        </w:rPr>
        <w:t>10];</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char flag;</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char offset; </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t>};</w:t>
      </w:r>
    </w:p>
    <w:p w:rsidR="000B36BA" w:rsidRDefault="000B36BA" w:rsidP="000B36BA">
      <w:pPr>
        <w:ind w:firstLine="480"/>
      </w:pPr>
      <w:r>
        <w:rPr>
          <w:rFonts w:hint="eastAsia"/>
        </w:rPr>
        <w:t>name</w:t>
      </w:r>
      <w:r>
        <w:rPr>
          <w:rFonts w:hint="eastAsia"/>
        </w:rPr>
        <w:t>表示变量或函数名；</w:t>
      </w:r>
    </w:p>
    <w:p w:rsidR="000B36BA" w:rsidRDefault="000B36BA" w:rsidP="000B36BA">
      <w:pPr>
        <w:ind w:firstLine="480"/>
      </w:pPr>
      <w:r>
        <w:rPr>
          <w:rFonts w:hint="eastAsia"/>
        </w:rPr>
        <w:t>level</w:t>
      </w:r>
      <w:r>
        <w:rPr>
          <w:rFonts w:hint="eastAsia"/>
        </w:rPr>
        <w:t>表示</w:t>
      </w:r>
      <w:r w:rsidRPr="009B0A04">
        <w:rPr>
          <w:rFonts w:hint="eastAsia"/>
        </w:rPr>
        <w:t>层号，外部变量名或函数名层号为</w:t>
      </w:r>
      <w:r w:rsidRPr="009B0A04">
        <w:rPr>
          <w:rFonts w:hint="eastAsia"/>
        </w:rPr>
        <w:t>0</w:t>
      </w:r>
      <w:r w:rsidRPr="009B0A04">
        <w:rPr>
          <w:rFonts w:hint="eastAsia"/>
        </w:rPr>
        <w:t>，形参名为</w:t>
      </w:r>
      <w:r w:rsidRPr="009B0A04">
        <w:rPr>
          <w:rFonts w:hint="eastAsia"/>
        </w:rPr>
        <w:t>1</w:t>
      </w:r>
      <w:r w:rsidRPr="009B0A04">
        <w:rPr>
          <w:rFonts w:hint="eastAsia"/>
        </w:rPr>
        <w:t>，每到</w:t>
      </w:r>
      <w:r w:rsidRPr="009B0A04">
        <w:rPr>
          <w:rFonts w:hint="eastAsia"/>
        </w:rPr>
        <w:t>1</w:t>
      </w:r>
      <w:r w:rsidRPr="009B0A04">
        <w:rPr>
          <w:rFonts w:hint="eastAsia"/>
        </w:rPr>
        <w:t>个复合语句层号加</w:t>
      </w:r>
      <w:r w:rsidRPr="009B0A04">
        <w:rPr>
          <w:rFonts w:hint="eastAsia"/>
        </w:rPr>
        <w:t>1</w:t>
      </w:r>
      <w:r w:rsidRPr="009B0A04">
        <w:rPr>
          <w:rFonts w:hint="eastAsia"/>
        </w:rPr>
        <w:t>，退出减</w:t>
      </w:r>
      <w:r w:rsidRPr="009B0A04">
        <w:rPr>
          <w:rFonts w:hint="eastAsia"/>
        </w:rPr>
        <w:t>1</w:t>
      </w:r>
      <w:r>
        <w:rPr>
          <w:rFonts w:hint="eastAsia"/>
        </w:rPr>
        <w:t>；</w:t>
      </w:r>
    </w:p>
    <w:p w:rsidR="000B36BA" w:rsidRDefault="000B36BA" w:rsidP="000B36BA">
      <w:pPr>
        <w:ind w:firstLine="480"/>
      </w:pPr>
      <w:r>
        <w:rPr>
          <w:rFonts w:hint="eastAsia"/>
        </w:rPr>
        <w:t>type</w:t>
      </w:r>
      <w:r>
        <w:rPr>
          <w:rFonts w:hint="eastAsia"/>
        </w:rPr>
        <w:t>表示</w:t>
      </w:r>
      <w:r w:rsidRPr="00817586">
        <w:rPr>
          <w:rFonts w:hint="eastAsia"/>
        </w:rPr>
        <w:t>变量类型或函数返回值类型</w:t>
      </w:r>
      <w:r>
        <w:rPr>
          <w:rFonts w:hint="eastAsia"/>
        </w:rPr>
        <w:t>；</w:t>
      </w:r>
    </w:p>
    <w:p w:rsidR="000B36BA" w:rsidRDefault="000B36BA" w:rsidP="000B36BA">
      <w:pPr>
        <w:ind w:firstLine="480"/>
      </w:pPr>
      <w:r>
        <w:rPr>
          <w:rFonts w:hint="eastAsia"/>
        </w:rPr>
        <w:t>paramnum</w:t>
      </w:r>
      <w:r>
        <w:rPr>
          <w:rFonts w:hint="eastAsia"/>
        </w:rPr>
        <w:t>表示形式参数个数；</w:t>
      </w:r>
    </w:p>
    <w:p w:rsidR="000B36BA" w:rsidRDefault="000B36BA" w:rsidP="000B36BA">
      <w:pPr>
        <w:ind w:firstLine="480"/>
      </w:pPr>
      <w:r>
        <w:rPr>
          <w:rFonts w:hint="eastAsia"/>
        </w:rPr>
        <w:t>alias[10]</w:t>
      </w:r>
      <w:r>
        <w:rPr>
          <w:rFonts w:hint="eastAsia"/>
        </w:rPr>
        <w:t>表示别名，为解决嵌套层次使用，使得每一个数据名称唯一；</w:t>
      </w:r>
    </w:p>
    <w:p w:rsidR="000B36BA" w:rsidRDefault="000B36BA" w:rsidP="000B36BA">
      <w:pPr>
        <w:ind w:firstLine="480"/>
      </w:pPr>
      <w:r>
        <w:rPr>
          <w:rFonts w:hint="eastAsia"/>
        </w:rPr>
        <w:t>flag</w:t>
      </w:r>
      <w:r>
        <w:rPr>
          <w:rFonts w:hint="eastAsia"/>
        </w:rPr>
        <w:t>表示符号标记，函数：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r>
        <w:rPr>
          <w:rFonts w:hint="eastAsia"/>
        </w:rPr>
        <w:t>；</w:t>
      </w:r>
    </w:p>
    <w:p w:rsidR="000B36BA" w:rsidRDefault="000B36BA" w:rsidP="000B36BA">
      <w:pPr>
        <w:ind w:firstLine="480"/>
      </w:pPr>
      <w:r>
        <w:rPr>
          <w:rFonts w:hint="eastAsia"/>
        </w:rPr>
        <w:t>offset</w:t>
      </w:r>
      <w:r>
        <w:rPr>
          <w:rFonts w:hint="eastAsia"/>
        </w:rPr>
        <w:t>表示偏移量；</w:t>
      </w:r>
    </w:p>
    <w:p w:rsidR="000B36BA" w:rsidRPr="00817586" w:rsidRDefault="000B36BA" w:rsidP="000B36BA">
      <w:pPr>
        <w:ind w:firstLine="480"/>
      </w:pPr>
    </w:p>
    <w:p w:rsidR="000B36BA" w:rsidRDefault="000B36BA" w:rsidP="000B36BA">
      <w:pPr>
        <w:ind w:firstLine="480"/>
      </w:pPr>
      <w:r>
        <w:rPr>
          <w:rFonts w:hint="eastAsia"/>
        </w:rPr>
        <w:t>局部变量堆栈结构，存储各作用域的起始位置序号，</w:t>
      </w:r>
      <w:r>
        <w:rPr>
          <w:rFonts w:hint="eastAsia"/>
        </w:rPr>
        <w:t>top</w:t>
      </w:r>
      <w:r>
        <w:rPr>
          <w:rFonts w:hint="eastAsia"/>
        </w:rPr>
        <w:t>存储当前作用域符号在符号表的位置。结构实现如下：</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t>struct symbol_scope_</w:t>
      </w:r>
      <w:proofErr w:type="gramStart"/>
      <w:r>
        <w:t>begin{</w:t>
      </w:r>
      <w:proofErr w:type="gramEnd"/>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t xml:space="preserve">    int </w:t>
      </w:r>
      <w:proofErr w:type="gramStart"/>
      <w:r>
        <w:t>TX[</w:t>
      </w:r>
      <w:proofErr w:type="gramEnd"/>
      <w:r>
        <w:t>30];</w:t>
      </w:r>
    </w:p>
    <w:p w:rsidR="000B36BA" w:rsidRDefault="000B36BA" w:rsidP="000B36BA">
      <w:pPr>
        <w:pBdr>
          <w:top w:val="single" w:sz="4" w:space="1" w:color="auto" w:shadow="1"/>
          <w:left w:val="single" w:sz="4" w:space="4" w:color="auto" w:shadow="1"/>
          <w:bottom w:val="single" w:sz="4" w:space="1" w:color="auto" w:shadow="1"/>
          <w:right w:val="single" w:sz="4" w:space="4" w:color="auto" w:shadow="1"/>
        </w:pBdr>
        <w:ind w:firstLine="480"/>
      </w:pPr>
      <w:r>
        <w:t xml:space="preserve">    int top;</w:t>
      </w:r>
    </w:p>
    <w:p w:rsidR="000B36BA" w:rsidRPr="000B36BA" w:rsidRDefault="000B36BA" w:rsidP="00BE49D8">
      <w:pPr>
        <w:pBdr>
          <w:top w:val="single" w:sz="4" w:space="1" w:color="auto" w:shadow="1"/>
          <w:left w:val="single" w:sz="4" w:space="4" w:color="auto" w:shadow="1"/>
          <w:bottom w:val="single" w:sz="4" w:space="1" w:color="auto" w:shadow="1"/>
          <w:right w:val="single" w:sz="4" w:space="4" w:color="auto" w:shadow="1"/>
        </w:pBdr>
        <w:ind w:firstLine="480"/>
      </w:pPr>
      <w:r>
        <w:t>} symbol_scope_TX;</w:t>
      </w:r>
    </w:p>
    <w:p w:rsidR="00553AC1" w:rsidRDefault="00553AC1" w:rsidP="00224B57">
      <w:pPr>
        <w:pStyle w:val="2"/>
        <w:ind w:firstLine="643"/>
      </w:pPr>
      <w:bookmarkStart w:id="9" w:name="_Toc11612259"/>
      <w:r w:rsidRPr="00553AC1">
        <w:rPr>
          <w:rFonts w:hint="eastAsia"/>
        </w:rPr>
        <w:t>2.</w:t>
      </w:r>
      <w:r w:rsidR="00B806A6">
        <w:rPr>
          <w:rFonts w:hint="eastAsia"/>
        </w:rPr>
        <w:t>4</w:t>
      </w:r>
      <w:r>
        <w:rPr>
          <w:rFonts w:hint="eastAsia"/>
        </w:rPr>
        <w:t xml:space="preserve"> </w:t>
      </w:r>
      <w:r w:rsidR="00B806A6">
        <w:rPr>
          <w:rFonts w:hint="eastAsia"/>
        </w:rPr>
        <w:t>错误类型码</w:t>
      </w:r>
      <w:r w:rsidR="006545E1">
        <w:rPr>
          <w:rFonts w:hint="eastAsia"/>
        </w:rPr>
        <w:t>描述</w:t>
      </w:r>
      <w:bookmarkEnd w:id="9"/>
    </w:p>
    <w:p w:rsidR="0067647A" w:rsidRDefault="00F77BD2" w:rsidP="0067647A">
      <w:pPr>
        <w:ind w:firstLine="480"/>
      </w:pPr>
      <w:r>
        <w:rPr>
          <w:rFonts w:hint="eastAsia"/>
        </w:rPr>
        <w:t>ERROR</w:t>
      </w:r>
      <w:r>
        <w:t xml:space="preserve"> </w:t>
      </w:r>
      <w:r>
        <w:rPr>
          <w:rFonts w:hint="eastAsia"/>
        </w:rPr>
        <w:t>1</w:t>
      </w:r>
      <w:r>
        <w:rPr>
          <w:rFonts w:hint="eastAsia"/>
        </w:rPr>
        <w:t>：</w:t>
      </w:r>
      <w:r w:rsidR="003C1ABF" w:rsidRPr="003C1ABF">
        <w:rPr>
          <w:rFonts w:hint="eastAsia"/>
        </w:rPr>
        <w:t>变量重复定义</w:t>
      </w:r>
    </w:p>
    <w:p w:rsidR="00F77BD2" w:rsidRDefault="00F77BD2" w:rsidP="0067647A">
      <w:pPr>
        <w:ind w:firstLine="480"/>
      </w:pPr>
      <w:r>
        <w:rPr>
          <w:rFonts w:hint="eastAsia"/>
        </w:rPr>
        <w:t>ERROR</w:t>
      </w:r>
      <w:r>
        <w:t xml:space="preserve"> </w:t>
      </w:r>
      <w:r>
        <w:rPr>
          <w:rFonts w:hint="eastAsia"/>
        </w:rPr>
        <w:t>2</w:t>
      </w:r>
      <w:r>
        <w:rPr>
          <w:rFonts w:hint="eastAsia"/>
        </w:rPr>
        <w:t>：</w:t>
      </w:r>
      <w:r w:rsidR="003C1ABF" w:rsidRPr="003C1ABF">
        <w:rPr>
          <w:rFonts w:hint="eastAsia"/>
        </w:rPr>
        <w:t>函数调用参数太少</w:t>
      </w:r>
    </w:p>
    <w:p w:rsidR="00F77BD2" w:rsidRDefault="00F77BD2" w:rsidP="0067647A">
      <w:pPr>
        <w:ind w:firstLine="480"/>
      </w:pPr>
      <w:r>
        <w:rPr>
          <w:rFonts w:hint="eastAsia"/>
        </w:rPr>
        <w:t>ERROR</w:t>
      </w:r>
      <w:r>
        <w:t xml:space="preserve"> </w:t>
      </w:r>
      <w:r w:rsidR="003C1ABF" w:rsidRPr="003C1ABF">
        <w:rPr>
          <w:rFonts w:hint="eastAsia"/>
        </w:rPr>
        <w:t>3</w:t>
      </w:r>
      <w:r w:rsidR="003C1ABF" w:rsidRPr="003C1ABF">
        <w:rPr>
          <w:rFonts w:hint="eastAsia"/>
        </w:rPr>
        <w:t>：参数类型不匹配</w:t>
      </w:r>
    </w:p>
    <w:p w:rsidR="00F77BD2" w:rsidRDefault="00F77BD2" w:rsidP="00F77BD2">
      <w:pPr>
        <w:ind w:firstLine="480"/>
      </w:pPr>
      <w:r>
        <w:rPr>
          <w:rFonts w:hint="eastAsia"/>
        </w:rPr>
        <w:t>ERROR</w:t>
      </w:r>
      <w:r>
        <w:t xml:space="preserve"> </w:t>
      </w:r>
      <w:r w:rsidR="003C1ABF" w:rsidRPr="003C1ABF">
        <w:rPr>
          <w:rFonts w:hint="eastAsia"/>
        </w:rPr>
        <w:t>4</w:t>
      </w:r>
      <w:r w:rsidR="003C1ABF" w:rsidRPr="003C1ABF">
        <w:rPr>
          <w:rFonts w:hint="eastAsia"/>
        </w:rPr>
        <w:t>：函数调用参数太多</w:t>
      </w:r>
    </w:p>
    <w:p w:rsidR="00F77BD2" w:rsidRDefault="00F77BD2" w:rsidP="00F77BD2">
      <w:pPr>
        <w:ind w:firstLine="480"/>
      </w:pPr>
      <w:r>
        <w:rPr>
          <w:rFonts w:hint="eastAsia"/>
        </w:rPr>
        <w:t>ERROR</w:t>
      </w:r>
      <w:r w:rsidR="003C1ABF">
        <w:t xml:space="preserve"> </w:t>
      </w:r>
      <w:r w:rsidR="003C1ABF" w:rsidRPr="003C1ABF">
        <w:rPr>
          <w:rFonts w:hint="eastAsia"/>
        </w:rPr>
        <w:t>5</w:t>
      </w:r>
      <w:r w:rsidR="003C1ABF" w:rsidRPr="003C1ABF">
        <w:rPr>
          <w:rFonts w:hint="eastAsia"/>
        </w:rPr>
        <w:t>：变量未定义</w:t>
      </w:r>
    </w:p>
    <w:p w:rsidR="00F77BD2" w:rsidRDefault="00F77BD2" w:rsidP="00F77BD2">
      <w:pPr>
        <w:ind w:firstLine="480"/>
      </w:pPr>
      <w:r>
        <w:rPr>
          <w:rFonts w:hint="eastAsia"/>
        </w:rPr>
        <w:t>ERROR</w:t>
      </w:r>
      <w:r>
        <w:t xml:space="preserve"> </w:t>
      </w:r>
      <w:r w:rsidR="003C1ABF" w:rsidRPr="003C1ABF">
        <w:rPr>
          <w:rFonts w:hint="eastAsia"/>
        </w:rPr>
        <w:t>6</w:t>
      </w:r>
      <w:r w:rsidR="003C1ABF" w:rsidRPr="003C1ABF">
        <w:rPr>
          <w:rFonts w:hint="eastAsia"/>
        </w:rPr>
        <w:t>：是函数名，类型不匹配</w:t>
      </w:r>
    </w:p>
    <w:p w:rsidR="00F77BD2" w:rsidRDefault="00F77BD2" w:rsidP="00F77BD2">
      <w:pPr>
        <w:ind w:firstLine="480"/>
      </w:pPr>
      <w:r>
        <w:rPr>
          <w:rFonts w:hint="eastAsia"/>
        </w:rPr>
        <w:lastRenderedPageBreak/>
        <w:t>ERROR</w:t>
      </w:r>
      <w:r>
        <w:t xml:space="preserve"> </w:t>
      </w:r>
      <w:r w:rsidR="003C1ABF" w:rsidRPr="003C1ABF">
        <w:rPr>
          <w:rFonts w:hint="eastAsia"/>
        </w:rPr>
        <w:t>7</w:t>
      </w:r>
      <w:r w:rsidR="003C1ABF" w:rsidRPr="003C1ABF">
        <w:rPr>
          <w:rFonts w:hint="eastAsia"/>
        </w:rPr>
        <w:t>：操作数类型不一致</w:t>
      </w:r>
    </w:p>
    <w:p w:rsidR="00F77BD2" w:rsidRDefault="00F77BD2" w:rsidP="00F77BD2">
      <w:pPr>
        <w:ind w:firstLine="480"/>
      </w:pPr>
      <w:r>
        <w:rPr>
          <w:rFonts w:hint="eastAsia"/>
        </w:rPr>
        <w:t>ERROR</w:t>
      </w:r>
      <w:r>
        <w:t xml:space="preserve"> </w:t>
      </w:r>
      <w:r w:rsidR="003C1ABF" w:rsidRPr="003C1ABF">
        <w:rPr>
          <w:rFonts w:hint="eastAsia"/>
        </w:rPr>
        <w:t>8</w:t>
      </w:r>
      <w:r w:rsidR="003C1ABF" w:rsidRPr="003C1ABF">
        <w:rPr>
          <w:rFonts w:hint="eastAsia"/>
        </w:rPr>
        <w:t>：赋值语句</w:t>
      </w:r>
      <w:r w:rsidR="00687D0A">
        <w:rPr>
          <w:rFonts w:hint="eastAsia"/>
        </w:rPr>
        <w:t>必须为</w:t>
      </w:r>
      <w:r w:rsidR="003C1ABF" w:rsidRPr="003C1ABF">
        <w:rPr>
          <w:rFonts w:hint="eastAsia"/>
        </w:rPr>
        <w:t>左值</w:t>
      </w:r>
    </w:p>
    <w:p w:rsidR="00F77BD2" w:rsidRDefault="00F77BD2" w:rsidP="00F77BD2">
      <w:pPr>
        <w:ind w:firstLine="480"/>
      </w:pPr>
      <w:r>
        <w:rPr>
          <w:rFonts w:hint="eastAsia"/>
        </w:rPr>
        <w:t>ERROR</w:t>
      </w:r>
      <w:r>
        <w:t xml:space="preserve"> </w:t>
      </w:r>
      <w:r w:rsidR="003C1ABF" w:rsidRPr="003C1ABF">
        <w:rPr>
          <w:rFonts w:hint="eastAsia"/>
        </w:rPr>
        <w:t>9</w:t>
      </w:r>
      <w:r w:rsidR="003C1ABF" w:rsidRPr="003C1ABF">
        <w:rPr>
          <w:rFonts w:hint="eastAsia"/>
        </w:rPr>
        <w:t>：除数不能为</w:t>
      </w:r>
      <w:r w:rsidR="003C1ABF" w:rsidRPr="003C1ABF">
        <w:rPr>
          <w:rFonts w:hint="eastAsia"/>
        </w:rPr>
        <w:t>0</w:t>
      </w:r>
    </w:p>
    <w:p w:rsidR="00F77BD2" w:rsidRDefault="00F77BD2" w:rsidP="00F77BD2">
      <w:pPr>
        <w:ind w:firstLine="480"/>
      </w:pPr>
      <w:r>
        <w:rPr>
          <w:rFonts w:hint="eastAsia"/>
        </w:rPr>
        <w:t>ERROR</w:t>
      </w:r>
      <w:r>
        <w:t xml:space="preserve"> </w:t>
      </w:r>
      <w:r w:rsidR="003C1ABF" w:rsidRPr="003C1ABF">
        <w:rPr>
          <w:rFonts w:hint="eastAsia"/>
        </w:rPr>
        <w:t>10</w:t>
      </w:r>
      <w:r w:rsidR="003C1ABF" w:rsidRPr="003C1ABF">
        <w:rPr>
          <w:rFonts w:hint="eastAsia"/>
        </w:rPr>
        <w:t>：</w:t>
      </w:r>
      <w:proofErr w:type="gramStart"/>
      <w:r w:rsidR="003C1ABF" w:rsidRPr="003C1ABF">
        <w:rPr>
          <w:rFonts w:hint="eastAsia"/>
        </w:rPr>
        <w:t>自增自减</w:t>
      </w:r>
      <w:proofErr w:type="gramEnd"/>
      <w:r w:rsidR="003C1ABF" w:rsidRPr="003C1ABF">
        <w:rPr>
          <w:rFonts w:hint="eastAsia"/>
        </w:rPr>
        <w:t>的操作数必须是整形变量</w:t>
      </w:r>
    </w:p>
    <w:p w:rsidR="00F77BD2" w:rsidRDefault="00F77BD2" w:rsidP="00F77BD2">
      <w:pPr>
        <w:ind w:firstLine="480"/>
      </w:pPr>
      <w:r>
        <w:rPr>
          <w:rFonts w:hint="eastAsia"/>
        </w:rPr>
        <w:t>ERROR</w:t>
      </w:r>
      <w:r>
        <w:t xml:space="preserve"> </w:t>
      </w:r>
      <w:r w:rsidR="003C1ABF" w:rsidRPr="003C1ABF">
        <w:rPr>
          <w:rFonts w:hint="eastAsia"/>
        </w:rPr>
        <w:t>11</w:t>
      </w:r>
      <w:r w:rsidR="003C1ABF" w:rsidRPr="003C1ABF">
        <w:rPr>
          <w:rFonts w:hint="eastAsia"/>
        </w:rPr>
        <w:t>：函数未定义</w:t>
      </w:r>
    </w:p>
    <w:p w:rsidR="00F77BD2" w:rsidRDefault="00F77BD2" w:rsidP="00F77BD2">
      <w:pPr>
        <w:ind w:firstLine="480"/>
      </w:pPr>
      <w:r>
        <w:rPr>
          <w:rFonts w:hint="eastAsia"/>
        </w:rPr>
        <w:t>ERROR</w:t>
      </w:r>
      <w:r>
        <w:t xml:space="preserve"> </w:t>
      </w:r>
      <w:r w:rsidR="003C1ABF" w:rsidRPr="003C1ABF">
        <w:rPr>
          <w:rFonts w:hint="eastAsia"/>
        </w:rPr>
        <w:t>12</w:t>
      </w:r>
      <w:r w:rsidR="003C1ABF" w:rsidRPr="003C1ABF">
        <w:rPr>
          <w:rFonts w:hint="eastAsia"/>
        </w:rPr>
        <w:t>：不是一个函数</w:t>
      </w:r>
    </w:p>
    <w:p w:rsidR="00F77BD2" w:rsidRDefault="00F77BD2" w:rsidP="00F77BD2">
      <w:pPr>
        <w:ind w:firstLine="480"/>
      </w:pPr>
      <w:r>
        <w:rPr>
          <w:rFonts w:hint="eastAsia"/>
        </w:rPr>
        <w:t>ERROR</w:t>
      </w:r>
      <w:r>
        <w:t xml:space="preserve"> </w:t>
      </w:r>
      <w:r w:rsidR="00687D0A" w:rsidRPr="00687D0A">
        <w:rPr>
          <w:rFonts w:hint="eastAsia"/>
        </w:rPr>
        <w:t>13</w:t>
      </w:r>
      <w:r w:rsidR="00687D0A" w:rsidRPr="00687D0A">
        <w:rPr>
          <w:rFonts w:hint="eastAsia"/>
        </w:rPr>
        <w:t>：函数重复定义</w:t>
      </w:r>
    </w:p>
    <w:p w:rsidR="00F77BD2" w:rsidRDefault="00F77BD2" w:rsidP="00F77BD2">
      <w:pPr>
        <w:ind w:firstLine="480"/>
      </w:pPr>
      <w:r>
        <w:rPr>
          <w:rFonts w:hint="eastAsia"/>
        </w:rPr>
        <w:t>ERROR</w:t>
      </w:r>
      <w:r>
        <w:t xml:space="preserve"> </w:t>
      </w:r>
      <w:r w:rsidR="00687D0A" w:rsidRPr="00687D0A">
        <w:rPr>
          <w:rFonts w:hint="eastAsia"/>
        </w:rPr>
        <w:t>14</w:t>
      </w:r>
      <w:r w:rsidR="00687D0A" w:rsidRPr="00687D0A">
        <w:rPr>
          <w:rFonts w:hint="eastAsia"/>
        </w:rPr>
        <w:t>：参数名重复定义</w:t>
      </w:r>
    </w:p>
    <w:p w:rsidR="00F77BD2" w:rsidRPr="00F77BD2" w:rsidRDefault="00F77BD2" w:rsidP="00F77BD2">
      <w:pPr>
        <w:ind w:firstLine="480"/>
      </w:pPr>
      <w:r>
        <w:rPr>
          <w:rFonts w:hint="eastAsia"/>
        </w:rPr>
        <w:t>ERROR</w:t>
      </w:r>
      <w:r>
        <w:t xml:space="preserve"> </w:t>
      </w:r>
      <w:r w:rsidR="00687D0A" w:rsidRPr="00687D0A">
        <w:rPr>
          <w:rFonts w:hint="eastAsia"/>
        </w:rPr>
        <w:t>15</w:t>
      </w:r>
      <w:r w:rsidR="00687D0A" w:rsidRPr="00687D0A">
        <w:rPr>
          <w:rFonts w:hint="eastAsia"/>
        </w:rPr>
        <w:t>：返回</w:t>
      </w:r>
      <w:proofErr w:type="gramStart"/>
      <w:r w:rsidR="00687D0A" w:rsidRPr="00687D0A">
        <w:rPr>
          <w:rFonts w:hint="eastAsia"/>
        </w:rPr>
        <w:t>值类型</w:t>
      </w:r>
      <w:proofErr w:type="gramEnd"/>
      <w:r w:rsidR="00687D0A" w:rsidRPr="00687D0A">
        <w:rPr>
          <w:rFonts w:hint="eastAsia"/>
        </w:rPr>
        <w:t>不匹配</w:t>
      </w:r>
    </w:p>
    <w:p w:rsidR="00326FDF" w:rsidRDefault="00326FDF" w:rsidP="00224B57">
      <w:pPr>
        <w:pStyle w:val="2"/>
        <w:ind w:firstLine="643"/>
      </w:pPr>
      <w:bookmarkStart w:id="10" w:name="_Toc11612260"/>
      <w:r w:rsidRPr="00553AC1">
        <w:rPr>
          <w:rFonts w:hint="eastAsia"/>
        </w:rPr>
        <w:t>2.</w:t>
      </w:r>
      <w:r>
        <w:rPr>
          <w:rFonts w:hint="eastAsia"/>
        </w:rPr>
        <w:t>5</w:t>
      </w:r>
      <w:r>
        <w:rPr>
          <w:rFonts w:hint="eastAsia"/>
        </w:rPr>
        <w:t>中间代码描述</w:t>
      </w:r>
      <w:bookmarkEnd w:id="10"/>
    </w:p>
    <w:p w:rsidR="003B0F76" w:rsidRPr="003B0F76" w:rsidRDefault="003B0F76" w:rsidP="003434BF">
      <w:pPr>
        <w:ind w:firstLine="480"/>
      </w:pPr>
      <w:r w:rsidRPr="003B0F76">
        <w:t>采用三地址代码</w:t>
      </w:r>
      <w:r w:rsidRPr="003B0F76">
        <w:t>TAC</w:t>
      </w:r>
      <w:r w:rsidRPr="003B0F76">
        <w:t>作为中间语言，中间语言代码的定义如表</w:t>
      </w:r>
      <w:r w:rsidRPr="003B0F76">
        <w:t>4-1</w:t>
      </w:r>
      <w:r w:rsidRPr="003B0F76">
        <w:t>所示。</w:t>
      </w:r>
    </w:p>
    <w:p w:rsidR="003B0F76" w:rsidRPr="003B0F76" w:rsidRDefault="003B0F76" w:rsidP="003B0F76">
      <w:pPr>
        <w:widowControl/>
        <w:spacing w:beforeLines="50" w:before="156" w:line="240" w:lineRule="auto"/>
        <w:ind w:firstLineChars="0" w:firstLine="0"/>
        <w:jc w:val="center"/>
        <w:rPr>
          <w:b/>
          <w:szCs w:val="24"/>
        </w:rPr>
      </w:pPr>
      <w:r w:rsidRPr="003B0F76">
        <w:rPr>
          <w:rFonts w:hAnsi="宋体"/>
          <w:b/>
          <w:szCs w:val="24"/>
        </w:rPr>
        <w:t>表</w:t>
      </w:r>
      <w:r w:rsidRPr="003B0F76">
        <w:rPr>
          <w:b/>
          <w:szCs w:val="24"/>
        </w:rPr>
        <w:t xml:space="preserve">4-1 </w:t>
      </w:r>
      <w:r w:rsidRPr="003B0F76">
        <w:rPr>
          <w:rFonts w:hAnsi="宋体"/>
          <w:b/>
          <w:szCs w:val="24"/>
        </w:rPr>
        <w:t>中间代码定义</w:t>
      </w:r>
    </w:p>
    <w:tbl>
      <w:tblPr>
        <w:tblStyle w:val="11"/>
        <w:tblW w:w="0" w:type="auto"/>
        <w:jc w:val="center"/>
        <w:tblLook w:val="04A0" w:firstRow="1" w:lastRow="0" w:firstColumn="1" w:lastColumn="0" w:noHBand="0" w:noVBand="1"/>
      </w:tblPr>
      <w:tblGrid>
        <w:gridCol w:w="2235"/>
        <w:gridCol w:w="1524"/>
        <w:gridCol w:w="1278"/>
        <w:gridCol w:w="883"/>
        <w:gridCol w:w="851"/>
        <w:gridCol w:w="1134"/>
      </w:tblGrid>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center"/>
              <w:rPr>
                <w:b/>
                <w:sz w:val="21"/>
                <w:szCs w:val="21"/>
              </w:rPr>
            </w:pPr>
            <w:r w:rsidRPr="003B0F76">
              <w:rPr>
                <w:rFonts w:hAnsi="宋体"/>
                <w:b/>
                <w:sz w:val="21"/>
                <w:szCs w:val="21"/>
              </w:rPr>
              <w:t>语法</w:t>
            </w:r>
          </w:p>
        </w:tc>
        <w:tc>
          <w:tcPr>
            <w:tcW w:w="1524" w:type="dxa"/>
          </w:tcPr>
          <w:p w:rsidR="003B0F76" w:rsidRPr="003B0F76" w:rsidRDefault="003B0F76" w:rsidP="003B0F76">
            <w:pPr>
              <w:widowControl/>
              <w:spacing w:line="360" w:lineRule="auto"/>
              <w:ind w:firstLineChars="0" w:firstLine="0"/>
              <w:jc w:val="center"/>
              <w:rPr>
                <w:b/>
                <w:sz w:val="21"/>
                <w:szCs w:val="21"/>
              </w:rPr>
            </w:pPr>
            <w:r w:rsidRPr="003B0F76">
              <w:rPr>
                <w:rFonts w:hAnsi="宋体"/>
                <w:b/>
                <w:sz w:val="21"/>
                <w:szCs w:val="21"/>
              </w:rPr>
              <w:t>描述</w:t>
            </w:r>
          </w:p>
        </w:tc>
        <w:tc>
          <w:tcPr>
            <w:tcW w:w="1278" w:type="dxa"/>
          </w:tcPr>
          <w:p w:rsidR="003B0F76" w:rsidRPr="003B0F76" w:rsidRDefault="003B0F76" w:rsidP="003B0F76">
            <w:pPr>
              <w:widowControl/>
              <w:spacing w:line="360" w:lineRule="auto"/>
              <w:ind w:firstLineChars="0" w:firstLine="0"/>
              <w:jc w:val="center"/>
              <w:rPr>
                <w:b/>
                <w:sz w:val="21"/>
                <w:szCs w:val="21"/>
              </w:rPr>
            </w:pPr>
            <w:r w:rsidRPr="003B0F76">
              <w:rPr>
                <w:b/>
                <w:sz w:val="21"/>
                <w:szCs w:val="21"/>
              </w:rPr>
              <w:t>Op</w:t>
            </w:r>
          </w:p>
        </w:tc>
        <w:tc>
          <w:tcPr>
            <w:tcW w:w="883" w:type="dxa"/>
          </w:tcPr>
          <w:p w:rsidR="003B0F76" w:rsidRPr="003B0F76" w:rsidRDefault="003B0F76" w:rsidP="003B0F76">
            <w:pPr>
              <w:widowControl/>
              <w:spacing w:line="360" w:lineRule="auto"/>
              <w:ind w:firstLineChars="0" w:firstLine="0"/>
              <w:jc w:val="center"/>
              <w:rPr>
                <w:b/>
                <w:sz w:val="21"/>
                <w:szCs w:val="21"/>
              </w:rPr>
            </w:pPr>
            <w:r w:rsidRPr="003B0F76">
              <w:rPr>
                <w:b/>
                <w:sz w:val="21"/>
                <w:szCs w:val="21"/>
              </w:rPr>
              <w:t>Opn1</w:t>
            </w:r>
          </w:p>
        </w:tc>
        <w:tc>
          <w:tcPr>
            <w:tcW w:w="851" w:type="dxa"/>
          </w:tcPr>
          <w:p w:rsidR="003B0F76" w:rsidRPr="003B0F76" w:rsidRDefault="003B0F76" w:rsidP="003B0F76">
            <w:pPr>
              <w:widowControl/>
              <w:spacing w:line="360" w:lineRule="auto"/>
              <w:ind w:firstLineChars="0" w:firstLine="0"/>
              <w:jc w:val="center"/>
              <w:rPr>
                <w:b/>
                <w:sz w:val="21"/>
                <w:szCs w:val="21"/>
              </w:rPr>
            </w:pPr>
            <w:r w:rsidRPr="003B0F76">
              <w:rPr>
                <w:b/>
                <w:sz w:val="21"/>
                <w:szCs w:val="21"/>
              </w:rPr>
              <w:t>Opn2</w:t>
            </w:r>
          </w:p>
        </w:tc>
        <w:tc>
          <w:tcPr>
            <w:tcW w:w="1134" w:type="dxa"/>
          </w:tcPr>
          <w:p w:rsidR="003B0F76" w:rsidRPr="003B0F76" w:rsidRDefault="003B0F76" w:rsidP="003B0F76">
            <w:pPr>
              <w:widowControl/>
              <w:spacing w:line="360" w:lineRule="auto"/>
              <w:ind w:firstLineChars="0" w:firstLine="0"/>
              <w:jc w:val="center"/>
              <w:rPr>
                <w:b/>
                <w:sz w:val="21"/>
                <w:szCs w:val="21"/>
              </w:rPr>
            </w:pPr>
            <w:r w:rsidRPr="003B0F76">
              <w:rPr>
                <w:b/>
                <w:sz w:val="21"/>
                <w:szCs w:val="21"/>
              </w:rPr>
              <w:t>Result</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r w:rsidRPr="003B0F76">
              <w:rPr>
                <w:kern w:val="0"/>
                <w:sz w:val="21"/>
                <w:szCs w:val="21"/>
              </w:rPr>
              <w:t>LABEL x</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kern w:val="0"/>
                <w:sz w:val="21"/>
                <w:szCs w:val="21"/>
              </w:rPr>
              <w:t>定义标号</w:t>
            </w:r>
            <w:r w:rsidRPr="003B0F76">
              <w:rPr>
                <w:kern w:val="0"/>
                <w:sz w:val="21"/>
                <w:szCs w:val="21"/>
              </w:rPr>
              <w:t>x</w:t>
            </w:r>
          </w:p>
        </w:tc>
        <w:tc>
          <w:tcPr>
            <w:tcW w:w="1278" w:type="dxa"/>
          </w:tcPr>
          <w:p w:rsidR="003B0F76" w:rsidRPr="003B0F76" w:rsidRDefault="003B0F76" w:rsidP="003B0F76">
            <w:pPr>
              <w:widowControl/>
              <w:spacing w:line="360" w:lineRule="auto"/>
              <w:ind w:firstLineChars="0" w:firstLine="0"/>
              <w:jc w:val="left"/>
              <w:rPr>
                <w:kern w:val="0"/>
                <w:sz w:val="21"/>
                <w:szCs w:val="21"/>
              </w:rPr>
            </w:pPr>
            <w:r w:rsidRPr="003B0F76">
              <w:rPr>
                <w:kern w:val="0"/>
                <w:sz w:val="21"/>
                <w:szCs w:val="21"/>
              </w:rPr>
              <w:t>LABEL</w:t>
            </w:r>
          </w:p>
        </w:tc>
        <w:tc>
          <w:tcPr>
            <w:tcW w:w="883" w:type="dxa"/>
          </w:tcPr>
          <w:p w:rsidR="003B0F76" w:rsidRPr="003B0F76" w:rsidRDefault="003B0F76" w:rsidP="003B0F76">
            <w:pPr>
              <w:widowControl/>
              <w:spacing w:line="360" w:lineRule="auto"/>
              <w:ind w:firstLineChars="0" w:firstLine="0"/>
              <w:jc w:val="left"/>
              <w:rPr>
                <w:kern w:val="0"/>
                <w:sz w:val="21"/>
                <w:szCs w:val="21"/>
              </w:rPr>
            </w:pPr>
          </w:p>
        </w:tc>
        <w:tc>
          <w:tcPr>
            <w:tcW w:w="851" w:type="dxa"/>
          </w:tcPr>
          <w:p w:rsidR="003B0F76" w:rsidRPr="003B0F76" w:rsidRDefault="003B0F76" w:rsidP="003B0F76">
            <w:pPr>
              <w:widowControl/>
              <w:spacing w:line="360" w:lineRule="auto"/>
              <w:ind w:firstLineChars="0" w:firstLine="0"/>
              <w:jc w:val="left"/>
              <w:rPr>
                <w:kern w:val="0"/>
                <w:sz w:val="21"/>
                <w:szCs w:val="21"/>
              </w:rPr>
            </w:pPr>
          </w:p>
        </w:tc>
        <w:tc>
          <w:tcPr>
            <w:tcW w:w="1134" w:type="dxa"/>
          </w:tcPr>
          <w:p w:rsidR="003B0F76" w:rsidRPr="003B0F76" w:rsidRDefault="003B0F76" w:rsidP="003B0F76">
            <w:pPr>
              <w:widowControl/>
              <w:spacing w:line="360" w:lineRule="auto"/>
              <w:ind w:firstLineChars="0" w:firstLine="0"/>
              <w:jc w:val="left"/>
              <w:rPr>
                <w:kern w:val="0"/>
                <w:sz w:val="21"/>
                <w:szCs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r w:rsidRPr="003B0F76">
              <w:rPr>
                <w:kern w:val="0"/>
                <w:sz w:val="21"/>
                <w:szCs w:val="21"/>
              </w:rPr>
              <w:t>FUNCTION f:</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kern w:val="0"/>
                <w:sz w:val="21"/>
                <w:szCs w:val="21"/>
              </w:rPr>
              <w:t>定义函数</w:t>
            </w:r>
            <w:r w:rsidRPr="003B0F76">
              <w:rPr>
                <w:kern w:val="0"/>
                <w:sz w:val="21"/>
                <w:szCs w:val="21"/>
              </w:rPr>
              <w:t xml:space="preserve">f </w:t>
            </w:r>
          </w:p>
        </w:tc>
        <w:tc>
          <w:tcPr>
            <w:tcW w:w="1278" w:type="dxa"/>
          </w:tcPr>
          <w:p w:rsidR="003B0F76" w:rsidRPr="003B0F76" w:rsidRDefault="003B0F76" w:rsidP="003B0F76">
            <w:pPr>
              <w:widowControl/>
              <w:spacing w:line="360" w:lineRule="auto"/>
              <w:ind w:firstLineChars="0" w:firstLine="0"/>
              <w:jc w:val="left"/>
              <w:rPr>
                <w:kern w:val="0"/>
                <w:sz w:val="21"/>
                <w:szCs w:val="21"/>
              </w:rPr>
            </w:pPr>
            <w:r w:rsidRPr="003B0F76">
              <w:rPr>
                <w:kern w:val="0"/>
                <w:sz w:val="21"/>
                <w:szCs w:val="21"/>
              </w:rPr>
              <w:t>FUNCTION</w:t>
            </w:r>
          </w:p>
        </w:tc>
        <w:tc>
          <w:tcPr>
            <w:tcW w:w="883" w:type="dxa"/>
          </w:tcPr>
          <w:p w:rsidR="003B0F76" w:rsidRPr="003B0F76" w:rsidRDefault="003B0F76" w:rsidP="003B0F76">
            <w:pPr>
              <w:widowControl/>
              <w:spacing w:line="360" w:lineRule="auto"/>
              <w:ind w:firstLineChars="0" w:firstLine="0"/>
              <w:jc w:val="left"/>
              <w:rPr>
                <w:kern w:val="0"/>
                <w:sz w:val="21"/>
                <w:szCs w:val="21"/>
              </w:rPr>
            </w:pPr>
          </w:p>
        </w:tc>
        <w:tc>
          <w:tcPr>
            <w:tcW w:w="851" w:type="dxa"/>
          </w:tcPr>
          <w:p w:rsidR="003B0F76" w:rsidRPr="003B0F76" w:rsidRDefault="003B0F76" w:rsidP="003B0F76">
            <w:pPr>
              <w:widowControl/>
              <w:spacing w:line="360" w:lineRule="auto"/>
              <w:ind w:firstLineChars="0" w:firstLine="0"/>
              <w:jc w:val="left"/>
              <w:rPr>
                <w:kern w:val="0"/>
                <w:sz w:val="21"/>
                <w:szCs w:val="21"/>
              </w:rPr>
            </w:pPr>
          </w:p>
        </w:tc>
        <w:tc>
          <w:tcPr>
            <w:tcW w:w="1134" w:type="dxa"/>
          </w:tcPr>
          <w:p w:rsidR="003B0F76" w:rsidRPr="003B0F76" w:rsidRDefault="003B0F76" w:rsidP="003B0F76">
            <w:pPr>
              <w:widowControl/>
              <w:spacing w:line="360" w:lineRule="auto"/>
              <w:ind w:firstLineChars="0" w:firstLine="0"/>
              <w:jc w:val="left"/>
              <w:rPr>
                <w:kern w:val="0"/>
                <w:sz w:val="21"/>
                <w:szCs w:val="21"/>
              </w:rPr>
            </w:pPr>
            <w:r w:rsidRPr="003B0F76">
              <w:rPr>
                <w:kern w:val="0"/>
                <w:sz w:val="21"/>
                <w:szCs w:val="21"/>
              </w:rPr>
              <w:t>F</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kern w:val="0"/>
                <w:sz w:val="21"/>
                <w:szCs w:val="21"/>
              </w:rPr>
              <w:t>x :</w:t>
            </w:r>
            <w:proofErr w:type="gramEnd"/>
            <w:r w:rsidRPr="003B0F76">
              <w:rPr>
                <w:kern w:val="0"/>
                <w:sz w:val="21"/>
                <w:szCs w:val="21"/>
              </w:rPr>
              <w:t>= y</w:t>
            </w:r>
          </w:p>
        </w:tc>
        <w:tc>
          <w:tcPr>
            <w:tcW w:w="1524"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r w:rsidRPr="003B0F76">
              <w:rPr>
                <w:rFonts w:hAnsi="宋体"/>
                <w:kern w:val="0"/>
                <w:sz w:val="21"/>
                <w:szCs w:val="21"/>
              </w:rPr>
              <w:t>赋值操作</w:t>
            </w:r>
          </w:p>
        </w:tc>
        <w:tc>
          <w:tcPr>
            <w:tcW w:w="1278"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r w:rsidRPr="003B0F76">
              <w:rPr>
                <w:kern w:val="0"/>
                <w:sz w:val="21"/>
                <w:szCs w:val="21"/>
              </w:rPr>
              <w:t xml:space="preserve">ASSIGN </w:t>
            </w:r>
          </w:p>
        </w:tc>
        <w:tc>
          <w:tcPr>
            <w:tcW w:w="883"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r w:rsidRPr="003B0F76">
              <w:rPr>
                <w:kern w:val="0"/>
                <w:sz w:val="21"/>
                <w:szCs w:val="21"/>
              </w:rPr>
              <w:t>X</w:t>
            </w:r>
          </w:p>
        </w:tc>
        <w:tc>
          <w:tcPr>
            <w:tcW w:w="851"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kern w:val="0"/>
                <w:sz w:val="21"/>
                <w:szCs w:val="21"/>
              </w:rPr>
              <w:t>x :</w:t>
            </w:r>
            <w:proofErr w:type="gramEnd"/>
            <w:r w:rsidRPr="003B0F76">
              <w:rPr>
                <w:kern w:val="0"/>
                <w:sz w:val="21"/>
                <w:szCs w:val="21"/>
              </w:rPr>
              <w:t>= y + z</w:t>
            </w:r>
          </w:p>
        </w:tc>
        <w:tc>
          <w:tcPr>
            <w:tcW w:w="1524"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r w:rsidRPr="003B0F76">
              <w:rPr>
                <w:rFonts w:hAnsi="宋体"/>
                <w:kern w:val="0"/>
                <w:sz w:val="21"/>
                <w:szCs w:val="21"/>
              </w:rPr>
              <w:t>加法操作</w:t>
            </w:r>
          </w:p>
        </w:tc>
        <w:tc>
          <w:tcPr>
            <w:tcW w:w="1278"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r w:rsidRPr="003B0F76">
              <w:rPr>
                <w:kern w:val="0"/>
                <w:sz w:val="21"/>
                <w:szCs w:val="21"/>
              </w:rPr>
              <w:t>PLUS</w:t>
            </w:r>
          </w:p>
        </w:tc>
        <w:tc>
          <w:tcPr>
            <w:tcW w:w="883"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r w:rsidRPr="003B0F76">
              <w:rPr>
                <w:kern w:val="0"/>
                <w:sz w:val="21"/>
                <w:szCs w:val="21"/>
              </w:rPr>
              <w:t>Y</w:t>
            </w:r>
          </w:p>
        </w:tc>
        <w:tc>
          <w:tcPr>
            <w:tcW w:w="851" w:type="dxa"/>
          </w:tcPr>
          <w:p w:rsidR="003B0F76" w:rsidRPr="003B0F76" w:rsidRDefault="003B0F76" w:rsidP="003B0F76">
            <w:pPr>
              <w:autoSpaceDE w:val="0"/>
              <w:autoSpaceDN w:val="0"/>
              <w:adjustRightInd w:val="0"/>
              <w:spacing w:line="360" w:lineRule="auto"/>
              <w:ind w:firstLineChars="0" w:firstLine="0"/>
              <w:jc w:val="left"/>
              <w:rPr>
                <w:kern w:val="0"/>
                <w:sz w:val="21"/>
                <w:szCs w:val="21"/>
              </w:rPr>
            </w:pPr>
            <w:r w:rsidRPr="003B0F76">
              <w:rPr>
                <w:kern w:val="0"/>
                <w:sz w:val="21"/>
                <w:szCs w:val="21"/>
              </w:rPr>
              <w:t>Z</w:t>
            </w: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kern w:val="0"/>
                <w:sz w:val="21"/>
                <w:szCs w:val="21"/>
              </w:rPr>
              <w:t>x :</w:t>
            </w:r>
            <w:proofErr w:type="gramEnd"/>
            <w:r w:rsidRPr="003B0F76">
              <w:rPr>
                <w:kern w:val="0"/>
                <w:sz w:val="21"/>
                <w:szCs w:val="21"/>
              </w:rPr>
              <w:t>= y - z</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减法操作</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MINUS</w:t>
            </w:r>
          </w:p>
        </w:tc>
        <w:tc>
          <w:tcPr>
            <w:tcW w:w="883"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Y</w:t>
            </w:r>
          </w:p>
        </w:tc>
        <w:tc>
          <w:tcPr>
            <w:tcW w:w="851"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Z</w:t>
            </w: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kern w:val="0"/>
                <w:sz w:val="21"/>
                <w:szCs w:val="21"/>
              </w:rPr>
              <w:t>x :</w:t>
            </w:r>
            <w:proofErr w:type="gramEnd"/>
            <w:r w:rsidRPr="003B0F76">
              <w:rPr>
                <w:kern w:val="0"/>
                <w:sz w:val="21"/>
                <w:szCs w:val="21"/>
              </w:rPr>
              <w:t>= y * z</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乘法操作</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STAR</w:t>
            </w:r>
          </w:p>
        </w:tc>
        <w:tc>
          <w:tcPr>
            <w:tcW w:w="883"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Y</w:t>
            </w:r>
          </w:p>
        </w:tc>
        <w:tc>
          <w:tcPr>
            <w:tcW w:w="851"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Z</w:t>
            </w: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kern w:val="0"/>
                <w:sz w:val="21"/>
                <w:szCs w:val="21"/>
              </w:rPr>
              <w:t>x :</w:t>
            </w:r>
            <w:proofErr w:type="gramEnd"/>
            <w:r w:rsidRPr="003B0F76">
              <w:rPr>
                <w:kern w:val="0"/>
                <w:sz w:val="21"/>
                <w:szCs w:val="21"/>
              </w:rPr>
              <w:t>= y / z</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除法操作</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DIV</w:t>
            </w:r>
          </w:p>
        </w:tc>
        <w:tc>
          <w:tcPr>
            <w:tcW w:w="883"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Y</w:t>
            </w:r>
          </w:p>
        </w:tc>
        <w:tc>
          <w:tcPr>
            <w:tcW w:w="851"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Z</w:t>
            </w: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GOTO x</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无条件转移</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GOTO</w:t>
            </w:r>
          </w:p>
        </w:tc>
        <w:tc>
          <w:tcPr>
            <w:tcW w:w="883" w:type="dxa"/>
          </w:tcPr>
          <w:p w:rsidR="003B0F76" w:rsidRPr="003B0F76" w:rsidRDefault="003B0F76" w:rsidP="003B0F76">
            <w:pPr>
              <w:widowControl/>
              <w:spacing w:line="360" w:lineRule="auto"/>
              <w:ind w:firstLineChars="0" w:firstLine="0"/>
              <w:jc w:val="left"/>
              <w:rPr>
                <w:sz w:val="21"/>
                <w:szCs w:val="21"/>
              </w:rPr>
            </w:pPr>
          </w:p>
        </w:tc>
        <w:tc>
          <w:tcPr>
            <w:tcW w:w="851" w:type="dxa"/>
          </w:tcPr>
          <w:p w:rsidR="003B0F76" w:rsidRPr="003B0F76" w:rsidRDefault="003B0F76" w:rsidP="003B0F76">
            <w:pPr>
              <w:widowControl/>
              <w:spacing w:line="360" w:lineRule="auto"/>
              <w:ind w:firstLineChars="0" w:firstLine="0"/>
              <w:jc w:val="left"/>
              <w:rPr>
                <w:sz w:val="21"/>
                <w:szCs w:val="21"/>
              </w:rPr>
            </w:pPr>
          </w:p>
        </w:tc>
        <w:tc>
          <w:tcPr>
            <w:tcW w:w="1134"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IF x [relop] y GOTO z</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条件转移</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[relop]</w:t>
            </w:r>
          </w:p>
        </w:tc>
        <w:tc>
          <w:tcPr>
            <w:tcW w:w="883"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X</w:t>
            </w:r>
          </w:p>
        </w:tc>
        <w:tc>
          <w:tcPr>
            <w:tcW w:w="851"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Y</w:t>
            </w:r>
          </w:p>
        </w:tc>
        <w:tc>
          <w:tcPr>
            <w:tcW w:w="1134"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Z</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RETURN x</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返回语句</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RETURN</w:t>
            </w:r>
          </w:p>
        </w:tc>
        <w:tc>
          <w:tcPr>
            <w:tcW w:w="883" w:type="dxa"/>
          </w:tcPr>
          <w:p w:rsidR="003B0F76" w:rsidRPr="003B0F76" w:rsidRDefault="003B0F76" w:rsidP="003B0F76">
            <w:pPr>
              <w:widowControl/>
              <w:spacing w:line="360" w:lineRule="auto"/>
              <w:ind w:firstLineChars="0" w:firstLine="0"/>
              <w:jc w:val="left"/>
              <w:rPr>
                <w:sz w:val="21"/>
                <w:szCs w:val="21"/>
              </w:rPr>
            </w:pPr>
          </w:p>
        </w:tc>
        <w:tc>
          <w:tcPr>
            <w:tcW w:w="851" w:type="dxa"/>
          </w:tcPr>
          <w:p w:rsidR="003B0F76" w:rsidRPr="003B0F76" w:rsidRDefault="003B0F76" w:rsidP="003B0F76">
            <w:pPr>
              <w:widowControl/>
              <w:spacing w:line="360" w:lineRule="auto"/>
              <w:ind w:firstLineChars="0" w:firstLine="0"/>
              <w:jc w:val="left"/>
              <w:rPr>
                <w:sz w:val="21"/>
                <w:szCs w:val="21"/>
              </w:rPr>
            </w:pPr>
          </w:p>
        </w:tc>
        <w:tc>
          <w:tcPr>
            <w:tcW w:w="1134"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ARG x</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传实参</w:t>
            </w:r>
            <w:r w:rsidRPr="003B0F76">
              <w:rPr>
                <w:sz w:val="21"/>
                <w:szCs w:val="21"/>
              </w:rPr>
              <w:t>x</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ARG</w:t>
            </w:r>
          </w:p>
        </w:tc>
        <w:tc>
          <w:tcPr>
            <w:tcW w:w="883" w:type="dxa"/>
          </w:tcPr>
          <w:p w:rsidR="003B0F76" w:rsidRPr="003B0F76" w:rsidRDefault="003B0F76" w:rsidP="003B0F76">
            <w:pPr>
              <w:widowControl/>
              <w:spacing w:line="360" w:lineRule="auto"/>
              <w:ind w:firstLineChars="0" w:firstLine="0"/>
              <w:jc w:val="left"/>
              <w:rPr>
                <w:sz w:val="21"/>
                <w:szCs w:val="21"/>
              </w:rPr>
            </w:pPr>
          </w:p>
        </w:tc>
        <w:tc>
          <w:tcPr>
            <w:tcW w:w="851" w:type="dxa"/>
          </w:tcPr>
          <w:p w:rsidR="003B0F76" w:rsidRPr="003B0F76" w:rsidRDefault="003B0F76" w:rsidP="003B0F76">
            <w:pPr>
              <w:widowControl/>
              <w:spacing w:line="360" w:lineRule="auto"/>
              <w:ind w:firstLineChars="0" w:firstLine="0"/>
              <w:jc w:val="left"/>
              <w:rPr>
                <w:sz w:val="21"/>
                <w:szCs w:val="21"/>
              </w:rPr>
            </w:pP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sz w:val="21"/>
                <w:szCs w:val="21"/>
              </w:rPr>
              <w:t>x:=</w:t>
            </w:r>
            <w:proofErr w:type="gramEnd"/>
            <w:r w:rsidRPr="003B0F76">
              <w:rPr>
                <w:sz w:val="21"/>
                <w:szCs w:val="21"/>
              </w:rPr>
              <w:t>CALL f</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调用函数</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CALL</w:t>
            </w:r>
          </w:p>
        </w:tc>
        <w:tc>
          <w:tcPr>
            <w:tcW w:w="883"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F</w:t>
            </w:r>
          </w:p>
        </w:tc>
        <w:tc>
          <w:tcPr>
            <w:tcW w:w="851" w:type="dxa"/>
          </w:tcPr>
          <w:p w:rsidR="003B0F76" w:rsidRPr="003B0F76" w:rsidRDefault="003B0F76" w:rsidP="003B0F76">
            <w:pPr>
              <w:widowControl/>
              <w:spacing w:line="360" w:lineRule="auto"/>
              <w:ind w:firstLineChars="0" w:firstLine="0"/>
              <w:jc w:val="left"/>
              <w:rPr>
                <w:sz w:val="21"/>
                <w:szCs w:val="21"/>
              </w:rPr>
            </w:pP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PARAM x</w:t>
            </w:r>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函数形参</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PARAM</w:t>
            </w:r>
          </w:p>
        </w:tc>
        <w:tc>
          <w:tcPr>
            <w:tcW w:w="883" w:type="dxa"/>
          </w:tcPr>
          <w:p w:rsidR="003B0F76" w:rsidRPr="003B0F76" w:rsidRDefault="003B0F76" w:rsidP="003B0F76">
            <w:pPr>
              <w:widowControl/>
              <w:spacing w:line="360" w:lineRule="auto"/>
              <w:ind w:firstLineChars="0" w:firstLine="0"/>
              <w:jc w:val="left"/>
              <w:rPr>
                <w:sz w:val="21"/>
                <w:szCs w:val="21"/>
              </w:rPr>
            </w:pPr>
          </w:p>
        </w:tc>
        <w:tc>
          <w:tcPr>
            <w:tcW w:w="851" w:type="dxa"/>
          </w:tcPr>
          <w:p w:rsidR="003B0F76" w:rsidRPr="003B0F76" w:rsidRDefault="003B0F76" w:rsidP="003B0F76">
            <w:pPr>
              <w:widowControl/>
              <w:spacing w:line="360" w:lineRule="auto"/>
              <w:ind w:firstLineChars="0" w:firstLine="0"/>
              <w:jc w:val="left"/>
              <w:rPr>
                <w:sz w:val="21"/>
                <w:szCs w:val="21"/>
              </w:rPr>
            </w:pP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sz w:val="21"/>
                <w:szCs w:val="21"/>
              </w:rPr>
              <w:t>READ  x</w:t>
            </w:r>
            <w:proofErr w:type="gramEnd"/>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读入</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READ</w:t>
            </w:r>
          </w:p>
        </w:tc>
        <w:tc>
          <w:tcPr>
            <w:tcW w:w="883" w:type="dxa"/>
          </w:tcPr>
          <w:p w:rsidR="003B0F76" w:rsidRPr="003B0F76" w:rsidRDefault="003B0F76" w:rsidP="003B0F76">
            <w:pPr>
              <w:widowControl/>
              <w:spacing w:line="360" w:lineRule="auto"/>
              <w:ind w:firstLineChars="0" w:firstLine="0"/>
              <w:jc w:val="left"/>
              <w:rPr>
                <w:sz w:val="21"/>
                <w:szCs w:val="21"/>
              </w:rPr>
            </w:pPr>
          </w:p>
        </w:tc>
        <w:tc>
          <w:tcPr>
            <w:tcW w:w="851" w:type="dxa"/>
          </w:tcPr>
          <w:p w:rsidR="003B0F76" w:rsidRPr="003B0F76" w:rsidRDefault="003B0F76" w:rsidP="003B0F76">
            <w:pPr>
              <w:widowControl/>
              <w:spacing w:line="360" w:lineRule="auto"/>
              <w:ind w:firstLineChars="0" w:firstLine="0"/>
              <w:jc w:val="left"/>
              <w:rPr>
                <w:sz w:val="21"/>
                <w:szCs w:val="21"/>
              </w:rPr>
            </w:pP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r w:rsidR="003B0F76" w:rsidRPr="003B0F76" w:rsidTr="00ED7EEE">
        <w:trPr>
          <w:jc w:val="center"/>
        </w:trPr>
        <w:tc>
          <w:tcPr>
            <w:tcW w:w="2235" w:type="dxa"/>
          </w:tcPr>
          <w:p w:rsidR="003B0F76" w:rsidRPr="003B0F76" w:rsidRDefault="003B0F76" w:rsidP="003B0F76">
            <w:pPr>
              <w:widowControl/>
              <w:spacing w:line="360" w:lineRule="auto"/>
              <w:ind w:firstLineChars="0" w:firstLine="0"/>
              <w:jc w:val="left"/>
              <w:rPr>
                <w:sz w:val="21"/>
                <w:szCs w:val="21"/>
              </w:rPr>
            </w:pPr>
            <w:proofErr w:type="gramStart"/>
            <w:r w:rsidRPr="003B0F76">
              <w:rPr>
                <w:sz w:val="21"/>
                <w:szCs w:val="21"/>
              </w:rPr>
              <w:t>WRITE  x</w:t>
            </w:r>
            <w:proofErr w:type="gramEnd"/>
          </w:p>
        </w:tc>
        <w:tc>
          <w:tcPr>
            <w:tcW w:w="1524" w:type="dxa"/>
          </w:tcPr>
          <w:p w:rsidR="003B0F76" w:rsidRPr="003B0F76" w:rsidRDefault="003B0F76" w:rsidP="003B0F76">
            <w:pPr>
              <w:widowControl/>
              <w:spacing w:line="360" w:lineRule="auto"/>
              <w:ind w:firstLineChars="0" w:firstLine="0"/>
              <w:jc w:val="left"/>
              <w:rPr>
                <w:sz w:val="21"/>
                <w:szCs w:val="21"/>
              </w:rPr>
            </w:pPr>
            <w:r w:rsidRPr="003B0F76">
              <w:rPr>
                <w:rFonts w:hAnsi="宋体"/>
                <w:sz w:val="21"/>
                <w:szCs w:val="21"/>
              </w:rPr>
              <w:t>打印</w:t>
            </w:r>
          </w:p>
        </w:tc>
        <w:tc>
          <w:tcPr>
            <w:tcW w:w="1278" w:type="dxa"/>
          </w:tcPr>
          <w:p w:rsidR="003B0F76" w:rsidRPr="003B0F76" w:rsidRDefault="003B0F76" w:rsidP="003B0F76">
            <w:pPr>
              <w:widowControl/>
              <w:spacing w:line="360" w:lineRule="auto"/>
              <w:ind w:firstLineChars="0" w:firstLine="0"/>
              <w:jc w:val="left"/>
              <w:rPr>
                <w:sz w:val="21"/>
                <w:szCs w:val="21"/>
              </w:rPr>
            </w:pPr>
            <w:r w:rsidRPr="003B0F76">
              <w:rPr>
                <w:sz w:val="21"/>
                <w:szCs w:val="21"/>
              </w:rPr>
              <w:t>WRITE</w:t>
            </w:r>
          </w:p>
        </w:tc>
        <w:tc>
          <w:tcPr>
            <w:tcW w:w="883" w:type="dxa"/>
          </w:tcPr>
          <w:p w:rsidR="003B0F76" w:rsidRPr="003B0F76" w:rsidRDefault="003B0F76" w:rsidP="003B0F76">
            <w:pPr>
              <w:widowControl/>
              <w:spacing w:line="360" w:lineRule="auto"/>
              <w:ind w:firstLineChars="0" w:firstLine="0"/>
              <w:jc w:val="left"/>
              <w:rPr>
                <w:sz w:val="21"/>
                <w:szCs w:val="21"/>
              </w:rPr>
            </w:pPr>
          </w:p>
        </w:tc>
        <w:tc>
          <w:tcPr>
            <w:tcW w:w="851" w:type="dxa"/>
          </w:tcPr>
          <w:p w:rsidR="003B0F76" w:rsidRPr="003B0F76" w:rsidRDefault="003B0F76" w:rsidP="003B0F76">
            <w:pPr>
              <w:widowControl/>
              <w:spacing w:line="360" w:lineRule="auto"/>
              <w:ind w:firstLineChars="0" w:firstLine="0"/>
              <w:jc w:val="left"/>
              <w:rPr>
                <w:sz w:val="21"/>
                <w:szCs w:val="21"/>
              </w:rPr>
            </w:pPr>
          </w:p>
        </w:tc>
        <w:tc>
          <w:tcPr>
            <w:tcW w:w="1134" w:type="dxa"/>
          </w:tcPr>
          <w:p w:rsidR="003B0F76" w:rsidRPr="003B0F76" w:rsidRDefault="003B0F76" w:rsidP="003B0F76">
            <w:pPr>
              <w:spacing w:line="240" w:lineRule="auto"/>
              <w:ind w:firstLineChars="0" w:firstLine="0"/>
              <w:rPr>
                <w:sz w:val="21"/>
              </w:rPr>
            </w:pPr>
            <w:r w:rsidRPr="003B0F76">
              <w:rPr>
                <w:kern w:val="0"/>
                <w:sz w:val="21"/>
                <w:szCs w:val="21"/>
              </w:rPr>
              <w:t>X</w:t>
            </w:r>
          </w:p>
        </w:tc>
      </w:tr>
    </w:tbl>
    <w:p w:rsidR="003B0F76" w:rsidRDefault="00752434" w:rsidP="003B0F76">
      <w:pPr>
        <w:widowControl/>
        <w:spacing w:line="360" w:lineRule="auto"/>
        <w:ind w:firstLineChars="0" w:firstLine="0"/>
        <w:jc w:val="left"/>
        <w:rPr>
          <w:szCs w:val="24"/>
        </w:rPr>
      </w:pPr>
      <w:r>
        <w:rPr>
          <w:rFonts w:hint="eastAsia"/>
          <w:szCs w:val="24"/>
        </w:rPr>
        <w:t>结构体定义如下：</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lastRenderedPageBreak/>
        <w:t xml:space="preserve">struct </w:t>
      </w:r>
      <w:proofErr w:type="gramStart"/>
      <w:r w:rsidRPr="00752434">
        <w:t>opn{</w:t>
      </w:r>
      <w:proofErr w:type="gramEnd"/>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int kind;//</w:t>
      </w:r>
      <w:r w:rsidRPr="00752434">
        <w:rPr>
          <w:rFonts w:hint="eastAsia"/>
        </w:rPr>
        <w:t>标识操作的类型</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int type;//</w:t>
      </w:r>
      <w:r w:rsidRPr="00752434">
        <w:rPr>
          <w:rFonts w:hint="eastAsia"/>
        </w:rPr>
        <w:t>标识操作数的类型</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t xml:space="preserve">    </w:t>
      </w:r>
      <w:proofErr w:type="gramStart"/>
      <w:r w:rsidRPr="00752434">
        <w:t>union{</w:t>
      </w:r>
      <w:proofErr w:type="gramEnd"/>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int   const_int;//</w:t>
      </w:r>
      <w:r w:rsidRPr="00752434">
        <w:rPr>
          <w:rFonts w:hint="eastAsia"/>
        </w:rPr>
        <w:t>整常数值，立即数</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float const_float;//</w:t>
      </w:r>
      <w:r w:rsidRPr="00752434">
        <w:rPr>
          <w:rFonts w:hint="eastAsia"/>
        </w:rPr>
        <w:t>浮点常数值，立即数</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char  const_char;//</w:t>
      </w:r>
      <w:r w:rsidRPr="00752434">
        <w:rPr>
          <w:rFonts w:hint="eastAsia"/>
        </w:rPr>
        <w:t>字符常数值，立即数</w:t>
      </w:r>
    </w:p>
    <w:p w:rsid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t xml:space="preserve">        double const_double</w:t>
      </w:r>
      <w:r>
        <w:rPr>
          <w:rFonts w:hint="eastAsia"/>
        </w:rPr>
        <w:t>;</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char  id[33];//</w:t>
      </w:r>
      <w:r w:rsidRPr="00752434">
        <w:rPr>
          <w:rFonts w:hint="eastAsia"/>
        </w:rPr>
        <w:t>变量或临时变量的别名或标号字符串</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t xml:space="preserve">    };</w:t>
      </w:r>
    </w:p>
    <w:p w:rsidR="00771D72"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int level;//</w:t>
      </w:r>
      <w:r w:rsidRPr="00752434">
        <w:rPr>
          <w:rFonts w:hint="eastAsia"/>
        </w:rPr>
        <w:t>变量的层号</w:t>
      </w:r>
    </w:p>
    <w:p w:rsidR="00771D72"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int offset;</w:t>
      </w:r>
      <w:r w:rsidR="00771D72">
        <w:t>//</w:t>
      </w:r>
      <w:r w:rsidR="00771D72">
        <w:rPr>
          <w:rFonts w:hint="eastAsia"/>
        </w:rPr>
        <w:t>偏移量</w:t>
      </w:r>
    </w:p>
    <w:p w:rsidR="00752434" w:rsidRPr="00752434" w:rsidRDefault="00771D72"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t xml:space="preserve"> </w:t>
      </w:r>
      <w:r w:rsidR="00752434" w:rsidRPr="00752434">
        <w:t>};</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p>
    <w:p w:rsidR="00D85BCB"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struct codenode{//</w:t>
      </w:r>
      <w:r w:rsidRPr="00752434">
        <w:rPr>
          <w:rFonts w:hint="eastAsia"/>
        </w:rPr>
        <w:t>三地址</w:t>
      </w:r>
      <w:r w:rsidRPr="00752434">
        <w:rPr>
          <w:rFonts w:hint="eastAsia"/>
        </w:rPr>
        <w:t>TAC</w:t>
      </w:r>
      <w:r w:rsidRPr="00752434">
        <w:rPr>
          <w:rFonts w:hint="eastAsia"/>
        </w:rPr>
        <w:t>代码结点</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int  op;//TAC</w:t>
      </w:r>
      <w:r w:rsidRPr="00752434">
        <w:rPr>
          <w:rFonts w:hint="eastAsia"/>
        </w:rPr>
        <w:t>代码的运算符种类</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rPr>
          <w:rFonts w:hint="eastAsia"/>
        </w:rPr>
        <w:t xml:space="preserve">    struct</w:t>
      </w:r>
      <w:proofErr w:type="gramStart"/>
      <w:r w:rsidRPr="00752434">
        <w:rPr>
          <w:rFonts w:hint="eastAsia"/>
        </w:rPr>
        <w:t xml:space="preserve"> opn opn</w:t>
      </w:r>
      <w:proofErr w:type="gramEnd"/>
      <w:r w:rsidRPr="00752434">
        <w:rPr>
          <w:rFonts w:hint="eastAsia"/>
        </w:rPr>
        <w:t>1,opn2,result;//2</w:t>
      </w:r>
      <w:r w:rsidRPr="00752434">
        <w:rPr>
          <w:rFonts w:hint="eastAsia"/>
        </w:rPr>
        <w:t>个操作数和运算结果</w:t>
      </w:r>
    </w:p>
    <w:p w:rsidR="00752434" w:rsidRPr="00752434"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t xml:space="preserve">    struct codenode *</w:t>
      </w:r>
      <w:proofErr w:type="gramStart"/>
      <w:r w:rsidRPr="00752434">
        <w:t>next,*</w:t>
      </w:r>
      <w:proofErr w:type="gramEnd"/>
      <w:r w:rsidRPr="00752434">
        <w:t>prior;</w:t>
      </w:r>
    </w:p>
    <w:p w:rsidR="00752434" w:rsidRPr="003B0F76" w:rsidRDefault="00752434" w:rsidP="00D72B04">
      <w:pPr>
        <w:pBdr>
          <w:top w:val="single" w:sz="4" w:space="1" w:color="auto" w:shadow="1"/>
          <w:left w:val="single" w:sz="4" w:space="4" w:color="auto" w:shadow="1"/>
          <w:bottom w:val="single" w:sz="4" w:space="1" w:color="auto" w:shadow="1"/>
          <w:right w:val="single" w:sz="4" w:space="4" w:color="auto" w:shadow="1"/>
        </w:pBdr>
        <w:ind w:firstLine="480"/>
      </w:pPr>
      <w:r w:rsidRPr="00752434">
        <w:t>};</w:t>
      </w:r>
    </w:p>
    <w:p w:rsidR="00F96F40" w:rsidRPr="00EA7687" w:rsidRDefault="00074358" w:rsidP="00EA7687">
      <w:pPr>
        <w:pStyle w:val="1"/>
        <w:ind w:firstLine="883"/>
        <w:jc w:val="center"/>
      </w:pPr>
      <w:bookmarkStart w:id="11" w:name="_Toc342798912"/>
      <w:r>
        <w:br w:type="page"/>
      </w:r>
      <w:bookmarkStart w:id="12" w:name="_Toc376773654"/>
      <w:bookmarkStart w:id="13" w:name="_Toc11612261"/>
      <w:r w:rsidR="006505D2">
        <w:rPr>
          <w:rFonts w:hint="eastAsia"/>
        </w:rPr>
        <w:lastRenderedPageBreak/>
        <w:t>3</w:t>
      </w:r>
      <w:r w:rsidR="00365323">
        <w:rPr>
          <w:rFonts w:hint="eastAsia"/>
        </w:rPr>
        <w:t>系统</w:t>
      </w:r>
      <w:bookmarkEnd w:id="11"/>
      <w:r w:rsidR="00365323">
        <w:rPr>
          <w:rFonts w:hint="eastAsia"/>
        </w:rPr>
        <w:t>设计</w:t>
      </w:r>
      <w:bookmarkEnd w:id="12"/>
      <w:r w:rsidR="00A1259B">
        <w:rPr>
          <w:rFonts w:hint="eastAsia"/>
        </w:rPr>
        <w:t>与实现</w:t>
      </w:r>
      <w:bookmarkEnd w:id="13"/>
    </w:p>
    <w:p w:rsidR="00F96F40" w:rsidRDefault="0015282E" w:rsidP="00224B57">
      <w:pPr>
        <w:pStyle w:val="2"/>
        <w:ind w:firstLine="643"/>
      </w:pPr>
      <w:bookmarkStart w:id="14" w:name="_Toc376773666"/>
      <w:bookmarkStart w:id="15" w:name="_Toc342798913"/>
      <w:bookmarkStart w:id="16" w:name="_Toc376773655"/>
      <w:bookmarkStart w:id="17" w:name="_Toc11612262"/>
      <w:r w:rsidRPr="00224B57">
        <w:rPr>
          <w:rFonts w:hint="eastAsia"/>
        </w:rPr>
        <w:t>3</w:t>
      </w:r>
      <w:r w:rsidRPr="00224B57">
        <w:t>.1</w:t>
      </w:r>
      <w:r w:rsidR="00F96F40" w:rsidRPr="00224B57">
        <w:rPr>
          <w:rFonts w:hint="eastAsia"/>
        </w:rPr>
        <w:t>编译程序符号表结构</w:t>
      </w:r>
      <w:bookmarkEnd w:id="14"/>
      <w:bookmarkEnd w:id="17"/>
    </w:p>
    <w:p w:rsidR="000B36BA" w:rsidRPr="000B36BA" w:rsidRDefault="000B36BA" w:rsidP="000B36BA">
      <w:pPr>
        <w:ind w:firstLine="480"/>
      </w:pPr>
      <w:r>
        <w:rPr>
          <w:rFonts w:hint="eastAsia"/>
        </w:rPr>
        <w:t>实验中</w:t>
      </w:r>
      <w:r w:rsidRPr="00F85C35">
        <w:rPr>
          <w:rFonts w:hint="eastAsia"/>
        </w:rPr>
        <w:t>采用</w:t>
      </w:r>
      <w:r>
        <w:rPr>
          <w:rFonts w:hint="eastAsia"/>
        </w:rPr>
        <w:t>双向链表</w:t>
      </w:r>
      <w:r w:rsidRPr="00F85C35">
        <w:rPr>
          <w:rFonts w:hint="eastAsia"/>
        </w:rPr>
        <w:t>这种方式管理符号表。此时的符号表</w:t>
      </w:r>
      <w:r w:rsidRPr="00F85C35">
        <w:rPr>
          <w:rFonts w:hint="eastAsia"/>
        </w:rPr>
        <w:t>symbolTable</w:t>
      </w:r>
      <w:r w:rsidRPr="00F85C35">
        <w:rPr>
          <w:rFonts w:hint="eastAsia"/>
        </w:rPr>
        <w:t>是一个顺序</w:t>
      </w:r>
      <w:proofErr w:type="gramStart"/>
      <w:r w:rsidRPr="00F85C35">
        <w:rPr>
          <w:rFonts w:hint="eastAsia"/>
        </w:rPr>
        <w:t>栈</w:t>
      </w:r>
      <w:proofErr w:type="gramEnd"/>
      <w:r w:rsidRPr="00F85C35">
        <w:rPr>
          <w:rFonts w:hint="eastAsia"/>
        </w:rPr>
        <w:t>，栈顶指针</w:t>
      </w:r>
      <w:r w:rsidRPr="00F85C35">
        <w:rPr>
          <w:rFonts w:hint="eastAsia"/>
        </w:rPr>
        <w:t>index</w:t>
      </w:r>
      <w:r w:rsidRPr="00F85C35">
        <w:rPr>
          <w:rFonts w:hint="eastAsia"/>
        </w:rPr>
        <w:t>初始值为</w:t>
      </w:r>
      <w:r w:rsidRPr="00F85C35">
        <w:rPr>
          <w:rFonts w:hint="eastAsia"/>
        </w:rPr>
        <w:t>0</w:t>
      </w:r>
      <w:r w:rsidRPr="00F85C35">
        <w:rPr>
          <w:rFonts w:hint="eastAsia"/>
        </w:rPr>
        <w:t>，每次填写符号时，将新的符号填写到栈顶位置，再栈顶指针加</w:t>
      </w:r>
      <w:r w:rsidRPr="00F85C35">
        <w:rPr>
          <w:rFonts w:hint="eastAsia"/>
        </w:rPr>
        <w:t>1</w:t>
      </w:r>
      <w:r w:rsidRPr="00F85C35">
        <w:rPr>
          <w:rFonts w:hint="eastAsia"/>
        </w:rPr>
        <w:t>。</w:t>
      </w:r>
    </w:p>
    <w:p w:rsidR="00F96F40" w:rsidRDefault="0015282E" w:rsidP="00224B57">
      <w:pPr>
        <w:pStyle w:val="2"/>
        <w:ind w:firstLine="643"/>
      </w:pPr>
      <w:bookmarkStart w:id="18" w:name="_Toc376773667"/>
      <w:bookmarkStart w:id="19" w:name="_Toc11612263"/>
      <w:r>
        <w:rPr>
          <w:rFonts w:hint="eastAsia"/>
        </w:rPr>
        <w:t>3</w:t>
      </w:r>
      <w:r>
        <w:t>.2</w:t>
      </w:r>
      <w:r w:rsidR="00F96F40">
        <w:rPr>
          <w:rFonts w:hint="eastAsia"/>
        </w:rPr>
        <w:t>编译程序报错</w:t>
      </w:r>
      <w:r w:rsidR="00F96F40">
        <w:t>功能</w:t>
      </w:r>
      <w:bookmarkEnd w:id="18"/>
      <w:bookmarkEnd w:id="19"/>
    </w:p>
    <w:p w:rsidR="007B3930" w:rsidRDefault="007B3930" w:rsidP="007B3930">
      <w:pPr>
        <w:ind w:firstLine="480"/>
      </w:pPr>
      <w:r>
        <w:rPr>
          <w:rFonts w:hint="eastAsia"/>
        </w:rPr>
        <w:t>为了处理未定义就使用的情形，所要做的就是在一个表达式使用了变量或者调用了函数时，查找符号表中是否存在对应的符号，如果没有则说明发生了这种错误，进行报错，然后继续分析。</w:t>
      </w:r>
    </w:p>
    <w:p w:rsidR="007B3930" w:rsidRDefault="007B3930" w:rsidP="007B3930">
      <w:pPr>
        <w:ind w:firstLine="480"/>
      </w:pPr>
      <w:r>
        <w:rPr>
          <w:rFonts w:hint="eastAsia"/>
        </w:rPr>
        <w:t>至于重复定义的情况，就是在定义函数或者变量时，在符号表中查找有无同名函数或同名且同作用域的变量，如果有则报错，且不添加重复符号，否则就添加新符号。</w:t>
      </w:r>
    </w:p>
    <w:p w:rsidR="007B3930" w:rsidRDefault="007B3930" w:rsidP="007B3930">
      <w:pPr>
        <w:ind w:firstLine="480"/>
      </w:pPr>
      <w:r>
        <w:rPr>
          <w:rFonts w:hint="eastAsia"/>
        </w:rPr>
        <w:t>为了解决类型不匹配的问题，需要一个计算值表达式类型的函数，因为大多数赋值表达式的右部都不是一个单一的数字，往往是一个复杂的表达式，至于它计算之后的值是什么类型，则需要该函数分析。</w:t>
      </w:r>
    </w:p>
    <w:p w:rsidR="007B3930" w:rsidRPr="007B3930" w:rsidRDefault="007B3930" w:rsidP="007B3930">
      <w:pPr>
        <w:ind w:firstLine="480"/>
      </w:pPr>
      <w:r>
        <w:rPr>
          <w:rFonts w:hint="eastAsia"/>
        </w:rPr>
        <w:t>对于除数为</w:t>
      </w:r>
      <w:r>
        <w:rPr>
          <w:rFonts w:hint="eastAsia"/>
        </w:rPr>
        <w:t>0</w:t>
      </w:r>
      <w:r>
        <w:rPr>
          <w:rFonts w:hint="eastAsia"/>
        </w:rPr>
        <w:t>的错误，目前只能识别较为简单的情况，毕竟判断一个复杂表达式是否为</w:t>
      </w:r>
      <w:r>
        <w:rPr>
          <w:rFonts w:hint="eastAsia"/>
        </w:rPr>
        <w:t>0</w:t>
      </w:r>
      <w:r>
        <w:rPr>
          <w:rFonts w:hint="eastAsia"/>
        </w:rPr>
        <w:t>并不是静态语义分析的工作，现在能做的，就是在遇到除法时，检验除数是否为数字</w:t>
      </w:r>
      <w:r>
        <w:rPr>
          <w:rFonts w:hint="eastAsia"/>
        </w:rPr>
        <w:t>0</w:t>
      </w:r>
      <w:r>
        <w:rPr>
          <w:rFonts w:hint="eastAsia"/>
        </w:rPr>
        <w:t>，如果是则报错。</w:t>
      </w:r>
    </w:p>
    <w:p w:rsidR="00A1259B" w:rsidRDefault="0015282E" w:rsidP="00224B57">
      <w:pPr>
        <w:pStyle w:val="2"/>
        <w:ind w:firstLine="643"/>
      </w:pPr>
      <w:bookmarkStart w:id="20" w:name="_Toc11612264"/>
      <w:r>
        <w:rPr>
          <w:rFonts w:hint="eastAsia"/>
        </w:rPr>
        <w:t>3</w:t>
      </w:r>
      <w:r>
        <w:t>.3</w:t>
      </w:r>
      <w:r w:rsidR="00365323" w:rsidRPr="00074358">
        <w:rPr>
          <w:rFonts w:hint="eastAsia"/>
        </w:rPr>
        <w:t>词法</w:t>
      </w:r>
      <w:r>
        <w:rPr>
          <w:rFonts w:hint="eastAsia"/>
        </w:rPr>
        <w:t>语法</w:t>
      </w:r>
      <w:r w:rsidR="00365323" w:rsidRPr="00074358">
        <w:rPr>
          <w:rFonts w:hint="eastAsia"/>
        </w:rPr>
        <w:t>分析</w:t>
      </w:r>
      <w:bookmarkEnd w:id="15"/>
      <w:r w:rsidR="00A1259B">
        <w:rPr>
          <w:rFonts w:hint="eastAsia"/>
        </w:rPr>
        <w:t>器</w:t>
      </w:r>
      <w:bookmarkEnd w:id="16"/>
      <w:r>
        <w:rPr>
          <w:rFonts w:hint="eastAsia"/>
        </w:rPr>
        <w:t>（实验一）</w:t>
      </w:r>
      <w:bookmarkEnd w:id="20"/>
    </w:p>
    <w:p w:rsidR="000554E8" w:rsidRPr="00861BC0" w:rsidRDefault="000554E8" w:rsidP="00AE5FBF">
      <w:pPr>
        <w:ind w:firstLine="480"/>
      </w:pPr>
      <w:r>
        <w:rPr>
          <w:rFonts w:hint="eastAsia"/>
        </w:rPr>
        <w:t>词法分析采用</w:t>
      </w:r>
      <w:r>
        <w:rPr>
          <w:rFonts w:hint="eastAsia"/>
        </w:rPr>
        <w:t>flex</w:t>
      </w:r>
      <w:r>
        <w:rPr>
          <w:rFonts w:hint="eastAsia"/>
        </w:rPr>
        <w:t>工具，代码文件为</w:t>
      </w:r>
      <w:r w:rsidRPr="00861BC0">
        <w:t>lex.l</w:t>
      </w:r>
      <w:r w:rsidRPr="00861BC0">
        <w:rPr>
          <w:rFonts w:hAnsiTheme="minorEastAsia"/>
        </w:rPr>
        <w:t>，其格式为：</w:t>
      </w:r>
    </w:p>
    <w:p w:rsidR="000554E8" w:rsidRPr="009E6044" w:rsidRDefault="000554E8" w:rsidP="00AE5FBF">
      <w:pPr>
        <w:ind w:firstLine="482"/>
        <w:rPr>
          <w:b/>
        </w:rPr>
      </w:pPr>
      <w:r w:rsidRPr="009E6044">
        <w:rPr>
          <w:b/>
          <w:bCs/>
        </w:rPr>
        <w:t xml:space="preserve">     </w:t>
      </w:r>
      <w:r w:rsidRPr="009E6044">
        <w:rPr>
          <w:rFonts w:hAnsiTheme="minorEastAsia"/>
          <w:b/>
          <w:bCs/>
        </w:rPr>
        <w:t>定义部分</w:t>
      </w:r>
      <w:r w:rsidRPr="009E6044">
        <w:rPr>
          <w:b/>
          <w:bCs/>
        </w:rPr>
        <w:t xml:space="preserve"> </w:t>
      </w:r>
    </w:p>
    <w:p w:rsidR="000554E8" w:rsidRPr="009E6044" w:rsidRDefault="000554E8" w:rsidP="00AE5FBF">
      <w:pPr>
        <w:ind w:firstLine="482"/>
        <w:rPr>
          <w:b/>
        </w:rPr>
      </w:pPr>
      <w:r w:rsidRPr="009E6044">
        <w:rPr>
          <w:b/>
          <w:bCs/>
        </w:rPr>
        <w:t>%%</w:t>
      </w:r>
    </w:p>
    <w:p w:rsidR="000554E8" w:rsidRPr="009E6044" w:rsidRDefault="000554E8" w:rsidP="00AE5FBF">
      <w:pPr>
        <w:ind w:firstLine="482"/>
        <w:rPr>
          <w:b/>
        </w:rPr>
      </w:pPr>
      <w:r w:rsidRPr="009E6044">
        <w:rPr>
          <w:b/>
          <w:bCs/>
        </w:rPr>
        <w:t xml:space="preserve">      </w:t>
      </w:r>
      <w:r w:rsidRPr="009E6044">
        <w:rPr>
          <w:rFonts w:hAnsiTheme="minorEastAsia"/>
          <w:b/>
          <w:bCs/>
        </w:rPr>
        <w:t>规则部分</w:t>
      </w:r>
      <w:r w:rsidRPr="009E6044">
        <w:rPr>
          <w:b/>
          <w:bCs/>
        </w:rPr>
        <w:t xml:space="preserve"> </w:t>
      </w:r>
    </w:p>
    <w:p w:rsidR="000554E8" w:rsidRPr="009E6044" w:rsidRDefault="000554E8" w:rsidP="00AE5FBF">
      <w:pPr>
        <w:ind w:firstLine="482"/>
        <w:rPr>
          <w:b/>
        </w:rPr>
      </w:pPr>
      <w:r w:rsidRPr="009E6044">
        <w:rPr>
          <w:b/>
          <w:bCs/>
        </w:rPr>
        <w:t>%%</w:t>
      </w:r>
    </w:p>
    <w:p w:rsidR="000554E8" w:rsidRPr="009E6044" w:rsidRDefault="000554E8" w:rsidP="00AE5FBF">
      <w:pPr>
        <w:ind w:firstLine="482"/>
        <w:rPr>
          <w:b/>
        </w:rPr>
      </w:pPr>
      <w:r w:rsidRPr="009E6044">
        <w:rPr>
          <w:b/>
          <w:bCs/>
        </w:rPr>
        <w:t xml:space="preserve">      </w:t>
      </w:r>
      <w:r w:rsidRPr="009E6044">
        <w:rPr>
          <w:rFonts w:hAnsiTheme="minorEastAsia"/>
          <w:b/>
          <w:bCs/>
        </w:rPr>
        <w:t>用户子程序部分</w:t>
      </w:r>
      <w:r w:rsidRPr="009E6044">
        <w:rPr>
          <w:b/>
          <w:bCs/>
        </w:rPr>
        <w:t xml:space="preserve"> </w:t>
      </w:r>
    </w:p>
    <w:p w:rsidR="00EA7E14" w:rsidRDefault="000554E8" w:rsidP="00AE5FBF">
      <w:pPr>
        <w:ind w:firstLine="480"/>
      </w:pPr>
      <w:r>
        <w:rPr>
          <w:rFonts w:hint="eastAsia"/>
        </w:rPr>
        <w:t>其中规则部分代码如下：</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w:t>
      </w:r>
      <w:proofErr w:type="gramStart"/>
      <w:r>
        <w:t xml:space="preserve">int}   </w:t>
      </w:r>
      <w:proofErr w:type="gramEnd"/>
      <w:r>
        <w:t xml:space="preserve">    {yylval.type_int=atoi(yytext);return INT;}</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w:t>
      </w:r>
      <w:proofErr w:type="gramStart"/>
      <w:r>
        <w:t xml:space="preserve">float}   </w:t>
      </w:r>
      <w:proofErr w:type="gramEnd"/>
      <w:r>
        <w:t xml:space="preserve">  {yylval.type_float=atof(yytext);return FLOAT;}</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lastRenderedPageBreak/>
        <w:t>{</w:t>
      </w:r>
      <w:proofErr w:type="gramStart"/>
      <w:r>
        <w:t xml:space="preserve">char}   </w:t>
      </w:r>
      <w:proofErr w:type="gramEnd"/>
      <w:r>
        <w:t xml:space="preserve">   {yylval.type_char=yytext[1];return CHAR;}</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"int"    </w:t>
      </w:r>
      <w:proofErr w:type="gramStart"/>
      <w:r>
        <w:t xml:space="preserve">   {</w:t>
      </w:r>
      <w:proofErr w:type="gramEnd"/>
      <w:r>
        <w:t>strcpy(yylval.type_id, yytext);return TYPE;}</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"float"  </w:t>
      </w:r>
      <w:proofErr w:type="gramStart"/>
      <w:r>
        <w:t xml:space="preserve">   {</w:t>
      </w:r>
      <w:proofErr w:type="gramEnd"/>
      <w:r>
        <w:t>strcpy(yylval.type_id, yytext);return TYPE;}</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"char"   </w:t>
      </w:r>
      <w:proofErr w:type="gramStart"/>
      <w:r>
        <w:t xml:space="preserve">   {</w:t>
      </w:r>
      <w:proofErr w:type="gramEnd"/>
      <w:r>
        <w:t>strcpy(yylval.type_id, yytext);return TYPE;}</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"return" </w:t>
      </w:r>
      <w:proofErr w:type="gramStart"/>
      <w:r>
        <w:t xml:space="preserve">   {</w:t>
      </w:r>
      <w:proofErr w:type="gramEnd"/>
      <w:r>
        <w:t>return RETURN;}</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"if"     </w:t>
      </w:r>
      <w:proofErr w:type="gramStart"/>
      <w:r>
        <w:t xml:space="preserve">   {</w:t>
      </w:r>
      <w:proofErr w:type="gramEnd"/>
      <w:r>
        <w:t>return IF;}</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"else"   </w:t>
      </w:r>
      <w:proofErr w:type="gramStart"/>
      <w:r>
        <w:t xml:space="preserve">   {</w:t>
      </w:r>
      <w:proofErr w:type="gramEnd"/>
      <w:r>
        <w:t>return ELSE;}</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"while"  </w:t>
      </w:r>
      <w:proofErr w:type="gramStart"/>
      <w:r>
        <w:t xml:space="preserve">   {</w:t>
      </w:r>
      <w:proofErr w:type="gramEnd"/>
      <w:r>
        <w:t>return WHILE;}</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{id}        {strcpy(yylval.type_id, yytext);return ID;}//</w:t>
      </w:r>
      <w:r>
        <w:rPr>
          <w:rFonts w:hint="eastAsia"/>
        </w:rPr>
        <w:t>由于关键词的形式也符合标识符的规则，所以把关键字的处理全部放在标识符的前面</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SEMI;}</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COMMA;}</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"&gt;"|"&lt;"|"&gt;="|"&lt;="|"=="|</w:t>
      </w:r>
      <w:proofErr w:type="gramStart"/>
      <w:r>
        <w:t>"!=</w:t>
      </w:r>
      <w:proofErr w:type="gramEnd"/>
      <w:r>
        <w:t>" {strcpy(yylval.type_id, yytext);return RELOP;}</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ASSIGNOP;}</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INC;}</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COMP_PLUS;}</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PLUS;}</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DEC;}</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COMP_MINUS;}</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MINUS;}</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STAR;}</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DIV;}</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"&amp;&amp;"     </w:t>
      </w:r>
      <w:proofErr w:type="gramStart"/>
      <w:r>
        <w:t xml:space="preserve">   {</w:t>
      </w:r>
      <w:proofErr w:type="gramEnd"/>
      <w:r>
        <w:t>return AND;}</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OR;}</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NOT;}</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LP;}</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RP;}</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LB;}</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RB;}</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LC;}</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   {</w:t>
      </w:r>
      <w:proofErr w:type="gramEnd"/>
      <w:r>
        <w:t>return RC;}</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[\n]        {yycolumn=1;}//</w:t>
      </w:r>
      <w:r>
        <w:rPr>
          <w:rFonts w:hint="eastAsia"/>
        </w:rPr>
        <w:t>每到新的</w:t>
      </w:r>
      <w:proofErr w:type="gramStart"/>
      <w:r>
        <w:rPr>
          <w:rFonts w:hint="eastAsia"/>
        </w:rPr>
        <w:t>一</w:t>
      </w:r>
      <w:proofErr w:type="gramEnd"/>
      <w:r>
        <w:rPr>
          <w:rFonts w:hint="eastAsia"/>
        </w:rPr>
        <w:t>行列数置</w:t>
      </w:r>
      <w:r>
        <w:rPr>
          <w:rFonts w:hint="eastAsia"/>
        </w:rPr>
        <w:t>1</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 xml:space="preserve">\r\t]   </w:t>
      </w:r>
      <w:proofErr w:type="gramEnd"/>
      <w:r>
        <w:t xml:space="preserve">  {}</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lastRenderedPageBreak/>
        <w:t>(\/\/</w:t>
      </w:r>
      <w:proofErr w:type="gramStart"/>
      <w:r>
        <w:rPr>
          <w:rFonts w:hint="eastAsia"/>
        </w:rPr>
        <w:t>).*</w:t>
      </w:r>
      <w:proofErr w:type="gramEnd"/>
      <w:r>
        <w:rPr>
          <w:rFonts w:hint="eastAsia"/>
        </w:rPr>
        <w:t xml:space="preserve">    {}//</w:t>
      </w:r>
      <w:r>
        <w:rPr>
          <w:rFonts w:hint="eastAsia"/>
        </w:rPr>
        <w:t>匹配注释</w:t>
      </w:r>
      <w:r>
        <w:rPr>
          <w:rFonts w:hint="eastAsia"/>
        </w:rPr>
        <w:t>//</w:t>
      </w:r>
    </w:p>
    <w:p w:rsidR="000554E8" w:rsidRDefault="000554E8" w:rsidP="00833D4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{printf("ERROR:</w:t>
      </w:r>
      <w:r>
        <w:rPr>
          <w:rFonts w:hint="eastAsia"/>
        </w:rPr>
        <w:t>未定义的字符</w:t>
      </w:r>
      <w:r>
        <w:rPr>
          <w:rFonts w:hint="eastAsia"/>
        </w:rPr>
        <w:t xml:space="preserve"> %s at line %d colemn %d\n",yytext,yylineno,yycolumn);}</w:t>
      </w:r>
    </w:p>
    <w:p w:rsidR="000554E8" w:rsidRDefault="000554E8" w:rsidP="00EA7E14">
      <w:pPr>
        <w:ind w:firstLine="480"/>
      </w:pPr>
    </w:p>
    <w:p w:rsidR="00D72687" w:rsidRPr="00D55C60" w:rsidRDefault="00A645DD" w:rsidP="00D72687">
      <w:pPr>
        <w:ind w:firstLine="480"/>
      </w:pPr>
      <w:r>
        <w:rPr>
          <w:rFonts w:hint="eastAsia"/>
        </w:rPr>
        <w:t>语法分析的任务是</w:t>
      </w:r>
      <w:r w:rsidRPr="00A645DD">
        <w:rPr>
          <w:rFonts w:hAnsiTheme="minorEastAsia"/>
          <w:color w:val="000000" w:themeColor="text1"/>
          <w:kern w:val="0"/>
          <w:szCs w:val="24"/>
        </w:rPr>
        <w:t>生成待编译程序的抽象语法树</w:t>
      </w:r>
      <w:r w:rsidRPr="00A645DD">
        <w:rPr>
          <w:color w:val="000000" w:themeColor="text1"/>
          <w:kern w:val="0"/>
          <w:szCs w:val="24"/>
        </w:rPr>
        <w:t>AST</w:t>
      </w:r>
      <w:r w:rsidR="00FB2A14">
        <w:rPr>
          <w:rFonts w:hint="eastAsia"/>
          <w:color w:val="000000" w:themeColor="text1"/>
          <w:kern w:val="0"/>
          <w:szCs w:val="24"/>
        </w:rPr>
        <w:t>，然后</w:t>
      </w:r>
      <w:proofErr w:type="gramStart"/>
      <w:r w:rsidR="00FB2A14">
        <w:rPr>
          <w:rFonts w:hint="eastAsia"/>
          <w:color w:val="000000" w:themeColor="text1"/>
          <w:kern w:val="0"/>
          <w:szCs w:val="24"/>
        </w:rPr>
        <w:t>采用先根遍历</w:t>
      </w:r>
      <w:proofErr w:type="gramEnd"/>
      <w:r w:rsidR="00FB2A14">
        <w:rPr>
          <w:rFonts w:hint="eastAsia"/>
          <w:color w:val="000000" w:themeColor="text1"/>
          <w:kern w:val="0"/>
          <w:szCs w:val="24"/>
        </w:rPr>
        <w:t>的方式将其输出。</w:t>
      </w:r>
      <w:r w:rsidR="00D72687">
        <w:rPr>
          <w:rFonts w:hint="eastAsia"/>
          <w:color w:val="000000" w:themeColor="text1"/>
          <w:kern w:val="0"/>
          <w:szCs w:val="24"/>
        </w:rPr>
        <w:t>其</w:t>
      </w:r>
      <w:r w:rsidR="00D72687" w:rsidRPr="00D55C60">
        <w:rPr>
          <w:rFonts w:hint="eastAsia"/>
        </w:rPr>
        <w:t>实现采用的是自动化生成工具</w:t>
      </w:r>
      <w:r w:rsidR="00D72687" w:rsidRPr="00D55C60">
        <w:rPr>
          <w:rFonts w:hint="eastAsia"/>
        </w:rPr>
        <w:t>Bison</w:t>
      </w:r>
      <w:r w:rsidR="00D72687" w:rsidRPr="00D55C60">
        <w:rPr>
          <w:rFonts w:hint="eastAsia"/>
        </w:rPr>
        <w:t>，</w:t>
      </w:r>
      <w:r w:rsidR="00D72687">
        <w:rPr>
          <w:rFonts w:hint="eastAsia"/>
        </w:rPr>
        <w:t>Bison</w:t>
      </w:r>
      <w:r w:rsidR="00D72687" w:rsidRPr="00D55C60">
        <w:rPr>
          <w:rFonts w:hint="eastAsia"/>
        </w:rPr>
        <w:t>可以根据给</w:t>
      </w:r>
      <w:r w:rsidR="00D72687" w:rsidRPr="00D55C60">
        <w:rPr>
          <w:rFonts w:hint="eastAsia"/>
        </w:rPr>
        <w:t xml:space="preserve"> </w:t>
      </w:r>
      <w:r w:rsidR="00D72687" w:rsidRPr="00D55C60">
        <w:rPr>
          <w:rFonts w:hint="eastAsia"/>
        </w:rPr>
        <w:t>定的语法规则，自动化生成对应的语法分析程序。但是，语法分析的目的不仅仅是判断源程序的语句是否符合语法规则，还应该（如果符合语法规则）构造源程序对应的语法分析树，用于编译的后续阶段。</w:t>
      </w:r>
      <w:r w:rsidR="00D72687" w:rsidRPr="00D55C60">
        <w:rPr>
          <w:rFonts w:hint="eastAsia"/>
        </w:rPr>
        <w:t xml:space="preserve">Bison </w:t>
      </w:r>
      <w:r w:rsidR="00D72687" w:rsidRPr="00D55C60">
        <w:rPr>
          <w:rFonts w:hint="eastAsia"/>
        </w:rPr>
        <w:t>和</w:t>
      </w:r>
      <w:r w:rsidR="00D72687" w:rsidRPr="00D55C60">
        <w:rPr>
          <w:rFonts w:hint="eastAsia"/>
        </w:rPr>
        <w:t xml:space="preserve"> Flex </w:t>
      </w:r>
      <w:r w:rsidR="00D72687" w:rsidRPr="00D55C60">
        <w:rPr>
          <w:rFonts w:hint="eastAsia"/>
        </w:rPr>
        <w:t>可以无缝对接，即将</w:t>
      </w:r>
      <w:r w:rsidR="00D72687" w:rsidRPr="00D55C60">
        <w:rPr>
          <w:rFonts w:hint="eastAsia"/>
        </w:rPr>
        <w:t xml:space="preserve"> Flex</w:t>
      </w:r>
      <w:r w:rsidR="00D72687" w:rsidRPr="00D55C60">
        <w:rPr>
          <w:rFonts w:hint="eastAsia"/>
        </w:rPr>
        <w:t>进行词法分析后得到的单词序列作为</w:t>
      </w:r>
      <w:r w:rsidR="00D72687" w:rsidRPr="00D55C60">
        <w:rPr>
          <w:rFonts w:hint="eastAsia"/>
        </w:rPr>
        <w:t>Bison</w:t>
      </w:r>
      <w:r w:rsidR="00D72687" w:rsidRPr="00D55C60">
        <w:rPr>
          <w:rFonts w:hint="eastAsia"/>
        </w:rPr>
        <w:t>的输入，从而用来进行语法分析。</w:t>
      </w:r>
    </w:p>
    <w:p w:rsidR="00874FF9" w:rsidRDefault="00874FF9" w:rsidP="00812229">
      <w:pPr>
        <w:ind w:firstLine="480"/>
      </w:pPr>
      <w:r>
        <w:rPr>
          <w:rFonts w:hint="eastAsia"/>
        </w:rPr>
        <w:t>经过分析，将语法树的节点类型分为以下几种：</w:t>
      </w:r>
    </w:p>
    <w:p w:rsidR="003C1630" w:rsidRDefault="003C1630" w:rsidP="00812229">
      <w:pPr>
        <w:ind w:firstLine="480"/>
      </w:pPr>
      <w:r w:rsidRPr="003C1630">
        <w:rPr>
          <w:rFonts w:hint="eastAsia"/>
        </w:rPr>
        <w:t>外部变量定义列表</w:t>
      </w:r>
      <w:r>
        <w:rPr>
          <w:rFonts w:hint="eastAsia"/>
        </w:rPr>
        <w:t>：</w:t>
      </w:r>
      <w:r w:rsidR="00874FF9" w:rsidRPr="00874FF9">
        <w:t>EXT_DEF_LIST</w:t>
      </w:r>
    </w:p>
    <w:p w:rsidR="003C1630" w:rsidRDefault="003C1630" w:rsidP="00812229">
      <w:pPr>
        <w:ind w:firstLine="480"/>
      </w:pPr>
      <w:r>
        <w:rPr>
          <w:rFonts w:hint="eastAsia"/>
        </w:rPr>
        <w:t>外部变量定义：</w:t>
      </w:r>
      <w:r w:rsidR="00874FF9" w:rsidRPr="00874FF9">
        <w:t>EXT_VAR_DEF</w:t>
      </w:r>
    </w:p>
    <w:p w:rsidR="003C1630" w:rsidRDefault="003C1630" w:rsidP="00812229">
      <w:pPr>
        <w:ind w:firstLine="480"/>
      </w:pPr>
      <w:r>
        <w:rPr>
          <w:rFonts w:hint="eastAsia"/>
        </w:rPr>
        <w:t>函数定义</w:t>
      </w:r>
      <w:r w:rsidR="00874FF9" w:rsidRPr="00874FF9">
        <w:t>FUNC_DEF</w:t>
      </w:r>
    </w:p>
    <w:p w:rsidR="003C1630" w:rsidRDefault="003C1630" w:rsidP="00812229">
      <w:pPr>
        <w:ind w:firstLine="480"/>
      </w:pPr>
      <w:r>
        <w:rPr>
          <w:rFonts w:hint="eastAsia"/>
        </w:rPr>
        <w:t>函数声明：</w:t>
      </w:r>
      <w:r w:rsidR="00874FF9" w:rsidRPr="00874FF9">
        <w:t>FUNC_DEC</w:t>
      </w:r>
    </w:p>
    <w:p w:rsidR="003C1630" w:rsidRDefault="003C1630" w:rsidP="00812229">
      <w:pPr>
        <w:ind w:firstLine="480"/>
      </w:pPr>
      <w:r>
        <w:rPr>
          <w:rFonts w:hint="eastAsia"/>
        </w:rPr>
        <w:t>表达式定义列表：</w:t>
      </w:r>
      <w:r w:rsidR="00874FF9" w:rsidRPr="00874FF9">
        <w:t>EXT_DEC_LIST</w:t>
      </w:r>
    </w:p>
    <w:p w:rsidR="003C1630" w:rsidRDefault="003C1630" w:rsidP="00812229">
      <w:pPr>
        <w:ind w:firstLine="480"/>
      </w:pPr>
      <w:r>
        <w:rPr>
          <w:rFonts w:hint="eastAsia"/>
        </w:rPr>
        <w:t>数组定义：</w:t>
      </w:r>
      <w:r w:rsidR="00874FF9" w:rsidRPr="00874FF9">
        <w:t>ARRAY_DEF</w:t>
      </w:r>
    </w:p>
    <w:p w:rsidR="003C1630" w:rsidRDefault="003C1630" w:rsidP="00812229">
      <w:pPr>
        <w:ind w:firstLine="480"/>
      </w:pPr>
      <w:r>
        <w:rPr>
          <w:rFonts w:hint="eastAsia"/>
        </w:rPr>
        <w:t>参数列表：</w:t>
      </w:r>
      <w:r w:rsidR="00874FF9" w:rsidRPr="00874FF9">
        <w:t>PARAM_LIST</w:t>
      </w:r>
    </w:p>
    <w:p w:rsidR="003C1630" w:rsidRDefault="003C1630" w:rsidP="00812229">
      <w:pPr>
        <w:ind w:firstLine="480"/>
      </w:pPr>
      <w:r>
        <w:rPr>
          <w:rFonts w:hint="eastAsia"/>
        </w:rPr>
        <w:t>参数定义：</w:t>
      </w:r>
      <w:r w:rsidR="00874FF9" w:rsidRPr="00874FF9">
        <w:t>PARAM_DEC</w:t>
      </w:r>
    </w:p>
    <w:p w:rsidR="003C1630" w:rsidRDefault="003C1630" w:rsidP="00812229">
      <w:pPr>
        <w:ind w:firstLine="480"/>
      </w:pPr>
      <w:r>
        <w:rPr>
          <w:rFonts w:hint="eastAsia"/>
        </w:rPr>
        <w:t>一个局部变量定义：</w:t>
      </w:r>
      <w:r w:rsidR="00874FF9" w:rsidRPr="00874FF9">
        <w:t>VAR_DEF</w:t>
      </w:r>
    </w:p>
    <w:p w:rsidR="003C1630" w:rsidRDefault="003C1630" w:rsidP="00812229">
      <w:pPr>
        <w:ind w:firstLine="480"/>
      </w:pPr>
      <w:r>
        <w:rPr>
          <w:rFonts w:hint="eastAsia"/>
        </w:rPr>
        <w:t>局部变量列表：</w:t>
      </w:r>
      <w:r w:rsidR="00874FF9" w:rsidRPr="00874FF9">
        <w:t>DEC_LIST</w:t>
      </w:r>
    </w:p>
    <w:p w:rsidR="003C1630" w:rsidRDefault="003C1630" w:rsidP="00812229">
      <w:pPr>
        <w:ind w:firstLine="480"/>
      </w:pPr>
      <w:r>
        <w:rPr>
          <w:rFonts w:hint="eastAsia"/>
        </w:rPr>
        <w:t>声明列表：</w:t>
      </w:r>
      <w:r w:rsidR="00874FF9" w:rsidRPr="00874FF9">
        <w:t>DEF_LIST</w:t>
      </w:r>
    </w:p>
    <w:p w:rsidR="003C1630" w:rsidRDefault="003C1630" w:rsidP="00812229">
      <w:pPr>
        <w:ind w:firstLine="480"/>
      </w:pPr>
      <w:r>
        <w:rPr>
          <w:rFonts w:hint="eastAsia"/>
        </w:rPr>
        <w:t>复合语句：</w:t>
      </w:r>
      <w:r w:rsidR="00874FF9" w:rsidRPr="00874FF9">
        <w:t>COMP_STM</w:t>
      </w:r>
    </w:p>
    <w:p w:rsidR="003C1630" w:rsidRDefault="003C1630" w:rsidP="00812229">
      <w:pPr>
        <w:ind w:firstLine="480"/>
      </w:pPr>
      <w:r>
        <w:rPr>
          <w:rFonts w:hint="eastAsia"/>
        </w:rPr>
        <w:t>复合语句列表：</w:t>
      </w:r>
      <w:r w:rsidR="00874FF9" w:rsidRPr="00874FF9">
        <w:t>STM_LIST</w:t>
      </w:r>
    </w:p>
    <w:p w:rsidR="003C1630" w:rsidRDefault="003C1630" w:rsidP="00812229">
      <w:pPr>
        <w:ind w:firstLine="480"/>
      </w:pPr>
      <w:r>
        <w:rPr>
          <w:rFonts w:hint="eastAsia"/>
        </w:rPr>
        <w:t>表达式语句：</w:t>
      </w:r>
      <w:r w:rsidR="00874FF9" w:rsidRPr="00874FF9">
        <w:t>EXP_STMT</w:t>
      </w:r>
    </w:p>
    <w:p w:rsidR="003C1630" w:rsidRDefault="003C1630" w:rsidP="00812229">
      <w:pPr>
        <w:ind w:firstLine="480"/>
      </w:pPr>
      <w:r>
        <w:rPr>
          <w:rFonts w:hint="eastAsia"/>
        </w:rPr>
        <w:t>if</w:t>
      </w:r>
      <w:r>
        <w:rPr>
          <w:rFonts w:hint="eastAsia"/>
        </w:rPr>
        <w:t>语句：</w:t>
      </w:r>
      <w:r w:rsidR="00874FF9" w:rsidRPr="00874FF9">
        <w:t>IF_THEN,</w:t>
      </w:r>
    </w:p>
    <w:p w:rsidR="003C1630" w:rsidRDefault="00ED7EEE" w:rsidP="00812229">
      <w:pPr>
        <w:ind w:firstLine="480"/>
      </w:pPr>
      <w:r>
        <w:rPr>
          <w:rFonts w:hint="eastAsia"/>
        </w:rPr>
        <w:t>if</w:t>
      </w:r>
      <w:r>
        <w:t xml:space="preserve"> </w:t>
      </w:r>
      <w:r>
        <w:rPr>
          <w:rFonts w:hint="eastAsia"/>
        </w:rPr>
        <w:t>else</w:t>
      </w:r>
      <w:r>
        <w:rPr>
          <w:rFonts w:hint="eastAsia"/>
        </w:rPr>
        <w:t>语句：</w:t>
      </w:r>
      <w:r w:rsidR="00874FF9" w:rsidRPr="00874FF9">
        <w:t>IF_THEN_ELSE</w:t>
      </w:r>
    </w:p>
    <w:p w:rsidR="003C1630" w:rsidRDefault="00ED7EEE" w:rsidP="00812229">
      <w:pPr>
        <w:ind w:firstLine="480"/>
      </w:pPr>
      <w:r>
        <w:rPr>
          <w:rFonts w:hint="eastAsia"/>
        </w:rPr>
        <w:t>函数调用：</w:t>
      </w:r>
      <w:r w:rsidR="00874FF9" w:rsidRPr="00874FF9">
        <w:t>FUNC_CALL</w:t>
      </w:r>
    </w:p>
    <w:p w:rsidR="00ED7EEE" w:rsidRDefault="00ED7EEE" w:rsidP="00812229">
      <w:pPr>
        <w:ind w:firstLine="480"/>
      </w:pPr>
      <w:r>
        <w:rPr>
          <w:rFonts w:hint="eastAsia"/>
        </w:rPr>
        <w:t>多个实参的列表：</w:t>
      </w:r>
      <w:r w:rsidR="00874FF9" w:rsidRPr="00874FF9">
        <w:t>ARGS</w:t>
      </w:r>
    </w:p>
    <w:p w:rsidR="003C1630" w:rsidRDefault="00ED7EEE" w:rsidP="00812229">
      <w:pPr>
        <w:ind w:firstLine="480"/>
      </w:pPr>
      <w:r>
        <w:rPr>
          <w:rFonts w:hint="eastAsia"/>
        </w:rPr>
        <w:t>函数：</w:t>
      </w:r>
      <w:r w:rsidR="00874FF9" w:rsidRPr="00874FF9">
        <w:t>FUNCTION</w:t>
      </w:r>
    </w:p>
    <w:p w:rsidR="003C1630" w:rsidRDefault="00ED7EEE" w:rsidP="00812229">
      <w:pPr>
        <w:ind w:firstLine="480"/>
      </w:pPr>
      <w:r>
        <w:rPr>
          <w:rFonts w:hint="eastAsia"/>
        </w:rPr>
        <w:t>形参：</w:t>
      </w:r>
      <w:r w:rsidR="00874FF9" w:rsidRPr="00874FF9">
        <w:t>PARAM</w:t>
      </w:r>
    </w:p>
    <w:p w:rsidR="00A645DD" w:rsidRDefault="00ED7EEE" w:rsidP="00812229">
      <w:pPr>
        <w:ind w:firstLine="480"/>
      </w:pPr>
      <w:r>
        <w:rPr>
          <w:rFonts w:hint="eastAsia"/>
        </w:rPr>
        <w:t>一个实参说明：</w:t>
      </w:r>
      <w:r w:rsidR="00874FF9" w:rsidRPr="00874FF9">
        <w:t>ARG</w:t>
      </w:r>
    </w:p>
    <w:p w:rsidR="00436F56" w:rsidRDefault="00436F56" w:rsidP="00812229">
      <w:pPr>
        <w:ind w:firstLine="480"/>
      </w:pPr>
      <w:r>
        <w:rPr>
          <w:rFonts w:hint="eastAsia"/>
        </w:rPr>
        <w:t>抽象语法树的树节点的定义如下：</w:t>
      </w:r>
    </w:p>
    <w:p w:rsidR="00D05451"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struct </w:t>
      </w:r>
      <w:proofErr w:type="gramStart"/>
      <w:r>
        <w:rPr>
          <w:rFonts w:hint="eastAsia"/>
        </w:rPr>
        <w:t>node{</w:t>
      </w:r>
      <w:proofErr w:type="gramEnd"/>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lastRenderedPageBreak/>
        <w:tab/>
        <w:t>enum node_kind kind;//</w:t>
      </w:r>
      <w:r>
        <w:rPr>
          <w:rFonts w:hint="eastAsia"/>
        </w:rPr>
        <w:t>结点类型</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tab/>
      </w:r>
      <w:proofErr w:type="gramStart"/>
      <w:r>
        <w:t>union{</w:t>
      </w:r>
      <w:proofErr w:type="gramEnd"/>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ab/>
      </w:r>
      <w:r>
        <w:rPr>
          <w:rFonts w:hint="eastAsia"/>
        </w:rPr>
        <w:tab/>
        <w:t>char type_id[33];//</w:t>
      </w:r>
      <w:r>
        <w:rPr>
          <w:rFonts w:hint="eastAsia"/>
        </w:rPr>
        <w:t>由标识符生成的叶结点</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ab/>
      </w:r>
      <w:r>
        <w:rPr>
          <w:rFonts w:hint="eastAsia"/>
        </w:rPr>
        <w:tab/>
        <w:t>int type_int;//</w:t>
      </w:r>
      <w:r>
        <w:rPr>
          <w:rFonts w:hint="eastAsia"/>
        </w:rPr>
        <w:t>由整常数生成的叶结点</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ab/>
      </w:r>
      <w:r>
        <w:rPr>
          <w:rFonts w:hint="eastAsia"/>
        </w:rPr>
        <w:tab/>
        <w:t>float type_float;//</w:t>
      </w:r>
      <w:r>
        <w:rPr>
          <w:rFonts w:hint="eastAsia"/>
        </w:rPr>
        <w:t>由浮点常数生成的叶结点</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double type_double;//</w:t>
      </w:r>
      <w:r>
        <w:rPr>
          <w:rFonts w:hint="eastAsia"/>
        </w:rPr>
        <w:t>由双精度浮点数生成的叶节点</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char type_char;//</w:t>
      </w:r>
      <w:r>
        <w:rPr>
          <w:rFonts w:hint="eastAsia"/>
        </w:rPr>
        <w:t>由字符生成的叶节点</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array_size[2];//</w:t>
      </w:r>
      <w:r>
        <w:rPr>
          <w:rFonts w:hint="eastAsia"/>
        </w:rPr>
        <w:t>数组大小</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tab/>
        <w:t>};</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struct node *ptr[3];//</w:t>
      </w:r>
      <w:r>
        <w:rPr>
          <w:rFonts w:hint="eastAsia"/>
        </w:rPr>
        <w:t>子树指针，由</w:t>
      </w:r>
      <w:r>
        <w:rPr>
          <w:rFonts w:hint="eastAsia"/>
        </w:rPr>
        <w:t>kind</w:t>
      </w:r>
      <w:r>
        <w:rPr>
          <w:rFonts w:hint="eastAsia"/>
        </w:rPr>
        <w:t>确定有多少棵子树</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level;//</w:t>
      </w:r>
      <w:r>
        <w:rPr>
          <w:rFonts w:hint="eastAsia"/>
        </w:rPr>
        <w:t>层号</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place;//</w:t>
      </w:r>
      <w:r>
        <w:rPr>
          <w:rFonts w:hint="eastAsia"/>
        </w:rPr>
        <w:t>表示结点对应的变量或运算结果符号表的位置序号</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char Etrue[15],Efalse[15];//</w:t>
      </w:r>
      <w:r>
        <w:rPr>
          <w:rFonts w:hint="eastAsia"/>
        </w:rPr>
        <w:t>对布尔表达式的翻译时，真假转移目标的标号</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char Snext[15];//</w:t>
      </w:r>
      <w:r>
        <w:rPr>
          <w:rFonts w:hint="eastAsia"/>
        </w:rPr>
        <w:t>该结点对饮语句执行后的下一条语句位置标号</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struct codenode *code;//</w:t>
      </w:r>
      <w:r>
        <w:rPr>
          <w:rFonts w:hint="eastAsia"/>
        </w:rPr>
        <w:t>该结点中间代码</w:t>
      </w:r>
      <w:proofErr w:type="gramStart"/>
      <w:r>
        <w:rPr>
          <w:rFonts w:hint="eastAsia"/>
        </w:rPr>
        <w:t>链表头</w:t>
      </w:r>
      <w:proofErr w:type="gramEnd"/>
      <w:r>
        <w:rPr>
          <w:rFonts w:hint="eastAsia"/>
        </w:rPr>
        <w:t>指针</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t xml:space="preserve">    char </w:t>
      </w:r>
      <w:proofErr w:type="gramStart"/>
      <w:r>
        <w:t>op[</w:t>
      </w:r>
      <w:proofErr w:type="gramEnd"/>
      <w:r>
        <w:t>10];</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type;//</w:t>
      </w:r>
      <w:r>
        <w:rPr>
          <w:rFonts w:hint="eastAsia"/>
        </w:rPr>
        <w:t>结点</w:t>
      </w:r>
      <w:proofErr w:type="gramStart"/>
      <w:r>
        <w:rPr>
          <w:rFonts w:hint="eastAsia"/>
        </w:rPr>
        <w:t>对应值</w:t>
      </w:r>
      <w:proofErr w:type="gramEnd"/>
      <w:r>
        <w:rPr>
          <w:rFonts w:hint="eastAsia"/>
        </w:rPr>
        <w:t>的类型</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pos;//</w:t>
      </w:r>
      <w:r>
        <w:rPr>
          <w:rFonts w:hint="eastAsia"/>
        </w:rPr>
        <w:t>语法单位所在位置行号</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offset;//</w:t>
      </w:r>
      <w:r>
        <w:rPr>
          <w:rFonts w:hint="eastAsia"/>
        </w:rPr>
        <w:t>偏移量</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width;//</w:t>
      </w:r>
      <w:r>
        <w:rPr>
          <w:rFonts w:hint="eastAsia"/>
        </w:rPr>
        <w:t>占数据字节数</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 xml:space="preserve">    int num;//</w:t>
      </w:r>
      <w:r>
        <w:rPr>
          <w:rFonts w:hint="eastAsia"/>
        </w:rPr>
        <w:t>参数个数</w:t>
      </w:r>
    </w:p>
    <w:p w:rsidR="00436F56" w:rsidRDefault="00436F56" w:rsidP="00436F56">
      <w:pPr>
        <w:pBdr>
          <w:top w:val="single" w:sz="4" w:space="1" w:color="auto" w:shadow="1"/>
          <w:left w:val="single" w:sz="4" w:space="4" w:color="auto" w:shadow="1"/>
          <w:bottom w:val="single" w:sz="4" w:space="1" w:color="auto" w:shadow="1"/>
          <w:right w:val="single" w:sz="4" w:space="4" w:color="auto" w:shadow="1"/>
        </w:pBdr>
        <w:ind w:firstLine="480"/>
      </w:pPr>
      <w:r>
        <w:t>};</w:t>
      </w:r>
    </w:p>
    <w:p w:rsidR="00812229" w:rsidRPr="004550B2" w:rsidRDefault="00812229" w:rsidP="00812229">
      <w:pPr>
        <w:ind w:firstLine="480"/>
      </w:pPr>
    </w:p>
    <w:p w:rsidR="00365323" w:rsidRDefault="0015282E" w:rsidP="00224B57">
      <w:pPr>
        <w:pStyle w:val="2"/>
        <w:ind w:firstLine="643"/>
      </w:pPr>
      <w:bookmarkStart w:id="21" w:name="_Toc376773657"/>
      <w:bookmarkStart w:id="22" w:name="_Toc11612265"/>
      <w:r>
        <w:t>3.4</w:t>
      </w:r>
      <w:r w:rsidR="00365323">
        <w:rPr>
          <w:rFonts w:hint="eastAsia"/>
        </w:rPr>
        <w:t>语义</w:t>
      </w:r>
      <w:bookmarkEnd w:id="21"/>
      <w:r w:rsidR="00A1259B">
        <w:rPr>
          <w:rFonts w:hint="eastAsia"/>
        </w:rPr>
        <w:t>分析</w:t>
      </w:r>
      <w:r>
        <w:rPr>
          <w:rFonts w:hint="eastAsia"/>
        </w:rPr>
        <w:t>（实验二）</w:t>
      </w:r>
      <w:bookmarkEnd w:id="22"/>
    </w:p>
    <w:p w:rsidR="00A645DD" w:rsidRDefault="00A645DD" w:rsidP="00A645DD">
      <w:pPr>
        <w:ind w:firstLine="480"/>
      </w:pPr>
      <w:r>
        <w:rPr>
          <w:rFonts w:hint="eastAsia"/>
        </w:rPr>
        <w:t>构建符号表的主要工作是正确地添加符号、删除符号和明确符号的作用域。当遇到函数定义、形参定义和变量定义时需要添加符号，这些标识符在使用时不必处理，只需在定义时添加一次即可。</w:t>
      </w:r>
    </w:p>
    <w:p w:rsidR="00A645DD" w:rsidRDefault="00A645DD" w:rsidP="00A645DD">
      <w:pPr>
        <w:ind w:firstLine="480"/>
      </w:pPr>
      <w:r>
        <w:rPr>
          <w:rFonts w:hint="eastAsia"/>
        </w:rPr>
        <w:t>假设全局作用域为</w:t>
      </w:r>
      <w:r>
        <w:rPr>
          <w:rFonts w:hint="eastAsia"/>
        </w:rPr>
        <w:t>0</w:t>
      </w:r>
      <w:r>
        <w:rPr>
          <w:rFonts w:hint="eastAsia"/>
        </w:rPr>
        <w:t>，那么函数的作用域自然为</w:t>
      </w:r>
      <w:r>
        <w:rPr>
          <w:rFonts w:hint="eastAsia"/>
        </w:rPr>
        <w:t>0</w:t>
      </w:r>
      <w:r>
        <w:rPr>
          <w:rFonts w:hint="eastAsia"/>
        </w:rPr>
        <w:t>，因为它定义在全局范围内。函数的形参有一个单独的作用域，在函数作用域的基础上加一，那么形参作用域的数值就为</w:t>
      </w:r>
      <w:r>
        <w:rPr>
          <w:rFonts w:hint="eastAsia"/>
        </w:rPr>
        <w:t>1</w:t>
      </w:r>
      <w:r>
        <w:rPr>
          <w:rFonts w:hint="eastAsia"/>
        </w:rPr>
        <w:t>。函数体内的代码与形参应该不属于同一个域，故作用域需要再加一。每次进入一个</w:t>
      </w:r>
      <w:r>
        <w:rPr>
          <w:rFonts w:hint="eastAsia"/>
        </w:rPr>
        <w:t>if-else</w:t>
      </w:r>
      <w:proofErr w:type="gramStart"/>
      <w:r>
        <w:rPr>
          <w:rFonts w:hint="eastAsia"/>
        </w:rPr>
        <w:t>块或者</w:t>
      </w:r>
      <w:proofErr w:type="gramEnd"/>
      <w:r>
        <w:rPr>
          <w:rFonts w:hint="eastAsia"/>
        </w:rPr>
        <w:t>while</w:t>
      </w:r>
      <w:r>
        <w:rPr>
          <w:rFonts w:hint="eastAsia"/>
        </w:rPr>
        <w:t>块中作用域也需要</w:t>
      </w:r>
      <w:proofErr w:type="gramStart"/>
      <w:r>
        <w:rPr>
          <w:rFonts w:hint="eastAsia"/>
        </w:rPr>
        <w:t>再当</w:t>
      </w:r>
      <w:proofErr w:type="gramEnd"/>
      <w:r>
        <w:rPr>
          <w:rFonts w:hint="eastAsia"/>
        </w:rPr>
        <w:t>前基础上加一。</w:t>
      </w:r>
    </w:p>
    <w:p w:rsidR="00A645DD" w:rsidRDefault="00A645DD" w:rsidP="008857BD">
      <w:pPr>
        <w:ind w:firstLine="480"/>
      </w:pPr>
      <w:r>
        <w:rPr>
          <w:rFonts w:hint="eastAsia"/>
        </w:rPr>
        <w:t>例如在处理一个函数结点时，会添加一个符号，类型为函数，然后继续处理它的形参和代码部分，作用域</w:t>
      </w:r>
      <w:r>
        <w:rPr>
          <w:rFonts w:hint="eastAsia"/>
        </w:rPr>
        <w:t>level</w:t>
      </w:r>
      <w:r>
        <w:rPr>
          <w:rFonts w:hint="eastAsia"/>
        </w:rPr>
        <w:t>也分别增加</w:t>
      </w:r>
      <w:r w:rsidR="00F10E85">
        <w:rPr>
          <w:rFonts w:hint="eastAsia"/>
        </w:rPr>
        <w:t>。</w:t>
      </w:r>
      <w:r w:rsidR="009D53E4">
        <w:rPr>
          <w:rFonts w:hint="eastAsia"/>
        </w:rPr>
        <w:t>以赋值语句</w:t>
      </w:r>
      <w:proofErr w:type="gramStart"/>
      <w:r w:rsidR="009D53E4">
        <w:rPr>
          <w:rFonts w:hint="eastAsia"/>
        </w:rPr>
        <w:t>的左值检测</w:t>
      </w:r>
      <w:proofErr w:type="gramEnd"/>
      <w:r w:rsidR="009D53E4">
        <w:rPr>
          <w:rFonts w:hint="eastAsia"/>
        </w:rPr>
        <w:t>为例，</w:t>
      </w:r>
      <w:r w:rsidR="009D53E4">
        <w:rPr>
          <w:rFonts w:hint="eastAsia"/>
        </w:rPr>
        <w:lastRenderedPageBreak/>
        <w:t>代码实现如下：</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case ASSIGNOP:</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if (T-&gt;</w:t>
      </w:r>
      <w:proofErr w:type="gramStart"/>
      <w:r>
        <w:t>ptr[</w:t>
      </w:r>
      <w:proofErr w:type="gramEnd"/>
      <w:r>
        <w:t>0]-&gt;kind != ID)</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ab/>
        <w:t>semantic_error(T-&gt;pos, "", "ERROR 8</w:t>
      </w:r>
      <w:r>
        <w:rPr>
          <w:rFonts w:hint="eastAsia"/>
        </w:rPr>
        <w:t>：赋值语句必须</w:t>
      </w:r>
      <w:proofErr w:type="gramStart"/>
      <w:r>
        <w:rPr>
          <w:rFonts w:hint="eastAsia"/>
        </w:rPr>
        <w:t>为左值</w:t>
      </w:r>
      <w:proofErr w:type="gramEnd"/>
      <w:r>
        <w:rPr>
          <w:rFonts w:hint="eastAsia"/>
        </w:rPr>
        <w: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else</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ab/>
        <w:t>Exp(T-&gt;ptr[0]); //</w:t>
      </w:r>
      <w:r>
        <w:rPr>
          <w:rFonts w:hint="eastAsia"/>
        </w:rPr>
        <w:t>处理左值，例中仅为变量</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T-&gt;</w:t>
      </w:r>
      <w:proofErr w:type="gramStart"/>
      <w:r>
        <w:t>ptr[</w:t>
      </w:r>
      <w:proofErr w:type="gramEnd"/>
      <w:r>
        <w:t>1]-&gt;offset = T-&gt;offset;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Exp(T-&gt;</w:t>
      </w:r>
      <w:proofErr w:type="gramStart"/>
      <w:r>
        <w:t>ptr[</w:t>
      </w:r>
      <w:proofErr w:type="gramEnd"/>
      <w:r>
        <w:t>1]);</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T-&gt;type = T-&gt;</w:t>
      </w:r>
      <w:proofErr w:type="gramStart"/>
      <w:r>
        <w:t>ptr[</w:t>
      </w:r>
      <w:proofErr w:type="gramEnd"/>
      <w:r>
        <w:t>0]-&gt;type;</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T-&gt;width = T-&gt;</w:t>
      </w:r>
      <w:proofErr w:type="gramStart"/>
      <w:r>
        <w:t>ptr[</w:t>
      </w:r>
      <w:proofErr w:type="gramEnd"/>
      <w:r>
        <w:t>1]-&gt;width;</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 xml:space="preserve">T-&gt;code = </w:t>
      </w:r>
      <w:proofErr w:type="gramStart"/>
      <w:r>
        <w:t>merge(</w:t>
      </w:r>
      <w:proofErr w:type="gramEnd"/>
      <w:r>
        <w:t>2, T-&gt;ptr[0]-&gt;code, T-&gt;ptr[1]-&gt;code);</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opn1.kind = ID;</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rPr>
          <w:rFonts w:hint="eastAsia"/>
        </w:rPr>
        <w:tab/>
        <w:t>strcpy(opn1.id, symbolTable.symbols[T-&gt;ptr[1]-&gt;place].alias); //</w:t>
      </w:r>
      <w:proofErr w:type="gramStart"/>
      <w:r>
        <w:rPr>
          <w:rFonts w:hint="eastAsia"/>
        </w:rPr>
        <w:t>右值一定</w:t>
      </w:r>
      <w:proofErr w:type="gramEnd"/>
      <w:r>
        <w:rPr>
          <w:rFonts w:hint="eastAsia"/>
        </w:rPr>
        <w:t>是个变量或临时变量</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opn1.offset = symbolTable.symbols[T-&gt;ptr[1]-&gt;place</w:t>
      </w:r>
      <w:proofErr w:type="gramStart"/>
      <w:r>
        <w:t>].offset</w:t>
      </w:r>
      <w:proofErr w:type="gramEnd"/>
      <w:r>
        <w: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r>
      <w:proofErr w:type="gramStart"/>
      <w:r>
        <w:t>result.kind</w:t>
      </w:r>
      <w:proofErr w:type="gramEnd"/>
      <w:r>
        <w:t xml:space="preserve"> = ID;</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r>
      <w:proofErr w:type="gramStart"/>
      <w:r>
        <w:t>strcpy(</w:t>
      </w:r>
      <w:proofErr w:type="gramEnd"/>
      <w:r>
        <w:t>result.id, symbolTable.symbols[T-&gt;ptr[0]-&gt;place].alias);</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r>
      <w:proofErr w:type="gramStart"/>
      <w:r>
        <w:t>result.offset</w:t>
      </w:r>
      <w:proofErr w:type="gramEnd"/>
      <w:r>
        <w:t xml:space="preserve"> = symbolTable.symbols[T-&gt;ptr[0]-&gt;place].offset;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ab/>
        <w:t xml:space="preserve">T-&gt;code = </w:t>
      </w:r>
      <w:proofErr w:type="gramStart"/>
      <w:r>
        <w:t>merge(</w:t>
      </w:r>
      <w:proofErr w:type="gramEnd"/>
      <w:r>
        <w:t>2, T-&gt;code, genIR(ASSIGNOP, opn1, opn2, result));</w:t>
      </w:r>
    </w:p>
    <w:p w:rsidR="009D53E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w:t>
      </w:r>
    </w:p>
    <w:p w:rsidR="009D53E4" w:rsidRPr="009E6044" w:rsidRDefault="009D53E4" w:rsidP="009D53E4">
      <w:pPr>
        <w:pBdr>
          <w:top w:val="single" w:sz="4" w:space="1" w:color="auto" w:shadow="1"/>
          <w:left w:val="single" w:sz="4" w:space="4" w:color="auto" w:shadow="1"/>
          <w:bottom w:val="single" w:sz="4" w:space="1" w:color="auto" w:shadow="1"/>
          <w:right w:val="single" w:sz="4" w:space="4" w:color="auto" w:shadow="1"/>
        </w:pBdr>
        <w:ind w:firstLine="480"/>
      </w:pPr>
      <w:r>
        <w:t>break;</w:t>
      </w:r>
    </w:p>
    <w:p w:rsidR="00365323" w:rsidRDefault="0015282E" w:rsidP="00224B57">
      <w:pPr>
        <w:pStyle w:val="2"/>
        <w:ind w:firstLine="643"/>
      </w:pPr>
      <w:bookmarkStart w:id="23" w:name="_Toc376773662"/>
      <w:bookmarkStart w:id="24" w:name="_Toc11612266"/>
      <w:r>
        <w:t>3.5</w:t>
      </w:r>
      <w:r w:rsidR="00326FDF">
        <w:rPr>
          <w:rFonts w:hint="eastAsia"/>
        </w:rPr>
        <w:t>中间代码</w:t>
      </w:r>
      <w:r w:rsidR="00365323">
        <w:rPr>
          <w:rFonts w:hint="eastAsia"/>
        </w:rPr>
        <w:t>生成</w:t>
      </w:r>
      <w:bookmarkEnd w:id="23"/>
      <w:r w:rsidR="00F96F40">
        <w:rPr>
          <w:rFonts w:hint="eastAsia"/>
        </w:rPr>
        <w:t>功能</w:t>
      </w:r>
      <w:r>
        <w:rPr>
          <w:rFonts w:hint="eastAsia"/>
        </w:rPr>
        <w:t>（实验三）</w:t>
      </w:r>
      <w:bookmarkEnd w:id="24"/>
    </w:p>
    <w:p w:rsidR="00D3557B" w:rsidRPr="003B0F76" w:rsidRDefault="00D3557B" w:rsidP="00D3557B">
      <w:pPr>
        <w:ind w:firstLine="480"/>
      </w:pPr>
      <w:r w:rsidRPr="003B0F76">
        <w:rPr>
          <w:rFonts w:hint="eastAsia"/>
        </w:rPr>
        <w:t>三地址中间代码</w:t>
      </w:r>
      <w:r w:rsidRPr="003B0F76">
        <w:rPr>
          <w:rFonts w:hint="eastAsia"/>
        </w:rPr>
        <w:t>TAC</w:t>
      </w:r>
      <w:r w:rsidRPr="003B0F76">
        <w:rPr>
          <w:rFonts w:hint="eastAsia"/>
        </w:rPr>
        <w:t>是一个</w:t>
      </w:r>
      <w:r w:rsidRPr="003B0F76">
        <w:rPr>
          <w:rFonts w:hint="eastAsia"/>
        </w:rPr>
        <w:t>4</w:t>
      </w:r>
      <w:r w:rsidRPr="003B0F76">
        <w:rPr>
          <w:rFonts w:hint="eastAsia"/>
        </w:rPr>
        <w:t>元组，逻辑上包含（</w:t>
      </w:r>
      <w:r w:rsidRPr="003B0F76">
        <w:rPr>
          <w:rFonts w:hint="eastAsia"/>
        </w:rPr>
        <w:t>op</w:t>
      </w:r>
      <w:r w:rsidRPr="003B0F76">
        <w:rPr>
          <w:rFonts w:hint="eastAsia"/>
        </w:rPr>
        <w:t>、</w:t>
      </w:r>
      <w:r w:rsidRPr="003B0F76">
        <w:rPr>
          <w:rFonts w:hint="eastAsia"/>
        </w:rPr>
        <w:t>opn1</w:t>
      </w:r>
      <w:r w:rsidRPr="003B0F76">
        <w:rPr>
          <w:rFonts w:hint="eastAsia"/>
        </w:rPr>
        <w:t>、</w:t>
      </w:r>
      <w:r w:rsidRPr="003B0F76">
        <w:rPr>
          <w:rFonts w:hint="eastAsia"/>
        </w:rPr>
        <w:t>opn2</w:t>
      </w:r>
      <w:r w:rsidRPr="003B0F76">
        <w:rPr>
          <w:rFonts w:hint="eastAsia"/>
        </w:rPr>
        <w:t>、</w:t>
      </w:r>
      <w:r w:rsidRPr="003B0F76">
        <w:rPr>
          <w:rFonts w:hint="eastAsia"/>
        </w:rPr>
        <w:t>result</w:t>
      </w:r>
      <w:r w:rsidRPr="003B0F76">
        <w:rPr>
          <w:rFonts w:hint="eastAsia"/>
        </w:rPr>
        <w:t>），</w:t>
      </w:r>
      <w:r w:rsidRPr="003B0F76">
        <w:rPr>
          <w:rFonts w:hAnsi="宋体"/>
        </w:rPr>
        <w:t>其中</w:t>
      </w:r>
      <w:r w:rsidRPr="003B0F76">
        <w:rPr>
          <w:rFonts w:hint="eastAsia"/>
        </w:rPr>
        <w:t>o</w:t>
      </w:r>
      <w:r w:rsidRPr="003B0F76">
        <w:t>p</w:t>
      </w:r>
      <w:r w:rsidRPr="003B0F76">
        <w:rPr>
          <w:rFonts w:hAnsi="宋体"/>
        </w:rPr>
        <w:t>表示操作类型说明，</w:t>
      </w:r>
      <w:r w:rsidRPr="003B0F76">
        <w:t>opn1</w:t>
      </w:r>
      <w:r w:rsidRPr="003B0F76">
        <w:rPr>
          <w:rFonts w:hAnsi="宋体"/>
        </w:rPr>
        <w:t>和</w:t>
      </w:r>
      <w:r w:rsidRPr="003B0F76">
        <w:t>opn2</w:t>
      </w:r>
      <w:r w:rsidRPr="003B0F76">
        <w:rPr>
          <w:rFonts w:hAnsi="宋体"/>
        </w:rPr>
        <w:t>表示</w:t>
      </w:r>
      <w:r w:rsidRPr="003B0F76">
        <w:t>2</w:t>
      </w:r>
      <w:r w:rsidRPr="003B0F76">
        <w:rPr>
          <w:rFonts w:hAnsi="宋体"/>
        </w:rPr>
        <w:t>个操作数，</w:t>
      </w:r>
      <w:r w:rsidRPr="003B0F76">
        <w:t>result</w:t>
      </w:r>
      <w:r w:rsidRPr="003B0F76">
        <w:rPr>
          <w:rFonts w:hAnsi="宋体"/>
        </w:rPr>
        <w:t>表示</w:t>
      </w:r>
      <w:r w:rsidRPr="003B0F76">
        <w:rPr>
          <w:rFonts w:hAnsi="宋体" w:hint="eastAsia"/>
        </w:rPr>
        <w:t>运算</w:t>
      </w:r>
      <w:r w:rsidRPr="003B0F76">
        <w:rPr>
          <w:rFonts w:hAnsi="宋体"/>
        </w:rPr>
        <w:t>结果。</w:t>
      </w:r>
      <w:r w:rsidRPr="003B0F76">
        <w:rPr>
          <w:rFonts w:hint="eastAsia"/>
        </w:rPr>
        <w:t>后续还需要根据</w:t>
      </w:r>
      <w:proofErr w:type="gramStart"/>
      <w:r w:rsidRPr="003B0F76">
        <w:rPr>
          <w:rFonts w:hint="eastAsia"/>
        </w:rPr>
        <w:t>个</w:t>
      </w:r>
      <w:proofErr w:type="gramEnd"/>
      <w:r w:rsidRPr="003B0F76">
        <w:rPr>
          <w:rFonts w:hint="eastAsia"/>
        </w:rPr>
        <w:t>TAC</w:t>
      </w:r>
      <w:r w:rsidRPr="003B0F76">
        <w:rPr>
          <w:rFonts w:hint="eastAsia"/>
        </w:rPr>
        <w:t>序列生成目标代码，所以设计其存储结构时，每一部分要考虑目标代码生成是所需要的信息。</w:t>
      </w:r>
    </w:p>
    <w:p w:rsidR="00D3557B" w:rsidRPr="003B0F76" w:rsidRDefault="00D3557B" w:rsidP="00D3557B">
      <w:pPr>
        <w:ind w:firstLine="480"/>
      </w:pPr>
      <w:r w:rsidRPr="003B0F76">
        <w:rPr>
          <w:rFonts w:hint="eastAsia"/>
        </w:rPr>
        <w:t>（</w:t>
      </w:r>
      <w:r w:rsidRPr="003B0F76">
        <w:rPr>
          <w:rFonts w:hint="eastAsia"/>
        </w:rPr>
        <w:t>1</w:t>
      </w:r>
      <w:r w:rsidRPr="003B0F76">
        <w:rPr>
          <w:rFonts w:hint="eastAsia"/>
        </w:rPr>
        <w:t>）运算符：表示这条指令需要完成的运算，可以用枚举常量表示，如</w:t>
      </w:r>
      <w:r w:rsidRPr="003B0F76">
        <w:rPr>
          <w:rFonts w:hint="eastAsia"/>
        </w:rPr>
        <w:t>PLUS</w:t>
      </w:r>
      <w:r w:rsidRPr="003B0F76">
        <w:rPr>
          <w:rFonts w:hint="eastAsia"/>
        </w:rPr>
        <w:t>表示双目加，</w:t>
      </w:r>
      <w:r w:rsidRPr="003B0F76">
        <w:rPr>
          <w:rFonts w:hint="eastAsia"/>
        </w:rPr>
        <w:t>JLE</w:t>
      </w:r>
      <w:r w:rsidRPr="003B0F76">
        <w:rPr>
          <w:rFonts w:hint="eastAsia"/>
        </w:rPr>
        <w:t>表示小于等于，</w:t>
      </w:r>
      <w:r w:rsidRPr="003B0F76">
        <w:rPr>
          <w:rFonts w:hint="eastAsia"/>
        </w:rPr>
        <w:t>PARAM</w:t>
      </w:r>
      <w:r w:rsidRPr="003B0F76">
        <w:rPr>
          <w:rFonts w:hint="eastAsia"/>
        </w:rPr>
        <w:t>表示形参，</w:t>
      </w:r>
      <w:r w:rsidRPr="003B0F76">
        <w:rPr>
          <w:rFonts w:hint="eastAsia"/>
        </w:rPr>
        <w:t>ARG</w:t>
      </w:r>
      <w:r w:rsidRPr="003B0F76">
        <w:rPr>
          <w:rFonts w:hint="eastAsia"/>
        </w:rPr>
        <w:t>表示实参等。</w:t>
      </w:r>
    </w:p>
    <w:p w:rsidR="00D3557B" w:rsidRPr="003B0F76" w:rsidRDefault="00D3557B" w:rsidP="00D3557B">
      <w:pPr>
        <w:ind w:firstLine="480"/>
      </w:pPr>
      <w:r w:rsidRPr="003B0F76">
        <w:rPr>
          <w:rFonts w:hint="eastAsia"/>
        </w:rPr>
        <w:t>（</w:t>
      </w:r>
      <w:r w:rsidRPr="003B0F76">
        <w:rPr>
          <w:rFonts w:hint="eastAsia"/>
        </w:rPr>
        <w:t>2</w:t>
      </w:r>
      <w:r w:rsidRPr="003B0F76">
        <w:rPr>
          <w:rFonts w:hint="eastAsia"/>
        </w:rPr>
        <w:t>）操作数与运算结果：这些部分包含的数据类型有多种，整常量，实常量，还有使用标识符的情况，如变量的别名、变量在其数据区的偏移量和层号、</w:t>
      </w:r>
      <w:r w:rsidRPr="003B0F76">
        <w:rPr>
          <w:rFonts w:hint="eastAsia"/>
        </w:rPr>
        <w:lastRenderedPageBreak/>
        <w:t>转移语句中的标号等。类型不同，所以考虑使用联合。为了明确联合中的有效成员，将操作数与运算结果设计成结构类型，包含</w:t>
      </w:r>
      <w:r w:rsidRPr="003B0F76">
        <w:rPr>
          <w:rFonts w:hint="eastAsia"/>
        </w:rPr>
        <w:t>kind</w:t>
      </w:r>
      <w:r w:rsidRPr="003B0F76">
        <w:rPr>
          <w:rFonts w:hint="eastAsia"/>
        </w:rPr>
        <w:t>，联合等几个成员，</w:t>
      </w:r>
      <w:r w:rsidRPr="003B0F76">
        <w:rPr>
          <w:rFonts w:hint="eastAsia"/>
        </w:rPr>
        <w:t>kind</w:t>
      </w:r>
      <w:r w:rsidRPr="003B0F76">
        <w:rPr>
          <w:rFonts w:hint="eastAsia"/>
        </w:rPr>
        <w:t>说明联合中的有效，联合成员是整常量，实常量或标识符表示的别名或标号或函数名等。</w:t>
      </w:r>
    </w:p>
    <w:p w:rsidR="00833F65" w:rsidRPr="00C31784" w:rsidRDefault="00D3557B" w:rsidP="00C31784">
      <w:pPr>
        <w:ind w:firstLine="480"/>
      </w:pPr>
      <w:r w:rsidRPr="003B0F76">
        <w:rPr>
          <w:rFonts w:hint="eastAsia"/>
        </w:rPr>
        <w:t>（</w:t>
      </w:r>
      <w:r w:rsidRPr="003B0F76">
        <w:rPr>
          <w:rFonts w:hint="eastAsia"/>
        </w:rPr>
        <w:t>3</w:t>
      </w:r>
      <w:r w:rsidRPr="003B0F76">
        <w:rPr>
          <w:rFonts w:hint="eastAsia"/>
        </w:rPr>
        <w:t>）为了配合后续的</w:t>
      </w:r>
      <w:r w:rsidRPr="003B0F76">
        <w:rPr>
          <w:rFonts w:hint="eastAsia"/>
        </w:rPr>
        <w:t>TAC</w:t>
      </w:r>
      <w:r w:rsidRPr="003B0F76">
        <w:rPr>
          <w:rFonts w:hint="eastAsia"/>
        </w:rPr>
        <w:t>代码序列的生成，将</w:t>
      </w:r>
      <w:r w:rsidRPr="003B0F76">
        <w:rPr>
          <w:rFonts w:hint="eastAsia"/>
        </w:rPr>
        <w:t>TAC</w:t>
      </w:r>
      <w:r w:rsidRPr="003B0F76">
        <w:rPr>
          <w:rFonts w:hint="eastAsia"/>
        </w:rPr>
        <w:t>代码作为数据元素，用双向循环链表表示</w:t>
      </w:r>
      <w:r w:rsidRPr="003B0F76">
        <w:rPr>
          <w:rFonts w:hint="eastAsia"/>
        </w:rPr>
        <w:t>TAC</w:t>
      </w:r>
      <w:r w:rsidRPr="003B0F76">
        <w:rPr>
          <w:rFonts w:hint="eastAsia"/>
        </w:rPr>
        <w:t>代码序列。</w:t>
      </w:r>
      <w:r w:rsidR="004375B6">
        <w:rPr>
          <w:b/>
          <w:sz w:val="30"/>
          <w:szCs w:val="30"/>
        </w:rPr>
        <w:br w:type="page"/>
      </w:r>
    </w:p>
    <w:p w:rsidR="0088593D" w:rsidRDefault="002604D9" w:rsidP="002604D9">
      <w:pPr>
        <w:pStyle w:val="1"/>
        <w:ind w:firstLine="883"/>
        <w:jc w:val="center"/>
      </w:pPr>
      <w:bookmarkStart w:id="25" w:name="_Toc376773669"/>
      <w:bookmarkStart w:id="26" w:name="_Toc11612267"/>
      <w:r>
        <w:rPr>
          <w:rFonts w:hint="eastAsia"/>
        </w:rPr>
        <w:lastRenderedPageBreak/>
        <w:t>4</w:t>
      </w:r>
      <w:r w:rsidR="0088593D">
        <w:rPr>
          <w:rFonts w:hint="eastAsia"/>
        </w:rPr>
        <w:t>系统测试</w:t>
      </w:r>
      <w:bookmarkEnd w:id="25"/>
      <w:r w:rsidR="00677728">
        <w:rPr>
          <w:rFonts w:hint="eastAsia"/>
        </w:rPr>
        <w:t>与评价</w:t>
      </w:r>
      <w:bookmarkEnd w:id="26"/>
    </w:p>
    <w:p w:rsidR="000C5661" w:rsidRDefault="00224B57" w:rsidP="00224B57">
      <w:pPr>
        <w:pStyle w:val="2"/>
        <w:ind w:firstLine="643"/>
      </w:pPr>
      <w:bookmarkStart w:id="27" w:name="_Toc342798933"/>
      <w:bookmarkStart w:id="28" w:name="_Toc376773670"/>
      <w:bookmarkStart w:id="29" w:name="_Toc11612268"/>
      <w:r>
        <w:rPr>
          <w:rFonts w:hint="eastAsia"/>
        </w:rPr>
        <w:t>4.1</w:t>
      </w:r>
      <w:r>
        <w:t xml:space="preserve"> </w:t>
      </w:r>
      <w:r w:rsidRPr="00224B57">
        <w:rPr>
          <w:rFonts w:hint="eastAsia"/>
        </w:rPr>
        <w:t>测试</w:t>
      </w:r>
      <w:bookmarkEnd w:id="27"/>
      <w:bookmarkEnd w:id="28"/>
      <w:r w:rsidR="00677728" w:rsidRPr="00224B57">
        <w:rPr>
          <w:rFonts w:hint="eastAsia"/>
        </w:rPr>
        <w:t>用例</w:t>
      </w:r>
      <w:bookmarkStart w:id="30" w:name="_Toc342798936"/>
      <w:bookmarkStart w:id="31" w:name="_Toc376773674"/>
      <w:bookmarkEnd w:id="29"/>
    </w:p>
    <w:p w:rsidR="00A60A46" w:rsidRDefault="00A60A46" w:rsidP="00A60A46">
      <w:pPr>
        <w:ind w:firstLine="480"/>
      </w:pPr>
      <w:r>
        <w:rPr>
          <w:rFonts w:hint="eastAsia"/>
        </w:rPr>
        <w:t>test</w:t>
      </w:r>
      <w:r>
        <w:t>_error.c</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 xml:space="preserve">int </w:t>
      </w:r>
      <w:proofErr w:type="gramStart"/>
      <w:r>
        <w:t>fun(</w:t>
      </w:r>
      <w:proofErr w:type="gramEnd"/>
      <w:r>
        <w:t>int a, int b)</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return 0;</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 xml:space="preserve">int </w:t>
      </w:r>
      <w:proofErr w:type="gramStart"/>
      <w:r>
        <w:t>test(</w:t>
      </w:r>
      <w:proofErr w:type="gramEnd"/>
      <w:r>
        <w:t>int input)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int a;</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int a;</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float b;</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fun(b,1);</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r>
      <w:proofErr w:type="gramStart"/>
      <w:r>
        <w:t>fun(</w:t>
      </w:r>
      <w:proofErr w:type="gramEnd"/>
      <w:r>
        <w:t>1, 2);</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r>
      <w:proofErr w:type="gramStart"/>
      <w:r>
        <w:t>fun(</w:t>
      </w:r>
      <w:proofErr w:type="gramEnd"/>
      <w:r>
        <w:t>1, 2, 3);</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fun = 3;</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r>
      <w:proofErr w:type="gramStart"/>
      <w:r>
        <w:t>if(</w:t>
      </w:r>
      <w:proofErr w:type="gramEnd"/>
      <w:r>
        <w:t>1.0 &lt; a)</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r>
      <w:r>
        <w:tab/>
        <w:t>b = 3;</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b++;</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a = 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b = a;</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a = 1/0;</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a + b = 3;</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fun1();</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 xml:space="preserve">a = </w:t>
      </w:r>
      <w:proofErr w:type="gramStart"/>
      <w:r>
        <w:t>b(</w:t>
      </w:r>
      <w:proofErr w:type="gramEnd"/>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 xml:space="preserve">a = </w:t>
      </w:r>
      <w:proofErr w:type="gramStart"/>
      <w:r>
        <w:t>fun(</w:t>
      </w:r>
      <w:proofErr w:type="gramEnd"/>
      <w:r>
        <w:t>1,2);</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 xml:space="preserve">int </w:t>
      </w:r>
      <w:proofErr w:type="gramStart"/>
      <w:r>
        <w:t>fun(</w:t>
      </w:r>
      <w:proofErr w:type="gramEnd"/>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lastRenderedPageBreak/>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return 'a';</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 xml:space="preserve">int </w:t>
      </w:r>
      <w:proofErr w:type="gramStart"/>
      <w:r>
        <w:t>g(</w:t>
      </w:r>
      <w:proofErr w:type="gramEnd"/>
      <w:r>
        <w:t>int a, char a)</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ab/>
        <w:t>return 0;</w:t>
      </w:r>
    </w:p>
    <w:p w:rsidR="007A370A" w:rsidRDefault="007A370A" w:rsidP="007A370A">
      <w:pPr>
        <w:pBdr>
          <w:top w:val="single" w:sz="4" w:space="1" w:color="auto" w:shadow="1"/>
          <w:left w:val="single" w:sz="4" w:space="4" w:color="auto" w:shadow="1"/>
          <w:bottom w:val="single" w:sz="4" w:space="1" w:color="auto" w:shadow="1"/>
          <w:right w:val="single" w:sz="4" w:space="4" w:color="auto" w:shadow="1"/>
        </w:pBdr>
        <w:ind w:firstLine="480"/>
      </w:pPr>
      <w:r>
        <w:t>}</w:t>
      </w:r>
    </w:p>
    <w:p w:rsidR="001131DD" w:rsidRDefault="001131DD" w:rsidP="00A60A46">
      <w:pPr>
        <w:ind w:firstLine="480"/>
      </w:pPr>
    </w:p>
    <w:p w:rsidR="00A60A46" w:rsidRDefault="00A60A46" w:rsidP="00A60A46">
      <w:pPr>
        <w:ind w:firstLine="480"/>
      </w:pPr>
      <w:r>
        <w:rPr>
          <w:rFonts w:hint="eastAsia"/>
        </w:rPr>
        <w:t>t</w:t>
      </w:r>
      <w:r>
        <w:t>est.c</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 xml:space="preserve">int </w:t>
      </w:r>
      <w:proofErr w:type="gramStart"/>
      <w:r>
        <w:t>main(</w:t>
      </w:r>
      <w:proofErr w:type="gramEnd"/>
      <w:r>
        <w:t>int input){</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int a=0;</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float b=1.2;</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char c='?';</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a=5+c-2*3;</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a=++a - a--;</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a=-c*8 + 3;</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if(a==0) {</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r>
      <w:r>
        <w:tab/>
        <w:t>float b;</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r>
      <w:r>
        <w:tab/>
        <w:t>b=3.66;</w:t>
      </w:r>
    </w:p>
    <w:p w:rsidR="0083730C" w:rsidRDefault="0083730C" w:rsidP="0083730C">
      <w:pPr>
        <w:pBdr>
          <w:top w:val="single" w:sz="4" w:space="1" w:color="auto" w:shadow="1"/>
          <w:left w:val="single" w:sz="4" w:space="4" w:color="auto" w:shadow="1"/>
          <w:bottom w:val="single" w:sz="4" w:space="1" w:color="auto" w:shadow="1"/>
          <w:right w:val="single" w:sz="4" w:space="4" w:color="auto" w:shadow="1"/>
        </w:pBdr>
        <w:ind w:firstLine="480"/>
      </w:pPr>
      <w:r>
        <w:tab/>
        <w:t>}</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t xml:space="preserve">else </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t>{</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r>
      <w:r>
        <w:tab/>
        <w:t>b = 2.5;</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t>}</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t>while (a&gt;0)</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t>{</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r>
      <w:r>
        <w:tab/>
        <w:t>a = 3;</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t>}</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pPr>
      <w:r>
        <w:tab/>
        <w:t>a = 4;</w:t>
      </w:r>
    </w:p>
    <w:p w:rsidR="0049500E" w:rsidRDefault="0049500E" w:rsidP="0049500E">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t>}</w:t>
      </w:r>
    </w:p>
    <w:p w:rsidR="000C5661" w:rsidRDefault="00224B57" w:rsidP="00224B57">
      <w:pPr>
        <w:pStyle w:val="2"/>
        <w:ind w:firstLine="643"/>
      </w:pPr>
      <w:bookmarkStart w:id="32" w:name="_Toc11612269"/>
      <w:r>
        <w:rPr>
          <w:rFonts w:hint="eastAsia"/>
        </w:rPr>
        <w:t>4.2</w:t>
      </w:r>
      <w:r>
        <w:t xml:space="preserve"> </w:t>
      </w:r>
      <w:r w:rsidR="000C5661" w:rsidRPr="00224B57">
        <w:rPr>
          <w:rFonts w:hint="eastAsia"/>
        </w:rPr>
        <w:t>正确性测试</w:t>
      </w:r>
      <w:bookmarkEnd w:id="32"/>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函数定义：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lastRenderedPageBreak/>
        <w:t xml:space="preserve">   </w:t>
      </w:r>
      <w:r>
        <w:rPr>
          <w:rFonts w:hint="eastAsia"/>
        </w:rPr>
        <w:t>类型：</w:t>
      </w:r>
      <w:r>
        <w:rPr>
          <w:rFonts w:hint="eastAsia"/>
        </w:rPr>
        <w:t xml:space="preserve"> int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函数名：</w:t>
      </w:r>
      <w:r>
        <w:rPr>
          <w:rFonts w:hint="eastAsia"/>
        </w:rPr>
        <w:t>main</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函数形参：</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类型：</w:t>
      </w:r>
      <w:r>
        <w:rPr>
          <w:rFonts w:hint="eastAsia"/>
        </w:rPr>
        <w:t xml:space="preserve">int, </w:t>
      </w:r>
      <w:r>
        <w:rPr>
          <w:rFonts w:hint="eastAsia"/>
        </w:rPr>
        <w:t>参数名：</w:t>
      </w:r>
      <w:r>
        <w:rPr>
          <w:rFonts w:hint="eastAsia"/>
        </w:rPr>
        <w:t>input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局部变量定义：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类型：</w:t>
      </w:r>
      <w:r>
        <w:rPr>
          <w:rFonts w:hint="eastAsia"/>
        </w:rPr>
        <w:t xml:space="preserve"> int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w:t>
      </w:r>
      <w:proofErr w:type="gramStart"/>
      <w:r>
        <w:t>a</w:t>
      </w:r>
      <w:proofErr w:type="gramEnd"/>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局部变量定义：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类型：</w:t>
      </w:r>
      <w:r>
        <w:rPr>
          <w:rFonts w:hint="eastAsia"/>
        </w:rPr>
        <w:t xml:space="preserve"> float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b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FLAOT</w:t>
      </w:r>
      <w:r>
        <w:rPr>
          <w:rFonts w:hint="eastAsia"/>
        </w:rPr>
        <w:t>：</w:t>
      </w:r>
      <w:r>
        <w:rPr>
          <w:rFonts w:hint="eastAsia"/>
        </w:rPr>
        <w:t>1.200000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局部变量定义：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类型：</w:t>
      </w:r>
      <w:r>
        <w:rPr>
          <w:rFonts w:hint="eastAsia"/>
        </w:rPr>
        <w:t xml:space="preserve"> char</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c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CHAR</w:t>
      </w:r>
      <w:r>
        <w:rPr>
          <w:rFonts w:hint="eastAsia"/>
        </w:rPr>
        <w:t>：</w:t>
      </w:r>
      <w:r>
        <w:rPr>
          <w:rFonts w:hint="eastAsia"/>
        </w:rPr>
        <w: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复合语句的语句部分：</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表达式语句：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MINUS</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PLUS</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5</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c</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STAR</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表达式语句：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MINUS</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PRE_INC</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POST_DEC</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表达式语句：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PLUS</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STAR</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UMINUS</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c</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条件语句</w:t>
      </w:r>
      <w:r>
        <w:rPr>
          <w:rFonts w:hint="eastAsia"/>
        </w:rPr>
        <w:t>(IF_THEN_ELSE)</w:t>
      </w:r>
      <w:r>
        <w:rPr>
          <w:rFonts w:hint="eastAsia"/>
        </w:rPr>
        <w: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条件：</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IF</w:t>
      </w:r>
      <w:r>
        <w:rPr>
          <w:rFonts w:hint="eastAsia"/>
        </w:rPr>
        <w:t>子句：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局部变量定义：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类型：</w:t>
      </w:r>
      <w:r>
        <w:rPr>
          <w:rFonts w:hint="eastAsia"/>
        </w:rPr>
        <w:t xml:space="preserve"> float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b</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复合语句的语句部分：</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表达式语句：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b</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FLAOT</w:t>
      </w:r>
      <w:r>
        <w:rPr>
          <w:rFonts w:hint="eastAsia"/>
        </w:rPr>
        <w:t>：</w:t>
      </w:r>
      <w:r>
        <w:rPr>
          <w:rFonts w:hint="eastAsia"/>
        </w:rPr>
        <w:t>3.660000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ELSE</w:t>
      </w:r>
      <w:r>
        <w:rPr>
          <w:rFonts w:hint="eastAsia"/>
        </w:rPr>
        <w:t>子句：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复合语句的语句部分：</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lastRenderedPageBreak/>
        <w:t xml:space="preserve">                     </w:t>
      </w:r>
      <w:r>
        <w:rPr>
          <w:rFonts w:hint="eastAsia"/>
        </w:rPr>
        <w:t>表达式语句：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b</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FLAOT</w:t>
      </w:r>
      <w:r>
        <w:rPr>
          <w:rFonts w:hint="eastAsia"/>
        </w:rPr>
        <w:t>：</w:t>
      </w:r>
      <w:r>
        <w:rPr>
          <w:rFonts w:hint="eastAsia"/>
        </w:rPr>
        <w:t>2.500000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循环语句：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循环条件：</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&gt;</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循环体：</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复合语句的变量定义：</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复合语句的语句部分：</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表达式语句：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表达式语句：</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ASSIGNOP</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w:t>
      </w:r>
      <w:r>
        <w:rPr>
          <w:rFonts w:hint="eastAsia"/>
        </w:rPr>
        <w:t>标识符：</w:t>
      </w:r>
      <w:r>
        <w:rPr>
          <w:rFonts w:hint="eastAsia"/>
        </w:rPr>
        <w:t xml:space="preserve"> a</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 xml:space="preserve">               INT</w:t>
      </w:r>
      <w:r>
        <w:rPr>
          <w:rFonts w:hint="eastAsia"/>
        </w:rPr>
        <w:t>：</w:t>
      </w:r>
      <w:r>
        <w:rPr>
          <w:rFonts w:hint="eastAsia"/>
        </w:rPr>
        <w:t>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read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write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x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main     v1      0     int    F      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input     v2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     v3      1     int    V     16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      1     int    T     20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b     v4      1   float    V     24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      1   float    T     32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c     v5      1    char    V     36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temp3      1    char    T     37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temp4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temp5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temp6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temp7      1     int    T     50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temp8      1     int    T     54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temp9      1     int    T     58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temp10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temp12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temp13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temp14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temp15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temp16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temp17      1     int    T     39</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temp18      1     int    T     43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temp19      1     int    T     47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temp20      1     int    T     51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b     v6      2   float    V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temp22      2   float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read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write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x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main     v1      0     int    F      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input     v2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     v3      1     int    V     16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      1     int    T     20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b     v4      1   float    V     24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      1   float    T     32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c     v5      1    char    V     36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temp3      1    char    T     37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temp4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temp5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temp6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temp7      1     int    T     50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temp8      1     int    T     54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temp9      1     int    T     58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temp10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temp12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temp13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temp14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temp15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temp16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temp17      1     int    T     39</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temp18      1     int    T     43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temp19      1     int    T     47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temp20      1     int    T     51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temp23      2   float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read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write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x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main     v1      0     int    F      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input     v2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     v3      1     int    V     16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      1     int    T     20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b     v4      1   float    V     24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      1   float    T     32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c     v5      1    char    V     36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temp3      1    char    T     37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temp4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temp5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temp6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temp7      1     int    T     50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temp8      1     int    T     54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temp9      1     int    T     58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temp10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temp12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temp13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temp14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temp15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temp16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temp17      1     int    T     39</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temp18      1     int    T     43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temp19      1     int    T     47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temp20      1     int    T     51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temp24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temp25      2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变量名</w:t>
      </w:r>
      <w:r>
        <w:rPr>
          <w:rFonts w:hint="eastAsia"/>
        </w:rPr>
        <w:t xml:space="preserve">  </w:t>
      </w:r>
      <w:r>
        <w:rPr>
          <w:rFonts w:hint="eastAsia"/>
        </w:rPr>
        <w:t>别</w:t>
      </w:r>
      <w:r>
        <w:rPr>
          <w:rFonts w:hint="eastAsia"/>
        </w:rPr>
        <w:t xml:space="preserve"> </w:t>
      </w:r>
      <w:r>
        <w:rPr>
          <w:rFonts w:hint="eastAsia"/>
        </w:rPr>
        <w:t>名</w:t>
      </w:r>
      <w:r>
        <w:rPr>
          <w:rFonts w:hint="eastAsia"/>
        </w:rPr>
        <w:t xml:space="preserve">  </w:t>
      </w:r>
      <w:r>
        <w:rPr>
          <w:rFonts w:hint="eastAsia"/>
        </w:rPr>
        <w:t>层</w:t>
      </w:r>
      <w:r>
        <w:rPr>
          <w:rFonts w:hint="eastAsia"/>
        </w:rPr>
        <w:t xml:space="preserve"> </w:t>
      </w:r>
      <w:r>
        <w:rPr>
          <w:rFonts w:hint="eastAsia"/>
        </w:rPr>
        <w:t>号</w:t>
      </w:r>
      <w:r>
        <w:rPr>
          <w:rFonts w:hint="eastAsia"/>
        </w:rPr>
        <w:t xml:space="preserve">  </w:t>
      </w:r>
      <w:r>
        <w:rPr>
          <w:rFonts w:hint="eastAsia"/>
        </w:rPr>
        <w:t>类</w:t>
      </w:r>
      <w:r>
        <w:rPr>
          <w:rFonts w:hint="eastAsia"/>
        </w:rPr>
        <w:t xml:space="preserve">  </w:t>
      </w:r>
      <w:r>
        <w:rPr>
          <w:rFonts w:hint="eastAsia"/>
        </w:rPr>
        <w:t>型</w:t>
      </w:r>
      <w:r>
        <w:rPr>
          <w:rFonts w:hint="eastAsia"/>
        </w:rPr>
        <w:t xml:space="preserve"> </w:t>
      </w:r>
      <w:r>
        <w:rPr>
          <w:rFonts w:hint="eastAsia"/>
        </w:rPr>
        <w:t>标记</w:t>
      </w:r>
      <w:r>
        <w:rPr>
          <w:rFonts w:hint="eastAsia"/>
        </w:rPr>
        <w:t xml:space="preserve"> </w:t>
      </w:r>
      <w:r>
        <w:rPr>
          <w:rFonts w:hint="eastAsia"/>
        </w:rPr>
        <w:t>偏移量</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read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write             0     int    F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x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main     v1      0     int    F      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input     v2      1     int    P     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a     v3      1     int    V     16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      1     int    T     20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b     v4      1   float    V     24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      1   float    T     32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c     v5      1    char    V     36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temp3      1    char    T     37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temp4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temp5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temp6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temp7      1     int    T     50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temp8      1     int    T     54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temp9      1     int    T     58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temp10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temp12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temp13      1     int    T     42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temp14      1     int    T     46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temp15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temp16      1    char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temp17      1     int    T     39</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temp18      1     int    T     43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temp19      1     int    T     47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temp20      1     int    T     51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temp21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temp24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temp26      1     int    T     38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FUNCTION </w:t>
      </w:r>
      <w:proofErr w:type="gramStart"/>
      <w:r>
        <w:t>main :</w:t>
      </w:r>
      <w:proofErr w:type="gramEnd"/>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PARAM v2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 :</w:t>
      </w:r>
      <w:proofErr w:type="gramEnd"/>
      <w:r>
        <w:t>= #0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 :</w:t>
      </w:r>
      <w:proofErr w:type="gramEnd"/>
      <w:r>
        <w:t>= #1.200000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4 :</w:t>
      </w:r>
      <w:proofErr w:type="gramEnd"/>
      <w:r>
        <w:t>= temp2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3 :</w:t>
      </w:r>
      <w:proofErr w:type="gramEnd"/>
      <w:r>
        <w:t>= #63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5 :</w:t>
      </w:r>
      <w:proofErr w:type="gramEnd"/>
      <w:r>
        <w:t>= temp3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4 :</w:t>
      </w:r>
      <w:proofErr w:type="gramEnd"/>
      <w:r>
        <w:t>= #5</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5 :</w:t>
      </w:r>
      <w:proofErr w:type="gramEnd"/>
      <w:r>
        <w:t>= temp4 + v5</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6 :</w:t>
      </w:r>
      <w:proofErr w:type="gramEnd"/>
      <w:r>
        <w:t>= #2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7 :</w:t>
      </w:r>
      <w:proofErr w:type="gramEnd"/>
      <w:r>
        <w:t>= #3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8 :</w:t>
      </w:r>
      <w:proofErr w:type="gramEnd"/>
      <w:r>
        <w:t>= temp6 * temp7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9 :</w:t>
      </w:r>
      <w:proofErr w:type="gramEnd"/>
      <w:r>
        <w:t>= temp5 - temp8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temp9</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10 :</w:t>
      </w:r>
      <w:proofErr w:type="gramEnd"/>
      <w:r>
        <w:t>= v3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11 :</w:t>
      </w:r>
      <w:proofErr w:type="gramEnd"/>
      <w:r>
        <w:t>= v3 + #1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temp11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12 :</w:t>
      </w:r>
      <w:proofErr w:type="gramEnd"/>
      <w:r>
        <w:t>= v3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13 :</w:t>
      </w:r>
      <w:proofErr w:type="gramEnd"/>
      <w:r>
        <w:t>= v3 - #1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temp13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14 :</w:t>
      </w:r>
      <w:proofErr w:type="gramEnd"/>
      <w:r>
        <w:t>= temp11 - temp12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temp14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15 :</w:t>
      </w:r>
      <w:proofErr w:type="gramEnd"/>
      <w:r>
        <w:t>= v5</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16 :</w:t>
      </w:r>
      <w:proofErr w:type="gramEnd"/>
      <w:r>
        <w:t>= v5 - #1</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5 :</w:t>
      </w:r>
      <w:proofErr w:type="gramEnd"/>
      <w:r>
        <w:t>= temp16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lastRenderedPageBreak/>
        <w:t xml:space="preserve">  temp</w:t>
      </w:r>
      <w:proofErr w:type="gramStart"/>
      <w:r>
        <w:t>17 :</w:t>
      </w:r>
      <w:proofErr w:type="gramEnd"/>
      <w:r>
        <w:t>= #8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18 :</w:t>
      </w:r>
      <w:proofErr w:type="gramEnd"/>
      <w:r>
        <w:t>= temp16 * temp17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19 :</w:t>
      </w:r>
      <w:proofErr w:type="gramEnd"/>
      <w:r>
        <w:t>= #3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20 :</w:t>
      </w:r>
      <w:proofErr w:type="gramEnd"/>
      <w:r>
        <w:t>= temp18 + temp19</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temp20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21 :</w:t>
      </w:r>
      <w:proofErr w:type="gramEnd"/>
      <w:r>
        <w:t>= #0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IF v3 == temp21 GOTO label6</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GOTO label7</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LABEL label</w:t>
      </w:r>
      <w:proofErr w:type="gramStart"/>
      <w:r>
        <w:t>6 :</w:t>
      </w:r>
      <w:proofErr w:type="gramEnd"/>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22 :</w:t>
      </w:r>
      <w:proofErr w:type="gramEnd"/>
      <w:r>
        <w:t>= #3.660000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6 :</w:t>
      </w:r>
      <w:proofErr w:type="gramEnd"/>
      <w:r>
        <w:t>= temp22</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GOTO label5</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LABEL label</w:t>
      </w:r>
      <w:proofErr w:type="gramStart"/>
      <w:r>
        <w:t>7 :</w:t>
      </w:r>
      <w:proofErr w:type="gramEnd"/>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23 :</w:t>
      </w:r>
      <w:proofErr w:type="gramEnd"/>
      <w:r>
        <w:t>= #2.500000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4 :</w:t>
      </w:r>
      <w:proofErr w:type="gramEnd"/>
      <w:r>
        <w:t>= temp23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LABEL label</w:t>
      </w:r>
      <w:proofErr w:type="gramStart"/>
      <w:r>
        <w:t>5 :</w:t>
      </w:r>
      <w:proofErr w:type="gramEnd"/>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LABEL label</w:t>
      </w:r>
      <w:proofErr w:type="gramStart"/>
      <w:r>
        <w:t>10 :</w:t>
      </w:r>
      <w:proofErr w:type="gramEnd"/>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24 :</w:t>
      </w:r>
      <w:proofErr w:type="gramEnd"/>
      <w:r>
        <w:t>= #0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IF v3 &gt; temp24 GOTO label9</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GOTO label8</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LABEL label</w:t>
      </w:r>
      <w:proofErr w:type="gramStart"/>
      <w:r>
        <w:t>9 :</w:t>
      </w:r>
      <w:proofErr w:type="gramEnd"/>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25 :</w:t>
      </w:r>
      <w:proofErr w:type="gramEnd"/>
      <w:r>
        <w:t>= #3</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temp25</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GOTO label10</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LABEL label</w:t>
      </w:r>
      <w:proofErr w:type="gramStart"/>
      <w:r>
        <w:t>8 :</w:t>
      </w:r>
      <w:proofErr w:type="gramEnd"/>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temp</w:t>
      </w:r>
      <w:proofErr w:type="gramStart"/>
      <w:r>
        <w:t>26 :</w:t>
      </w:r>
      <w:proofErr w:type="gramEnd"/>
      <w:r>
        <w:t>= #4</w:t>
      </w:r>
    </w:p>
    <w:p w:rsidR="009A4CDB" w:rsidRDefault="009A4CDB" w:rsidP="009A4CDB">
      <w:pPr>
        <w:pBdr>
          <w:top w:val="single" w:sz="4" w:space="1" w:color="auto" w:shadow="1"/>
          <w:left w:val="single" w:sz="4" w:space="4" w:color="auto" w:shadow="1"/>
          <w:bottom w:val="single" w:sz="4" w:space="1" w:color="auto" w:shadow="1"/>
          <w:right w:val="single" w:sz="4" w:space="4" w:color="auto" w:shadow="1"/>
        </w:pBdr>
        <w:ind w:firstLine="480"/>
      </w:pPr>
      <w:r>
        <w:t xml:space="preserve">  v</w:t>
      </w:r>
      <w:proofErr w:type="gramStart"/>
      <w:r>
        <w:t>3 :</w:t>
      </w:r>
      <w:proofErr w:type="gramEnd"/>
      <w:r>
        <w:t>= temp26</w:t>
      </w:r>
    </w:p>
    <w:p w:rsidR="00460FFD" w:rsidRPr="00460FFD" w:rsidRDefault="009A4CDB" w:rsidP="009A4CD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t>LABEL label</w:t>
      </w:r>
      <w:proofErr w:type="gramStart"/>
      <w:r>
        <w:t>1 :</w:t>
      </w:r>
      <w:proofErr w:type="gramEnd"/>
    </w:p>
    <w:p w:rsidR="000C5661" w:rsidRDefault="00224B57" w:rsidP="00224B57">
      <w:pPr>
        <w:pStyle w:val="2"/>
        <w:ind w:firstLine="643"/>
      </w:pPr>
      <w:bookmarkStart w:id="33" w:name="_Toc11612270"/>
      <w:r>
        <w:rPr>
          <w:rFonts w:hint="eastAsia"/>
        </w:rPr>
        <w:t>4.3</w:t>
      </w:r>
      <w:r>
        <w:t xml:space="preserve"> </w:t>
      </w:r>
      <w:r w:rsidR="000C5661" w:rsidRPr="00224B57">
        <w:rPr>
          <w:rFonts w:hint="eastAsia"/>
        </w:rPr>
        <w:t>报错功能测试</w:t>
      </w:r>
      <w:bookmarkEnd w:id="33"/>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9</w:t>
      </w:r>
      <w:r>
        <w:rPr>
          <w:rFonts w:hint="eastAsia"/>
        </w:rPr>
        <w:t>行</w:t>
      </w:r>
      <w:r>
        <w:rPr>
          <w:rFonts w:hint="eastAsia"/>
        </w:rPr>
        <w:t>,a ERROR 1</w:t>
      </w:r>
      <w:r>
        <w:rPr>
          <w:rFonts w:hint="eastAsia"/>
        </w:rPr>
        <w:t>：变量重复定义</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11</w:t>
      </w:r>
      <w:r>
        <w:rPr>
          <w:rFonts w:hint="eastAsia"/>
        </w:rPr>
        <w:t>行</w:t>
      </w:r>
      <w:r>
        <w:rPr>
          <w:rFonts w:hint="eastAsia"/>
        </w:rPr>
        <w:t>, ERROR 3</w:t>
      </w:r>
      <w:r>
        <w:rPr>
          <w:rFonts w:hint="eastAsia"/>
        </w:rPr>
        <w:t>：参数类型不匹配</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13</w:t>
      </w:r>
      <w:r>
        <w:rPr>
          <w:rFonts w:hint="eastAsia"/>
        </w:rPr>
        <w:t>行</w:t>
      </w:r>
      <w:r>
        <w:rPr>
          <w:rFonts w:hint="eastAsia"/>
        </w:rPr>
        <w:t>, ERROR 4</w:t>
      </w:r>
      <w:r>
        <w:rPr>
          <w:rFonts w:hint="eastAsia"/>
        </w:rPr>
        <w:t>：函数调用参数太多</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15</w:t>
      </w:r>
      <w:r>
        <w:rPr>
          <w:rFonts w:hint="eastAsia"/>
        </w:rPr>
        <w:t>行</w:t>
      </w:r>
      <w:r>
        <w:rPr>
          <w:rFonts w:hint="eastAsia"/>
        </w:rPr>
        <w:t>,fun ERROR 6</w:t>
      </w:r>
      <w:r>
        <w:rPr>
          <w:rFonts w:hint="eastAsia"/>
        </w:rPr>
        <w:t>：是函数名，类型不匹配</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lastRenderedPageBreak/>
        <w:t>在</w:t>
      </w:r>
      <w:r>
        <w:rPr>
          <w:rFonts w:hint="eastAsia"/>
        </w:rPr>
        <w:t>16</w:t>
      </w:r>
      <w:r>
        <w:rPr>
          <w:rFonts w:hint="eastAsia"/>
        </w:rPr>
        <w:t>行</w:t>
      </w:r>
      <w:r>
        <w:rPr>
          <w:rFonts w:hint="eastAsia"/>
        </w:rPr>
        <w:t>, ERROR 7</w:t>
      </w:r>
      <w:r>
        <w:rPr>
          <w:rFonts w:hint="eastAsia"/>
        </w:rPr>
        <w:t>：操作数类型不一致</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18</w:t>
      </w:r>
      <w:r>
        <w:rPr>
          <w:rFonts w:hint="eastAsia"/>
        </w:rPr>
        <w:t>行</w:t>
      </w:r>
      <w:r>
        <w:rPr>
          <w:rFonts w:hint="eastAsia"/>
        </w:rPr>
        <w:t>,b ERROR 10</w:t>
      </w:r>
      <w:r>
        <w:rPr>
          <w:rFonts w:hint="eastAsia"/>
        </w:rPr>
        <w:t>：</w:t>
      </w:r>
      <w:proofErr w:type="gramStart"/>
      <w:r>
        <w:rPr>
          <w:rFonts w:hint="eastAsia"/>
        </w:rPr>
        <w:t>自增自减</w:t>
      </w:r>
      <w:proofErr w:type="gramEnd"/>
      <w:r>
        <w:rPr>
          <w:rFonts w:hint="eastAsia"/>
        </w:rPr>
        <w:t>的操作数必须是整形变量</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19</w:t>
      </w:r>
      <w:r>
        <w:rPr>
          <w:rFonts w:hint="eastAsia"/>
        </w:rPr>
        <w:t>行</w:t>
      </w:r>
      <w:r>
        <w:rPr>
          <w:rFonts w:hint="eastAsia"/>
        </w:rPr>
        <w:t>,t ERROR 5</w:t>
      </w:r>
      <w:r>
        <w:rPr>
          <w:rFonts w:hint="eastAsia"/>
        </w:rPr>
        <w:t>：变量未定义</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21</w:t>
      </w:r>
      <w:r>
        <w:rPr>
          <w:rFonts w:hint="eastAsia"/>
        </w:rPr>
        <w:t>行</w:t>
      </w:r>
      <w:r>
        <w:rPr>
          <w:rFonts w:hint="eastAsia"/>
        </w:rPr>
        <w:t>, ERROR 9</w:t>
      </w:r>
      <w:r>
        <w:rPr>
          <w:rFonts w:hint="eastAsia"/>
        </w:rPr>
        <w:t>：除数不能为</w:t>
      </w:r>
      <w:r>
        <w:rPr>
          <w:rFonts w:hint="eastAsia"/>
        </w:rPr>
        <w:t>0</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22</w:t>
      </w:r>
      <w:r>
        <w:rPr>
          <w:rFonts w:hint="eastAsia"/>
        </w:rPr>
        <w:t>行</w:t>
      </w:r>
      <w:r>
        <w:rPr>
          <w:rFonts w:hint="eastAsia"/>
        </w:rPr>
        <w:t>, ERROR 8</w:t>
      </w:r>
      <w:r>
        <w:rPr>
          <w:rFonts w:hint="eastAsia"/>
        </w:rPr>
        <w:t>：赋值语句必须为左值</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23</w:t>
      </w:r>
      <w:r>
        <w:rPr>
          <w:rFonts w:hint="eastAsia"/>
        </w:rPr>
        <w:t>行</w:t>
      </w:r>
      <w:r>
        <w:rPr>
          <w:rFonts w:hint="eastAsia"/>
        </w:rPr>
        <w:t>,fun1 ERROR 11</w:t>
      </w:r>
      <w:r>
        <w:rPr>
          <w:rFonts w:hint="eastAsia"/>
        </w:rPr>
        <w:t>：函数未定义</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24</w:t>
      </w:r>
      <w:r>
        <w:rPr>
          <w:rFonts w:hint="eastAsia"/>
        </w:rPr>
        <w:t>行</w:t>
      </w:r>
      <w:r>
        <w:rPr>
          <w:rFonts w:hint="eastAsia"/>
        </w:rPr>
        <w:t>,b ERROR 12</w:t>
      </w:r>
      <w:r>
        <w:rPr>
          <w:rFonts w:hint="eastAsia"/>
        </w:rPr>
        <w:t>：不是一个函数</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29</w:t>
      </w:r>
      <w:r>
        <w:rPr>
          <w:rFonts w:hint="eastAsia"/>
        </w:rPr>
        <w:t>行</w:t>
      </w:r>
      <w:r>
        <w:rPr>
          <w:rFonts w:hint="eastAsia"/>
        </w:rPr>
        <w:t>,fun ERROR 13</w:t>
      </w:r>
      <w:r>
        <w:rPr>
          <w:rFonts w:hint="eastAsia"/>
        </w:rPr>
        <w:t>：函数重复定义</w:t>
      </w:r>
    </w:p>
    <w:p w:rsidR="0066207B"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31</w:t>
      </w:r>
      <w:r>
        <w:rPr>
          <w:rFonts w:hint="eastAsia"/>
        </w:rPr>
        <w:t>行</w:t>
      </w:r>
      <w:r>
        <w:rPr>
          <w:rFonts w:hint="eastAsia"/>
        </w:rPr>
        <w:t>,ERROR 15</w:t>
      </w:r>
      <w:r>
        <w:rPr>
          <w:rFonts w:hint="eastAsia"/>
        </w:rPr>
        <w:t>：返回</w:t>
      </w:r>
      <w:proofErr w:type="gramStart"/>
      <w:r>
        <w:rPr>
          <w:rFonts w:hint="eastAsia"/>
        </w:rPr>
        <w:t>值类型</w:t>
      </w:r>
      <w:proofErr w:type="gramEnd"/>
      <w:r>
        <w:rPr>
          <w:rFonts w:hint="eastAsia"/>
        </w:rPr>
        <w:t>不匹配</w:t>
      </w:r>
      <w:r>
        <w:rPr>
          <w:rFonts w:hint="eastAsia"/>
        </w:rPr>
        <w:t xml:space="preserve"> </w:t>
      </w:r>
    </w:p>
    <w:p w:rsidR="00D1506F" w:rsidRDefault="0066207B" w:rsidP="0066207B">
      <w:pPr>
        <w:pBdr>
          <w:top w:val="single" w:sz="4" w:space="1" w:color="auto" w:shadow="1"/>
          <w:left w:val="single" w:sz="4" w:space="4" w:color="auto" w:shadow="1"/>
          <w:bottom w:val="single" w:sz="4" w:space="1" w:color="auto" w:shadow="1"/>
          <w:right w:val="single" w:sz="4" w:space="4" w:color="auto" w:shadow="1"/>
        </w:pBdr>
        <w:ind w:firstLine="480"/>
        <w:rPr>
          <w:rFonts w:hint="eastAsia"/>
        </w:rPr>
      </w:pPr>
      <w:r>
        <w:rPr>
          <w:rFonts w:hint="eastAsia"/>
        </w:rPr>
        <w:t>在</w:t>
      </w:r>
      <w:r>
        <w:rPr>
          <w:rFonts w:hint="eastAsia"/>
        </w:rPr>
        <w:t>34</w:t>
      </w:r>
      <w:r>
        <w:rPr>
          <w:rFonts w:hint="eastAsia"/>
        </w:rPr>
        <w:t>行</w:t>
      </w:r>
      <w:r>
        <w:rPr>
          <w:rFonts w:hint="eastAsia"/>
        </w:rPr>
        <w:t>,a ERROR 14</w:t>
      </w:r>
      <w:r>
        <w:rPr>
          <w:rFonts w:hint="eastAsia"/>
        </w:rPr>
        <w:t>：参数名重复定义</w:t>
      </w:r>
    </w:p>
    <w:p w:rsidR="00763F9F" w:rsidRDefault="00763F9F" w:rsidP="00763F9F">
      <w:pPr>
        <w:pStyle w:val="af2"/>
      </w:pPr>
      <w:r>
        <w:rPr>
          <w:rFonts w:hint="eastAsia"/>
        </w:rPr>
        <w:t>图</w:t>
      </w:r>
      <w:r>
        <w:rPr>
          <w:rFonts w:hint="eastAsia"/>
        </w:rPr>
        <w:t>4.</w:t>
      </w:r>
      <w:r w:rsidR="00460FFD">
        <w:rPr>
          <w:rFonts w:hint="eastAsia"/>
        </w:rPr>
        <w:t>1</w:t>
      </w:r>
      <w:r>
        <w:rPr>
          <w:rFonts w:hint="eastAsia"/>
        </w:rPr>
        <w:t>报</w:t>
      </w:r>
      <w:proofErr w:type="gramStart"/>
      <w:r>
        <w:rPr>
          <w:rFonts w:hint="eastAsia"/>
        </w:rPr>
        <w:t>错功能</w:t>
      </w:r>
      <w:r w:rsidR="006A2336">
        <w:rPr>
          <w:rFonts w:hint="eastAsia"/>
        </w:rPr>
        <w:t>截</w:t>
      </w:r>
      <w:proofErr w:type="gramEnd"/>
      <w:r w:rsidR="006A2336">
        <w:rPr>
          <w:rFonts w:hint="eastAsia"/>
        </w:rPr>
        <w:t>图</w:t>
      </w:r>
    </w:p>
    <w:p w:rsidR="00763F9F" w:rsidRPr="00D1506F" w:rsidRDefault="00763F9F" w:rsidP="00D1506F">
      <w:pPr>
        <w:ind w:firstLine="480"/>
      </w:pPr>
    </w:p>
    <w:p w:rsidR="00416A63" w:rsidRDefault="00224B57" w:rsidP="00A02107">
      <w:pPr>
        <w:pStyle w:val="2"/>
        <w:ind w:firstLine="643"/>
      </w:pPr>
      <w:bookmarkStart w:id="34" w:name="_Toc11612271"/>
      <w:r>
        <w:rPr>
          <w:rFonts w:hint="eastAsia"/>
        </w:rPr>
        <w:t>4.4</w:t>
      </w:r>
      <w:r>
        <w:t xml:space="preserve"> </w:t>
      </w:r>
      <w:r w:rsidR="006B2E36" w:rsidRPr="00224B57">
        <w:rPr>
          <w:rFonts w:hint="eastAsia"/>
        </w:rPr>
        <w:t>系统的优点</w:t>
      </w:r>
      <w:bookmarkStart w:id="35" w:name="_Toc342798937"/>
      <w:bookmarkStart w:id="36" w:name="_Toc376773675"/>
      <w:bookmarkEnd w:id="30"/>
      <w:bookmarkEnd w:id="31"/>
      <w:bookmarkEnd w:id="34"/>
    </w:p>
    <w:p w:rsidR="00A02107" w:rsidRPr="00A02107" w:rsidRDefault="00A02107" w:rsidP="00A02107">
      <w:pPr>
        <w:ind w:firstLine="480"/>
      </w:pPr>
      <w:r>
        <w:rPr>
          <w:rFonts w:hint="eastAsia"/>
        </w:rPr>
        <w:t>实现了简单的</w:t>
      </w:r>
      <w:r>
        <w:rPr>
          <w:rFonts w:hint="eastAsia"/>
        </w:rPr>
        <w:t>C</w:t>
      </w:r>
      <w:r>
        <w:rPr>
          <w:rFonts w:hint="eastAsia"/>
        </w:rPr>
        <w:t>语言编译器，支持</w:t>
      </w:r>
      <w:r>
        <w:rPr>
          <w:rFonts w:hint="eastAsia"/>
        </w:rPr>
        <w:t>int</w:t>
      </w:r>
      <w:r>
        <w:rPr>
          <w:rFonts w:hint="eastAsia"/>
        </w:rPr>
        <w:t>、</w:t>
      </w:r>
      <w:r>
        <w:rPr>
          <w:rFonts w:hint="eastAsia"/>
        </w:rPr>
        <w:t>char</w:t>
      </w:r>
      <w:r>
        <w:rPr>
          <w:rFonts w:hint="eastAsia"/>
        </w:rPr>
        <w:t>、</w:t>
      </w:r>
      <w:r>
        <w:rPr>
          <w:rFonts w:hint="eastAsia"/>
        </w:rPr>
        <w:t>float</w:t>
      </w:r>
      <w:r>
        <w:rPr>
          <w:rFonts w:hint="eastAsia"/>
        </w:rPr>
        <w:t>三种类型的变量，支持函数，能处理</w:t>
      </w:r>
      <w:r>
        <w:rPr>
          <w:rFonts w:hint="eastAsia"/>
        </w:rPr>
        <w:t>15</w:t>
      </w:r>
      <w:r>
        <w:rPr>
          <w:rFonts w:hint="eastAsia"/>
        </w:rPr>
        <w:t>种语义错误。</w:t>
      </w:r>
    </w:p>
    <w:p w:rsidR="00B1189A" w:rsidRDefault="00224B57" w:rsidP="00224B57">
      <w:pPr>
        <w:pStyle w:val="2"/>
        <w:ind w:firstLine="643"/>
        <w:rPr>
          <w:kern w:val="0"/>
        </w:rPr>
      </w:pPr>
      <w:bookmarkStart w:id="37" w:name="_Toc11612272"/>
      <w:r>
        <w:rPr>
          <w:rFonts w:hint="eastAsia"/>
          <w:kern w:val="0"/>
        </w:rPr>
        <w:t>4.5</w:t>
      </w:r>
      <w:r>
        <w:rPr>
          <w:kern w:val="0"/>
        </w:rPr>
        <w:t xml:space="preserve"> </w:t>
      </w:r>
      <w:r w:rsidR="00B1189A" w:rsidRPr="00224B57">
        <w:rPr>
          <w:rFonts w:hint="eastAsia"/>
          <w:kern w:val="0"/>
        </w:rPr>
        <w:t>系统的缺点</w:t>
      </w:r>
      <w:bookmarkEnd w:id="35"/>
      <w:bookmarkEnd w:id="36"/>
      <w:bookmarkEnd w:id="37"/>
    </w:p>
    <w:p w:rsidR="00D1506F" w:rsidRPr="00D1506F" w:rsidRDefault="002772B9" w:rsidP="00D1506F">
      <w:pPr>
        <w:ind w:firstLine="480"/>
      </w:pPr>
      <w:r>
        <w:rPr>
          <w:rFonts w:hint="eastAsia"/>
        </w:rPr>
        <w:t>没有实现较为复杂的数组、结构体功能。</w:t>
      </w:r>
    </w:p>
    <w:p w:rsidR="00677728" w:rsidRDefault="004375B6" w:rsidP="00D1506F">
      <w:pPr>
        <w:pStyle w:val="1"/>
        <w:ind w:firstLine="883"/>
      </w:pPr>
      <w:bookmarkStart w:id="38" w:name="_Toc342798939"/>
      <w:r>
        <w:br w:type="page"/>
      </w:r>
      <w:bookmarkStart w:id="39" w:name="_Toc376773676"/>
      <w:bookmarkStart w:id="40" w:name="_Toc11612273"/>
      <w:r w:rsidR="002604D9">
        <w:rPr>
          <w:rFonts w:hint="eastAsia"/>
        </w:rPr>
        <w:lastRenderedPageBreak/>
        <w:t>5</w:t>
      </w:r>
      <w:r w:rsidR="00AC6BA7">
        <w:rPr>
          <w:rFonts w:hint="eastAsia"/>
        </w:rPr>
        <w:t>实验</w:t>
      </w:r>
      <w:r w:rsidR="000C5661">
        <w:rPr>
          <w:rFonts w:hint="eastAsia"/>
        </w:rPr>
        <w:t>小结或</w:t>
      </w:r>
      <w:r w:rsidR="00094F3F" w:rsidRPr="00094F3F">
        <w:rPr>
          <w:rFonts w:hint="eastAsia"/>
        </w:rPr>
        <w:t>体会</w:t>
      </w:r>
      <w:bookmarkEnd w:id="38"/>
      <w:bookmarkEnd w:id="39"/>
      <w:bookmarkEnd w:id="40"/>
    </w:p>
    <w:p w:rsidR="00AB60BB" w:rsidRDefault="00AB60BB" w:rsidP="00CD2907">
      <w:pPr>
        <w:ind w:firstLine="480"/>
      </w:pPr>
      <w:r w:rsidRPr="00C9511C">
        <w:rPr>
          <w:rFonts w:hint="eastAsia"/>
        </w:rPr>
        <w:t>总体来说，非常满意自己这学期在编译原理实验中的一些成果和心得。</w:t>
      </w:r>
      <w:r w:rsidRPr="00C9511C">
        <w:rPr>
          <w:rFonts w:hint="eastAsia"/>
        </w:rPr>
        <w:t xml:space="preserve"> </w:t>
      </w:r>
    </w:p>
    <w:p w:rsidR="00AB60BB" w:rsidRDefault="00AB60BB" w:rsidP="00CD2907">
      <w:pPr>
        <w:ind w:firstLine="480"/>
      </w:pPr>
      <w:r>
        <w:rPr>
          <w:rFonts w:hint="eastAsia"/>
        </w:rPr>
        <w:t>实验耗时很长，实验过程中知道了如何把理论课程上的终结符与非终结符概念运用到语言设计上，另外，学会了如何利用正则表达式表达某一类符号。</w:t>
      </w:r>
      <w:r w:rsidRPr="00C9511C">
        <w:rPr>
          <w:rFonts w:hint="eastAsia"/>
        </w:rPr>
        <w:t>我学会了如何编写词法分析器的正规式（正规表达式）和使用自动化生成工具</w:t>
      </w:r>
      <w:r w:rsidRPr="00C9511C">
        <w:rPr>
          <w:rFonts w:hint="eastAsia"/>
        </w:rPr>
        <w:t xml:space="preserve">Flex </w:t>
      </w:r>
      <w:r w:rsidRPr="00C9511C">
        <w:rPr>
          <w:rFonts w:hint="eastAsia"/>
        </w:rPr>
        <w:t>得到词法分析程序；学会了如何使用自动化生成工具</w:t>
      </w:r>
      <w:r w:rsidRPr="00C9511C">
        <w:rPr>
          <w:rFonts w:hint="eastAsia"/>
        </w:rPr>
        <w:t xml:space="preserve"> Bison</w:t>
      </w:r>
      <w:r w:rsidRPr="00C9511C">
        <w:rPr>
          <w:rFonts w:hint="eastAsia"/>
        </w:rPr>
        <w:t>得到语法分析程序，以及如何在</w:t>
      </w:r>
      <w:r w:rsidRPr="00C9511C">
        <w:rPr>
          <w:rFonts w:hint="eastAsia"/>
        </w:rPr>
        <w:t>Bison</w:t>
      </w:r>
      <w:r w:rsidRPr="00C9511C">
        <w:rPr>
          <w:rFonts w:hint="eastAsia"/>
        </w:rPr>
        <w:t>环境中使用属性文法、语义动作增强文法的表达能力；学会了如何利用源程序的语法分析树，对其进行语义分析；学会了如何对源程序进行分析而能得到其符号表，以及如何维护和检测源程序的作用域</w:t>
      </w:r>
      <w:proofErr w:type="gramStart"/>
      <w:r w:rsidRPr="00C9511C">
        <w:rPr>
          <w:rFonts w:hint="eastAsia"/>
        </w:rPr>
        <w:t>栈</w:t>
      </w:r>
      <w:proofErr w:type="gramEnd"/>
      <w:r w:rsidRPr="00C9511C">
        <w:rPr>
          <w:rFonts w:hint="eastAsia"/>
        </w:rPr>
        <w:t>；学会了中间代码的常用形式三地址码，以及如何将源代码转化为中间代码</w:t>
      </w:r>
      <w:r w:rsidR="008A7CF7">
        <w:rPr>
          <w:rFonts w:hint="eastAsia"/>
        </w:rPr>
        <w:t>。</w:t>
      </w:r>
    </w:p>
    <w:p w:rsidR="00AB60BB" w:rsidRPr="00AB60BB" w:rsidRDefault="00AB60BB" w:rsidP="00AB60BB">
      <w:pPr>
        <w:ind w:firstLine="480"/>
      </w:pPr>
    </w:p>
    <w:p w:rsidR="00677728" w:rsidRPr="002B6C55" w:rsidRDefault="00677728" w:rsidP="002B6C55">
      <w:pPr>
        <w:widowControl/>
        <w:ind w:firstLineChars="0" w:firstLine="0"/>
        <w:jc w:val="left"/>
        <w:rPr>
          <w:b/>
          <w:sz w:val="30"/>
          <w:szCs w:val="30"/>
        </w:rPr>
      </w:pPr>
      <w:r>
        <w:rPr>
          <w:b/>
          <w:sz w:val="30"/>
          <w:szCs w:val="30"/>
        </w:rPr>
        <w:br w:type="page"/>
      </w:r>
    </w:p>
    <w:p w:rsidR="00124121" w:rsidRDefault="00976781" w:rsidP="00677728">
      <w:pPr>
        <w:ind w:firstLine="602"/>
        <w:outlineLvl w:val="0"/>
        <w:rPr>
          <w:rFonts w:ascii="宋体" w:hAnsi="宋体"/>
          <w:b/>
          <w:sz w:val="30"/>
          <w:szCs w:val="30"/>
        </w:rPr>
      </w:pPr>
      <w:bookmarkStart w:id="41" w:name="_Toc376773677"/>
      <w:bookmarkStart w:id="42" w:name="_Toc11612274"/>
      <w:r w:rsidRPr="00976781">
        <w:rPr>
          <w:rFonts w:ascii="宋体" w:hAnsi="宋体" w:hint="eastAsia"/>
          <w:b/>
          <w:sz w:val="30"/>
          <w:szCs w:val="30"/>
        </w:rPr>
        <w:lastRenderedPageBreak/>
        <w:t>参考</w:t>
      </w:r>
      <w:r w:rsidRPr="00976781">
        <w:rPr>
          <w:rFonts w:ascii="宋体" w:hAnsi="宋体"/>
          <w:b/>
          <w:sz w:val="30"/>
          <w:szCs w:val="30"/>
        </w:rPr>
        <w:t>文献</w:t>
      </w:r>
      <w:bookmarkEnd w:id="41"/>
      <w:bookmarkEnd w:id="42"/>
    </w:p>
    <w:p w:rsidR="00976781" w:rsidRPr="00976781" w:rsidRDefault="00976781" w:rsidP="00976781">
      <w:pPr>
        <w:ind w:firstLineChars="206" w:firstLine="494"/>
        <w:rPr>
          <w:rFonts w:ascii="宋体" w:hAnsi="宋体"/>
          <w:szCs w:val="24"/>
        </w:rPr>
      </w:pPr>
      <w:r w:rsidRPr="00976781">
        <w:rPr>
          <w:rFonts w:ascii="宋体" w:hAnsi="宋体"/>
          <w:szCs w:val="24"/>
        </w:rPr>
        <w:t>[</w:t>
      </w:r>
      <w:r w:rsidRPr="00976781">
        <w:rPr>
          <w:rFonts w:ascii="宋体" w:hAnsi="宋体" w:hint="eastAsia"/>
          <w:szCs w:val="24"/>
        </w:rPr>
        <w:t>1</w:t>
      </w:r>
      <w:r w:rsidRPr="00976781">
        <w:rPr>
          <w:rFonts w:ascii="宋体" w:hAnsi="宋体"/>
          <w:szCs w:val="24"/>
        </w:rPr>
        <w:t xml:space="preserve">] </w:t>
      </w:r>
      <w:r w:rsidRPr="00976781">
        <w:rPr>
          <w:rFonts w:ascii="宋体" w:hAnsi="宋体" w:hint="eastAsia"/>
          <w:szCs w:val="24"/>
        </w:rPr>
        <w:t>吕映芝等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北京：清华大学出版社，</w:t>
      </w:r>
      <w:r w:rsidRPr="00976781">
        <w:rPr>
          <w:rFonts w:ascii="宋体" w:hAnsi="宋体"/>
          <w:szCs w:val="24"/>
        </w:rPr>
        <w:t>2005</w:t>
      </w:r>
    </w:p>
    <w:p w:rsidR="00976781" w:rsidRPr="00976781" w:rsidRDefault="00976781" w:rsidP="00976781">
      <w:pPr>
        <w:ind w:firstLineChars="206" w:firstLine="494"/>
        <w:rPr>
          <w:rFonts w:ascii="宋体" w:hAnsi="宋体"/>
          <w:szCs w:val="24"/>
        </w:rPr>
      </w:pPr>
      <w:r w:rsidRPr="00976781">
        <w:rPr>
          <w:rFonts w:ascii="宋体" w:hAnsi="宋体" w:hint="eastAsia"/>
          <w:szCs w:val="24"/>
        </w:rPr>
        <w:t>[</w:t>
      </w:r>
      <w:r w:rsidRPr="00976781">
        <w:rPr>
          <w:rFonts w:ascii="宋体" w:hAnsi="宋体"/>
          <w:szCs w:val="24"/>
        </w:rPr>
        <w:t>2</w:t>
      </w:r>
      <w:r w:rsidRPr="00976781">
        <w:rPr>
          <w:rFonts w:ascii="宋体" w:hAnsi="宋体" w:hint="eastAsia"/>
          <w:szCs w:val="24"/>
        </w:rPr>
        <w:t>]</w:t>
      </w:r>
      <w:r w:rsidRPr="00976781">
        <w:rPr>
          <w:rFonts w:ascii="宋体" w:hAnsi="宋体"/>
          <w:szCs w:val="24"/>
        </w:rPr>
        <w:t xml:space="preserve"> </w:t>
      </w:r>
      <w:proofErr w:type="gramStart"/>
      <w:r w:rsidRPr="00976781">
        <w:rPr>
          <w:rFonts w:ascii="宋体" w:hAnsi="宋体" w:hint="eastAsia"/>
          <w:szCs w:val="24"/>
        </w:rPr>
        <w:t>胡伦俊</w:t>
      </w:r>
      <w:proofErr w:type="gramEnd"/>
      <w:r w:rsidRPr="00976781">
        <w:rPr>
          <w:rFonts w:ascii="宋体" w:hAnsi="宋体" w:hint="eastAsia"/>
          <w:szCs w:val="24"/>
        </w:rPr>
        <w:t>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北京：电子工业出版社，</w:t>
      </w:r>
      <w:r w:rsidRPr="00976781">
        <w:rPr>
          <w:rFonts w:ascii="宋体" w:hAnsi="宋体"/>
          <w:szCs w:val="24"/>
        </w:rPr>
        <w:t>2005</w:t>
      </w:r>
    </w:p>
    <w:p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3</w:t>
      </w:r>
      <w:r w:rsidRPr="00E362DB">
        <w:rPr>
          <w:rFonts w:ascii="宋体" w:hAnsi="宋体" w:hint="eastAsia"/>
          <w:szCs w:val="24"/>
        </w:rPr>
        <w:t>] 王元珍等. 80X86汇编语言程序设计. 武汉：华中科技大学出版社,2005</w:t>
      </w:r>
    </w:p>
    <w:p w:rsidR="00E362DB" w:rsidRPr="00E362DB"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4</w:t>
      </w:r>
      <w:r w:rsidRPr="00E362DB">
        <w:rPr>
          <w:rFonts w:ascii="宋体" w:hAnsi="宋体" w:hint="eastAsia"/>
          <w:szCs w:val="24"/>
        </w:rPr>
        <w:t>] 王雷等. 编译原理课程设计. 北京：机械工业出版社，2005</w:t>
      </w:r>
    </w:p>
    <w:p w:rsidR="00976781" w:rsidRDefault="00E362DB" w:rsidP="00E362DB">
      <w:pPr>
        <w:ind w:firstLineChars="206" w:firstLine="494"/>
        <w:rPr>
          <w:rFonts w:ascii="宋体" w:hAnsi="宋体"/>
          <w:szCs w:val="24"/>
        </w:rPr>
      </w:pPr>
      <w:r w:rsidRPr="00E362DB">
        <w:rPr>
          <w:rFonts w:ascii="宋体" w:hAnsi="宋体" w:hint="eastAsia"/>
          <w:szCs w:val="24"/>
        </w:rPr>
        <w:t>[</w:t>
      </w:r>
      <w:r>
        <w:rPr>
          <w:rFonts w:ascii="宋体" w:hAnsi="宋体"/>
          <w:szCs w:val="24"/>
        </w:rPr>
        <w:t>5</w:t>
      </w:r>
      <w:r w:rsidRPr="00E362DB">
        <w:rPr>
          <w:rFonts w:ascii="宋体" w:hAnsi="宋体" w:hint="eastAsia"/>
          <w:szCs w:val="24"/>
        </w:rPr>
        <w:t xml:space="preserve">] </w:t>
      </w:r>
      <w:proofErr w:type="gramStart"/>
      <w:r w:rsidRPr="00E362DB">
        <w:rPr>
          <w:rFonts w:ascii="宋体" w:hAnsi="宋体" w:hint="eastAsia"/>
          <w:szCs w:val="24"/>
        </w:rPr>
        <w:t>曹计昌</w:t>
      </w:r>
      <w:proofErr w:type="gramEnd"/>
      <w:r w:rsidRPr="00E362DB">
        <w:rPr>
          <w:rFonts w:ascii="宋体" w:hAnsi="宋体" w:hint="eastAsia"/>
          <w:szCs w:val="24"/>
        </w:rPr>
        <w:t>等. C语言程序设计. 北京：科学出版社，2008</w:t>
      </w:r>
    </w:p>
    <w:p w:rsidR="00677728" w:rsidRDefault="00677728">
      <w:pPr>
        <w:widowControl/>
        <w:ind w:firstLine="480"/>
        <w:jc w:val="left"/>
        <w:rPr>
          <w:rFonts w:ascii="宋体" w:hAnsi="宋体"/>
          <w:szCs w:val="24"/>
        </w:rPr>
      </w:pPr>
      <w:r>
        <w:rPr>
          <w:rFonts w:ascii="宋体" w:hAnsi="宋体"/>
          <w:szCs w:val="24"/>
        </w:rPr>
        <w:br w:type="page"/>
      </w:r>
    </w:p>
    <w:p w:rsidR="00677728" w:rsidRDefault="00677728" w:rsidP="00E362DB">
      <w:pPr>
        <w:ind w:firstLineChars="206" w:firstLine="494"/>
        <w:rPr>
          <w:rFonts w:ascii="宋体" w:hAnsi="宋体"/>
          <w:szCs w:val="24"/>
        </w:rPr>
      </w:pPr>
    </w:p>
    <w:p w:rsidR="00677728" w:rsidRDefault="00677728" w:rsidP="00677728">
      <w:pPr>
        <w:ind w:firstLine="602"/>
        <w:outlineLvl w:val="0"/>
        <w:rPr>
          <w:rFonts w:ascii="宋体" w:hAnsi="宋体"/>
          <w:b/>
          <w:sz w:val="30"/>
          <w:szCs w:val="30"/>
        </w:rPr>
      </w:pPr>
      <w:bookmarkStart w:id="43" w:name="_Toc11612275"/>
      <w:r w:rsidRPr="00677728">
        <w:rPr>
          <w:rFonts w:ascii="宋体" w:hAnsi="宋体" w:hint="eastAsia"/>
          <w:b/>
          <w:sz w:val="30"/>
          <w:szCs w:val="30"/>
        </w:rPr>
        <w:t>附件</w:t>
      </w:r>
      <w:r>
        <w:rPr>
          <w:rFonts w:ascii="宋体" w:hAnsi="宋体" w:hint="eastAsia"/>
          <w:b/>
          <w:sz w:val="30"/>
          <w:szCs w:val="30"/>
        </w:rPr>
        <w:t>：源代码</w:t>
      </w:r>
      <w:bookmarkEnd w:id="43"/>
    </w:p>
    <w:p w:rsidR="00633B12" w:rsidRDefault="00633B12" w:rsidP="00633B12">
      <w:pPr>
        <w:pStyle w:val="af4"/>
        <w:rPr>
          <w:b/>
        </w:rPr>
      </w:pPr>
      <w:proofErr w:type="gramStart"/>
      <w:r w:rsidRPr="00633B12">
        <w:rPr>
          <w:rFonts w:hint="eastAsia"/>
          <w:b/>
        </w:rPr>
        <w:t>l</w:t>
      </w:r>
      <w:r w:rsidRPr="00633B12">
        <w:rPr>
          <w:b/>
        </w:rPr>
        <w:t>ex.l</w:t>
      </w:r>
      <w:proofErr w:type="gramEnd"/>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#include "parser.tab.h"</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#include "string.h"</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#include "def.h"</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#include "stdio.h"</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int yycolumn=1;</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#define YY_USER_ACTION </w:t>
      </w:r>
      <w:proofErr w:type="gramStart"/>
      <w:r>
        <w:t>yylloc.first</w:t>
      </w:r>
      <w:proofErr w:type="gramEnd"/>
      <w:r>
        <w:t>_line=yylloc.last_line=yylineno; yylloc.last_column=yycolumn+yyleng-1; yycolumn+=yyleng;</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typedef </w:t>
      </w:r>
      <w:proofErr w:type="gramStart"/>
      <w:r>
        <w:t>union{</w:t>
      </w:r>
      <w:proofErr w:type="gramEnd"/>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int type_int;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int type_float;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int type_char;</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char type_</w:t>
      </w:r>
      <w:proofErr w:type="gramStart"/>
      <w:r>
        <w:t>id[</w:t>
      </w:r>
      <w:proofErr w:type="gramEnd"/>
      <w:r>
        <w:t>32];</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struct node *pr;</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roofErr w:type="gramStart"/>
      <w:r>
        <w:t>}YYLVAL</w:t>
      </w:r>
      <w:proofErr w:type="gramEnd"/>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#define YYSTYPE YYLVAL</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%option yylineno</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id [A-Za-</w:t>
      </w:r>
      <w:proofErr w:type="gramStart"/>
      <w:r>
        <w:t>z][</w:t>
      </w:r>
      <w:proofErr w:type="gramEnd"/>
      <w:r>
        <w:t>A-Za-z0-9]*</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int [0-</w:t>
      </w:r>
      <w:proofErr w:type="gramStart"/>
      <w:r>
        <w:t>9]+</w:t>
      </w:r>
      <w:proofErr w:type="gramEnd"/>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float ([0-</w:t>
      </w:r>
      <w:proofErr w:type="gramStart"/>
      <w:r>
        <w:t>9]*</w:t>
      </w:r>
      <w:proofErr w:type="gramEnd"/>
      <w:r>
        <w:t>\.[0-9]+)|([0-9]+\.)</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char \'.\'</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roofErr w:type="gramStart"/>
      <w:r>
        <w:t xml:space="preserve">int}   </w:t>
      </w:r>
      <w:proofErr w:type="gramEnd"/>
      <w:r>
        <w:t xml:space="preserve">    {yylval.type_int=atoi(yytext);return INT;}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roofErr w:type="gramStart"/>
      <w:r>
        <w:t xml:space="preserve">float}   </w:t>
      </w:r>
      <w:proofErr w:type="gramEnd"/>
      <w:r>
        <w:t xml:space="preserve">  {yylval.type_float=atof(yytext);return FLOAT;}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roofErr w:type="gramStart"/>
      <w:r>
        <w:t xml:space="preserve">char}   </w:t>
      </w:r>
      <w:proofErr w:type="gramEnd"/>
      <w:r>
        <w:t xml:space="preserve">   {yylval.type_char=yytext[1];return CHAR;}</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"int"    </w:t>
      </w:r>
      <w:proofErr w:type="gramStart"/>
      <w:r>
        <w:t xml:space="preserve">   {</w:t>
      </w:r>
      <w:proofErr w:type="gramEnd"/>
      <w:r>
        <w:t>strcpy(yylval.type_id, yytext);return TYPE;}</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"float"  </w:t>
      </w:r>
      <w:proofErr w:type="gramStart"/>
      <w:r>
        <w:t xml:space="preserve">   {</w:t>
      </w:r>
      <w:proofErr w:type="gramEnd"/>
      <w:r>
        <w:t>strcpy(yylval.type_id, yytext);return TYPE;}</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"char"   </w:t>
      </w:r>
      <w:proofErr w:type="gramStart"/>
      <w:r>
        <w:t xml:space="preserve">   {</w:t>
      </w:r>
      <w:proofErr w:type="gramEnd"/>
      <w:r>
        <w:t>strcpy(yylval.type_id, yytext);return TYPE;}</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"return" </w:t>
      </w:r>
      <w:proofErr w:type="gramStart"/>
      <w:r>
        <w:t xml:space="preserve">   {</w:t>
      </w:r>
      <w:proofErr w:type="gramEnd"/>
      <w:r>
        <w:t>return RETURN;}</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"if"     </w:t>
      </w:r>
      <w:proofErr w:type="gramStart"/>
      <w:r>
        <w:t xml:space="preserve">   {</w:t>
      </w:r>
      <w:proofErr w:type="gramEnd"/>
      <w:r>
        <w:t>return IF;}</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"else"   </w:t>
      </w:r>
      <w:proofErr w:type="gramStart"/>
      <w:r>
        <w:t xml:space="preserve">   {</w:t>
      </w:r>
      <w:proofErr w:type="gramEnd"/>
      <w:r>
        <w:t>return ELSE;}</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"while"  </w:t>
      </w:r>
      <w:proofErr w:type="gramStart"/>
      <w:r>
        <w:t xml:space="preserve">   {</w:t>
      </w:r>
      <w:proofErr w:type="gramEnd"/>
      <w:r>
        <w:t>return WHILE;}</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{id}        {strcpy(yylval.type_id, yytext);return ID;}//</w:t>
      </w:r>
      <w:r>
        <w:rPr>
          <w:rFonts w:hint="eastAsia"/>
        </w:rPr>
        <w:t>由于关键词的形式也符合标识符的规则，所以把关键字的处理全部放在标识符的前面</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SEMI;}</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COMMA;}</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"&gt;"|"&lt;"|"&gt;="|"&lt;="|"=="|</w:t>
      </w:r>
      <w:proofErr w:type="gramStart"/>
      <w:r>
        <w:t>"!=</w:t>
      </w:r>
      <w:proofErr w:type="gramEnd"/>
      <w:r>
        <w:t>" {strcpy(yylval.type_id, yytext);return RELOP;}</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ASSIGNOP;}</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INC;}</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COMP_PLUS;}</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PLUS;}</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DEC;}</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COMP_MINUS;}</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MINUS;}</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STAR;}</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DIV;}</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"&amp;&amp;"     </w:t>
      </w:r>
      <w:proofErr w:type="gramStart"/>
      <w:r>
        <w:t xml:space="preserve">   {</w:t>
      </w:r>
      <w:proofErr w:type="gramEnd"/>
      <w:r>
        <w:t>return AND;}</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OR;}</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NOT;}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LP;}</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RP;}</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LB;}</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RB;}</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LC;}</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   {</w:t>
      </w:r>
      <w:proofErr w:type="gramEnd"/>
      <w:r>
        <w:t>return RC;}</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[\n]        {yycolumn=1;}//</w:t>
      </w:r>
      <w:r>
        <w:rPr>
          <w:rFonts w:hint="eastAsia"/>
        </w:rPr>
        <w:t>每到新的</w:t>
      </w:r>
      <w:proofErr w:type="gramStart"/>
      <w:r>
        <w:rPr>
          <w:rFonts w:hint="eastAsia"/>
        </w:rPr>
        <w:t>一</w:t>
      </w:r>
      <w:proofErr w:type="gramEnd"/>
      <w:r>
        <w:rPr>
          <w:rFonts w:hint="eastAsia"/>
        </w:rPr>
        <w:t>行列数置</w:t>
      </w:r>
      <w:r>
        <w:rPr>
          <w:rFonts w:hint="eastAsia"/>
        </w:rPr>
        <w:t>1</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 xml:space="preserve">\r\t]   </w:t>
      </w:r>
      <w:proofErr w:type="gramEnd"/>
      <w:r>
        <w:t xml:space="preserve">  {}</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proofErr w:type="gramStart"/>
      <w:r>
        <w:rPr>
          <w:rFonts w:hint="eastAsia"/>
        </w:rPr>
        <w:t>).*</w:t>
      </w:r>
      <w:proofErr w:type="gramEnd"/>
      <w:r>
        <w:rPr>
          <w:rFonts w:hint="eastAsia"/>
        </w:rPr>
        <w:t xml:space="preserve">    {}//</w:t>
      </w:r>
      <w:r>
        <w:rPr>
          <w:rFonts w:hint="eastAsia"/>
        </w:rPr>
        <w:t>匹配注释</w:t>
      </w:r>
      <w:r>
        <w:rPr>
          <w:rFonts w:hint="eastAsia"/>
        </w:rP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{printf("ERROR:</w:t>
      </w:r>
      <w:r>
        <w:rPr>
          <w:rFonts w:hint="eastAsia"/>
        </w:rPr>
        <w:t>未定义的字符</w:t>
      </w:r>
      <w:r>
        <w:rPr>
          <w:rFonts w:hint="eastAsia"/>
        </w:rPr>
        <w:t xml:space="preserve"> %s at line %d colemn %d\n",yytext,yylineno,yycolumn);}</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和</w:t>
      </w:r>
      <w:r>
        <w:rPr>
          <w:rFonts w:hint="eastAsia"/>
        </w:rPr>
        <w:t>bison</w:t>
      </w:r>
      <w:r>
        <w:rPr>
          <w:rFonts w:hint="eastAsia"/>
        </w:rPr>
        <w:t>联用时，不需要这部分</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void </w:t>
      </w:r>
      <w:proofErr w:type="gramStart"/>
      <w:r>
        <w:t>main(</w:t>
      </w:r>
      <w:proofErr w:type="gramEnd"/>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roofErr w:type="gramStart"/>
      <w:r>
        <w:t>yylex(</w:t>
      </w:r>
      <w:proofErr w:type="gramEnd"/>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return 0;</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 xml:space="preserve">int </w:t>
      </w:r>
      <w:proofErr w:type="gramStart"/>
      <w:r>
        <w:t>yywrap(</w:t>
      </w:r>
      <w:proofErr w:type="gramEnd"/>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return 1;</w:t>
      </w:r>
    </w:p>
    <w:p w:rsidR="00633B12" w:rsidRDefault="00633B12" w:rsidP="00633B12">
      <w:pPr>
        <w:pStyle w:val="af4"/>
        <w:pBdr>
          <w:top w:val="single" w:sz="4" w:space="1" w:color="auto" w:shadow="1"/>
          <w:left w:val="single" w:sz="4" w:space="4" w:color="auto" w:shadow="1"/>
          <w:bottom w:val="single" w:sz="4" w:space="1" w:color="auto" w:shadow="1"/>
          <w:right w:val="single" w:sz="4" w:space="4" w:color="auto" w:shadow="1"/>
        </w:pBdr>
      </w:pPr>
      <w:r>
        <w:t>}</w:t>
      </w:r>
    </w:p>
    <w:p w:rsidR="00633B12" w:rsidRDefault="00633B12" w:rsidP="00633B12">
      <w:pPr>
        <w:pStyle w:val="af4"/>
      </w:pPr>
    </w:p>
    <w:p w:rsidR="00633B12" w:rsidRDefault="00633B12" w:rsidP="00633B12">
      <w:pPr>
        <w:pStyle w:val="af4"/>
        <w:rPr>
          <w:b/>
        </w:rPr>
      </w:pPr>
      <w:proofErr w:type="gramStart"/>
      <w:r w:rsidRPr="00633B12">
        <w:rPr>
          <w:rFonts w:hint="eastAsia"/>
          <w:b/>
        </w:rPr>
        <w:t>p</w:t>
      </w:r>
      <w:r w:rsidRPr="00633B12">
        <w:rPr>
          <w:b/>
        </w:rPr>
        <w:t>arser.y</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%error-verbose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%locations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#include "stdio.h"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#include "math.h"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#include "string.h"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#include "def.h"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extern int 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extern char *yytext;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extern FILE *yyin;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void </w:t>
      </w:r>
      <w:proofErr w:type="gramStart"/>
      <w:r>
        <w:rPr>
          <w:rFonts w:hint="eastAsia"/>
        </w:rPr>
        <w:t>yyerror(</w:t>
      </w:r>
      <w:proofErr w:type="gramEnd"/>
      <w:r>
        <w:rPr>
          <w:rFonts w:hint="eastAsia"/>
        </w:rPr>
        <w:t>const char* fmt, ...);//</w:t>
      </w:r>
      <w:r>
        <w:rPr>
          <w:rFonts w:hint="eastAsia"/>
        </w:rPr>
        <w:t>可变长参数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void </w:t>
      </w:r>
      <w:proofErr w:type="gramStart"/>
      <w:r>
        <w:t>display(</w:t>
      </w:r>
      <w:proofErr w:type="gramEnd"/>
      <w:r>
        <w:t>struct node *,int);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roofErr w:type="gramStart"/>
      <w:r>
        <w:t>union{</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type_int;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float type_float;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char type_char;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char type_</w:t>
      </w:r>
      <w:proofErr w:type="gramStart"/>
      <w:r>
        <w:t>id[</w:t>
      </w:r>
      <w:proofErr w:type="gramEnd"/>
      <w:r>
        <w:t>32];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node *ptr;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w:t>
      </w:r>
      <w:r>
        <w:rPr>
          <w:rFonts w:hint="eastAsia"/>
        </w:rPr>
        <w:t>定义非终结符的语义</w:t>
      </w:r>
      <w:proofErr w:type="gramStart"/>
      <w:r>
        <w:rPr>
          <w:rFonts w:hint="eastAsia"/>
        </w:rPr>
        <w:t>值类型</w:t>
      </w:r>
      <w:proofErr w:type="gramEnd"/>
      <w:r>
        <w:rPr>
          <w:rFonts w:hint="eastAsia"/>
        </w:rPr>
        <w:t>(</w:t>
      </w:r>
      <w:r>
        <w:rPr>
          <w:rFonts w:hint="eastAsia"/>
        </w:rPr>
        <w:t>对应</w:t>
      </w:r>
      <w:r>
        <w:rPr>
          <w:rFonts w:hint="eastAsia"/>
        </w:rPr>
        <w:t>union</w:t>
      </w:r>
      <w:r>
        <w:rPr>
          <w:rFonts w:hint="eastAsia"/>
        </w:rPr>
        <w:t>中成员</w:t>
      </w:r>
      <w:r>
        <w:rPr>
          <w:rFonts w:hint="eastAsia"/>
        </w:rPr>
        <w:t>ptr</w:t>
      </w:r>
      <w:r>
        <w:rPr>
          <w:rFonts w:hint="eastAsia"/>
        </w:rPr>
        <w:t>的类型，本实验中为一个树节点的指针</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非终结符类型说明</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program             //</w:t>
      </w:r>
      <w:r>
        <w:rPr>
          <w:rFonts w:hint="eastAsia"/>
        </w:rPr>
        <w:t>初始语法单元</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ExtDefList          //0</w:t>
      </w:r>
      <w:r>
        <w:rPr>
          <w:rFonts w:hint="eastAsia"/>
        </w:rPr>
        <w:t>个或多个</w:t>
      </w:r>
      <w:r>
        <w:rPr>
          <w:rFonts w:hint="eastAsia"/>
        </w:rPr>
        <w:t>ExtDef</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ExtDef              //</w:t>
      </w:r>
      <w:r>
        <w:rPr>
          <w:rFonts w:hint="eastAsia"/>
        </w:rPr>
        <w:t>一个全局变量、结构体或函数的定义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Specifier           //</w:t>
      </w:r>
      <w:r>
        <w:rPr>
          <w:rFonts w:hint="eastAsia"/>
        </w:rPr>
        <w:t>类型描述符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ExtDecList          //0</w:t>
      </w:r>
      <w:r>
        <w:rPr>
          <w:rFonts w:hint="eastAsia"/>
        </w:rPr>
        <w:t>个或多个变量，如</w:t>
      </w:r>
      <w:r>
        <w:rPr>
          <w:rFonts w:hint="eastAsia"/>
        </w:rPr>
        <w:t>a,b,c    (int a,b,c;)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FuncDec             //</w:t>
      </w:r>
      <w:r>
        <w:rPr>
          <w:rFonts w:hint="eastAsia"/>
        </w:rPr>
        <w:t>函数头</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CompSt              //</w:t>
      </w:r>
      <w:r>
        <w:rPr>
          <w:rFonts w:hint="eastAsia"/>
        </w:rPr>
        <w:t>函数体</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VarList             //</w:t>
      </w:r>
      <w:r>
        <w:rPr>
          <w:rFonts w:hint="eastAsia"/>
        </w:rPr>
        <w:t>形参列表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VarDec              //</w:t>
      </w:r>
      <w:r>
        <w:rPr>
          <w:rFonts w:hint="eastAsia"/>
        </w:rPr>
        <w:t>一个变量的定义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ParamDec            //</w:t>
      </w:r>
      <w:r>
        <w:rPr>
          <w:rFonts w:hint="eastAsia"/>
        </w:rPr>
        <w:t>一个形参的定义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Stmt                //</w:t>
      </w:r>
      <w:r>
        <w:rPr>
          <w:rFonts w:hint="eastAsia"/>
        </w:rPr>
        <w:t>一条语句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StmList             //</w:t>
      </w:r>
      <w:r>
        <w:rPr>
          <w:rFonts w:hint="eastAsia"/>
        </w:rPr>
        <w:t>多条语句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DefList             //</w:t>
      </w:r>
      <w:r>
        <w:rPr>
          <w:rFonts w:hint="eastAsia"/>
        </w:rPr>
        <w:t>多个变量定义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Def                 //</w:t>
      </w:r>
      <w:r>
        <w:rPr>
          <w:rFonts w:hint="eastAsia"/>
        </w:rPr>
        <w:t>一条变量定义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DecList</w:t>
      </w:r>
      <w:r>
        <w:rPr>
          <w:rFonts w:hint="eastAsia"/>
        </w:rPr>
        <w:tab/>
      </w:r>
      <w:r>
        <w:rPr>
          <w:rFonts w:hint="eastAsia"/>
        </w:rPr>
        <w:tab/>
      </w:r>
      <w:r>
        <w:rPr>
          <w:rFonts w:hint="eastAsia"/>
        </w:rPr>
        <w:tab/>
      </w:r>
      <w:r>
        <w:rPr>
          <w:rFonts w:hint="eastAsia"/>
        </w:rPr>
        <w:tab/>
        <w:t>//</w:t>
      </w:r>
      <w:r>
        <w:rPr>
          <w:rFonts w:hint="eastAsia"/>
        </w:rPr>
        <w:t>变量列表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Dec</w:t>
      </w:r>
      <w:r>
        <w:rPr>
          <w:rFonts w:hint="eastAsia"/>
        </w:rPr>
        <w:tab/>
      </w:r>
      <w:r>
        <w:rPr>
          <w:rFonts w:hint="eastAsia"/>
        </w:rPr>
        <w:tab/>
      </w:r>
      <w:r>
        <w:rPr>
          <w:rFonts w:hint="eastAsia"/>
        </w:rPr>
        <w:tab/>
      </w:r>
      <w:r>
        <w:rPr>
          <w:rFonts w:hint="eastAsia"/>
        </w:rPr>
        <w:tab/>
      </w:r>
      <w:r>
        <w:rPr>
          <w:rFonts w:hint="eastAsia"/>
        </w:rPr>
        <w:tab/>
        <w:t>//</w:t>
      </w:r>
      <w:r>
        <w:rPr>
          <w:rFonts w:hint="eastAsia"/>
        </w:rPr>
        <w:t>一个变量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Exp                 //</w:t>
      </w:r>
      <w:r>
        <w:rPr>
          <w:rFonts w:hint="eastAsia"/>
        </w:rPr>
        <w:t>一个表达式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%type &lt;ptr&gt; Args                //</w:t>
      </w:r>
      <w:r>
        <w:rPr>
          <w:rFonts w:hint="eastAsia"/>
        </w:rPr>
        <w:t>实参列表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终结符类型说明</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%token &lt;type_int&gt; INT//</w:t>
      </w:r>
      <w:r>
        <w:rPr>
          <w:rFonts w:hint="eastAsia"/>
        </w:rPr>
        <w:t>指定</w:t>
      </w:r>
      <w:r>
        <w:rPr>
          <w:rFonts w:hint="eastAsia"/>
        </w:rPr>
        <w:t>INT</w:t>
      </w:r>
      <w:r>
        <w:rPr>
          <w:rFonts w:hint="eastAsia"/>
        </w:rPr>
        <w:t>的语义值是</w:t>
      </w:r>
      <w:r>
        <w:rPr>
          <w:rFonts w:hint="eastAsia"/>
        </w:rPr>
        <w:t>type_int,</w:t>
      </w:r>
      <w:r>
        <w:rPr>
          <w:rFonts w:hint="eastAsia"/>
        </w:rPr>
        <w:t>由词法分析得到的数值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%token &lt;type_id&gt; ID RELOP TYPE//</w:t>
      </w:r>
      <w:r>
        <w:rPr>
          <w:rFonts w:hint="eastAsia"/>
        </w:rPr>
        <w:t>指定</w:t>
      </w:r>
      <w:r>
        <w:rPr>
          <w:rFonts w:hint="eastAsia"/>
        </w:rPr>
        <w:t>ID</w:t>
      </w:r>
      <w:r>
        <w:rPr>
          <w:rFonts w:hint="eastAsia"/>
        </w:rPr>
        <w:t>、</w:t>
      </w:r>
      <w:r>
        <w:rPr>
          <w:rFonts w:hint="eastAsia"/>
        </w:rPr>
        <w:t>RELOP</w:t>
      </w:r>
      <w:r>
        <w:rPr>
          <w:rFonts w:hint="eastAsia"/>
        </w:rPr>
        <w:t>、</w:t>
      </w:r>
      <w:r>
        <w:rPr>
          <w:rFonts w:hint="eastAsia"/>
        </w:rPr>
        <w:t>TYPE</w:t>
      </w:r>
      <w:r>
        <w:rPr>
          <w:rFonts w:hint="eastAsia"/>
        </w:rPr>
        <w:t>的语义值是</w:t>
      </w:r>
      <w:r>
        <w:rPr>
          <w:rFonts w:hint="eastAsia"/>
        </w:rPr>
        <w:t>type_id,</w:t>
      </w:r>
      <w:r>
        <w:rPr>
          <w:rFonts w:hint="eastAsia"/>
        </w:rPr>
        <w:t>由词法分析得到的标识符字符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%token &lt;type_float&gt; FLOAT//</w:t>
      </w:r>
      <w:r>
        <w:rPr>
          <w:rFonts w:hint="eastAsia"/>
        </w:rPr>
        <w:t>指定</w:t>
      </w:r>
      <w:r>
        <w:rPr>
          <w:rFonts w:hint="eastAsia"/>
        </w:rPr>
        <w:t>FLOAT</w:t>
      </w:r>
      <w:r>
        <w:rPr>
          <w:rFonts w:hint="eastAsia"/>
        </w:rPr>
        <w:t>的语义是</w:t>
      </w:r>
      <w:r>
        <w:rPr>
          <w:rFonts w:hint="eastAsia"/>
        </w:rPr>
        <w:t>type_id,</w:t>
      </w:r>
      <w:r>
        <w:rPr>
          <w:rFonts w:hint="eastAsia"/>
        </w:rPr>
        <w:t>由词法分析得到的标识符字符串</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%token &lt;type_char&gt; 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括号</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%token LP RP LB RB LC RC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w:t>
      </w:r>
      <w:r>
        <w:rPr>
          <w:rFonts w:hint="eastAsia"/>
        </w:rPr>
        <w:t>分隔符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%token SEMI COMMA</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运算符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%token PLUS MINUS STAR DIV ASSIGNOP AND OR NOT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关键字</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%token IF ELSE WHILE RETURN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特殊运算符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%token INC DEC COMP_PLUS COMP_MINUS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指定优先级</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%left ASSIGNOP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%left OR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%left AND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%left RELOP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%left COMP_PLUS COMP_MINUS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%left PLUS 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%left STAR DIV</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%right UMINUS NOT INC 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%nonassoc LOWER_THEN_ELSE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%nonassoc ELSE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程序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program: ExtDefList {display($1,0</w:t>
      </w:r>
      <w:proofErr w:type="gramStart"/>
      <w:r>
        <w:t>);semantic</w:t>
      </w:r>
      <w:proofErr w:type="gramEnd"/>
      <w:r>
        <w:t>_Analysis0($1);prnIR($1-&gt;code);}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外部变量定义列表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ExtDefList: {$$=NULL;}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|ExtDef ExtDefList {$$=mknode(EXT_DEF_LIST,$1,$2,NULL,yylineno);}</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形如</w:t>
      </w:r>
      <w:r>
        <w:rPr>
          <w:rFonts w:hint="eastAsia"/>
        </w:rPr>
        <w:t xml:space="preserve">int a;int </w:t>
      </w:r>
      <w:proofErr w:type="gramStart"/>
      <w:r>
        <w:rPr>
          <w:rFonts w:hint="eastAsia"/>
        </w:rPr>
        <w:t>b;int</w:t>
      </w:r>
      <w:proofErr w:type="gramEnd"/>
      <w:r>
        <w:rPr>
          <w:rFonts w:hint="eastAsia"/>
        </w:rPr>
        <w:t xml:space="preserve"> 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一个全局变量定义</w:t>
      </w:r>
      <w:r>
        <w:rPr>
          <w:rFonts w:hint="eastAsia"/>
        </w:rPr>
        <w:t>|</w:t>
      </w:r>
      <w:r>
        <w:rPr>
          <w:rFonts w:hint="eastAsia"/>
        </w:rPr>
        <w:t>一个函数定义</w:t>
      </w:r>
      <w:r>
        <w:rPr>
          <w:rFonts w:hint="eastAsia"/>
        </w:rPr>
        <w:t>|</w:t>
      </w:r>
      <w:r>
        <w:rPr>
          <w:rFonts w:hint="eastAsia"/>
        </w:rPr>
        <w:t>一个结构体定义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ExtDef: Specifier ExtDecList SEMI {$$=mknode(EXT_VAR_DEF,$1,$2,NULL,yylineno);}</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形如</w:t>
      </w:r>
      <w:r>
        <w:rPr>
          <w:rFonts w:hint="eastAsia"/>
        </w:rPr>
        <w:t>int a,b;</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|Specifier FuncDec CompSt {$$=mknode(FUNC_DEF,$1,$2,$3,yylineno);}</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形如</w:t>
      </w:r>
      <w:r>
        <w:rPr>
          <w:rFonts w:hint="eastAsia"/>
        </w:rPr>
        <w:t>int fun()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|error SEMI            </w:t>
      </w:r>
      <w:proofErr w:type="gramStart"/>
      <w:r>
        <w:t xml:space="preserve">   {</w:t>
      </w:r>
      <w:proofErr w:type="gramEnd"/>
      <w:r>
        <w:t>$$=NULL;}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类型描述符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Specifier: TYPE {$$=</w:t>
      </w:r>
      <w:proofErr w:type="gramStart"/>
      <w:r>
        <w:t>mknode(</w:t>
      </w:r>
      <w:proofErr w:type="gramEnd"/>
      <w:r>
        <w:t>TYPE,NULL,NULL,NULL,yylineno);strcpy($$-&gt;type_id,$1);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($1,"int")) $$-&gt;type=INT;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($1,"float")) $$-&gt;type=FLOAT;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($1,"char")) $$-&gt;type=CHAR;}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//0</w:t>
      </w:r>
      <w:r>
        <w:rPr>
          <w:rFonts w:hint="eastAsia"/>
        </w:rPr>
        <w:t>个或多个变量，如</w:t>
      </w:r>
      <w:r>
        <w:rPr>
          <w:rFonts w:hint="eastAsia"/>
        </w:rPr>
        <w:t>a,b,c    (int a,b,c;)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每一个</w:t>
      </w:r>
      <w:r>
        <w:rPr>
          <w:rFonts w:hint="eastAsia"/>
        </w:rPr>
        <w:t>EXT_DEFLIST</w:t>
      </w:r>
      <w:r>
        <w:rPr>
          <w:rFonts w:hint="eastAsia"/>
        </w:rPr>
        <w:t>的结点，其第一棵子树对应一个变量名</w:t>
      </w:r>
      <w:r>
        <w:rPr>
          <w:rFonts w:hint="eastAsia"/>
        </w:rPr>
        <w:t>(ID</w:t>
      </w:r>
      <w:r>
        <w:rPr>
          <w:rFonts w:hint="eastAsia"/>
        </w:rPr>
        <w:t>类型的结点</w:t>
      </w:r>
      <w:r>
        <w:rPr>
          <w:rFonts w:hint="eastAsia"/>
        </w:rPr>
        <w:t>)</w:t>
      </w:r>
      <w:r>
        <w:rPr>
          <w:rFonts w:hint="eastAsia"/>
        </w:rPr>
        <w:t>，第二棵子树对应剩下的外部变量名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ExtDecList: VarDec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VarDec COMMA ExtDecList {$$=</w:t>
      </w:r>
      <w:proofErr w:type="gramStart"/>
      <w:r>
        <w:t>mknode(</w:t>
      </w:r>
      <w:proofErr w:type="gramEnd"/>
      <w:r>
        <w:t>EXT_DEC_LIST,$1,$3,NULL,yylineno);}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标识符，标识符符号串存放节点的</w:t>
      </w:r>
      <w:r>
        <w:rPr>
          <w:rFonts w:hint="eastAsia"/>
        </w:rPr>
        <w: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VarDec: ID {$$=</w:t>
      </w:r>
      <w:proofErr w:type="gramStart"/>
      <w:r>
        <w:t>mknode(</w:t>
      </w:r>
      <w:proofErr w:type="gramEnd"/>
      <w:r>
        <w:t>ID,NULL,NULL,NULL,yylineno);strcpy($$-&gt;type_id,$1);}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 VarDec LB INT RB {$$=mknode(ARRAY_DEF,$1,NULL,NULL,yylineno);$$-&gt;array_size[0]=$3;}//</w:t>
      </w:r>
      <w:r>
        <w:rPr>
          <w:rFonts w:hint="eastAsia"/>
        </w:rPr>
        <w:t>一维数组</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函数头</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FuncDec: ID LP VarList RP </w:t>
      </w:r>
      <w:r>
        <w:rPr>
          <w:rFonts w:hint="eastAsia"/>
        </w:rPr>
        <w:lastRenderedPageBreak/>
        <w:t>{$$=mknode(FUNC_DEC,$3,NULL,NULL,yylineno);strcpy($$-&gt;type_id,$1);}//</w:t>
      </w:r>
      <w:r>
        <w:rPr>
          <w:rFonts w:hint="eastAsia"/>
        </w:rPr>
        <w:t>函数名存放在</w:t>
      </w:r>
      <w:r>
        <w:rPr>
          <w:rFonts w:hint="eastAsia"/>
        </w:rPr>
        <w: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|ID LP RP         {$$=mknode(FUNC_DEC,NULL,NULL,NULL,yylineno);strcpy($$-&gt;type_id,$1);}//</w:t>
      </w:r>
      <w:r>
        <w:rPr>
          <w:rFonts w:hint="eastAsia"/>
        </w:rPr>
        <w:t>函数名存放在</w:t>
      </w:r>
      <w:r>
        <w:rPr>
          <w:rFonts w:hint="eastAsia"/>
        </w:rPr>
        <w: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形参列表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VarList: ParamDec             </w:t>
      </w:r>
      <w:proofErr w:type="gramStart"/>
      <w:r>
        <w:t xml:space="preserve">   {</w:t>
      </w:r>
      <w:proofErr w:type="gramEnd"/>
      <w:r>
        <w:t>$$=mknode(PARAM_LIST,$1,NULL,NULL,yylineno);}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ParamDec COMMA VarList {$$=</w:t>
      </w:r>
      <w:proofErr w:type="gramStart"/>
      <w:r>
        <w:t>mknode(</w:t>
      </w:r>
      <w:proofErr w:type="gramEnd"/>
      <w:r>
        <w:t>PARAM_LIST,$1,$3,NULL,yylineno);}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一个形参的定义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ParamDec: Specifier VarDec {$$=</w:t>
      </w:r>
      <w:proofErr w:type="gramStart"/>
      <w:r>
        <w:t>mknode(</w:t>
      </w:r>
      <w:proofErr w:type="gramEnd"/>
      <w:r>
        <w:t>PARAM_DEC,$1,$2,NULL,yylineno);}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函数体</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CompSt: LC DefList StmList RC {$$=</w:t>
      </w:r>
      <w:proofErr w:type="gramStart"/>
      <w:r>
        <w:t>mknode(</w:t>
      </w:r>
      <w:proofErr w:type="gramEnd"/>
      <w:r>
        <w:t>COMP_STM,$2,$3,NULL,yylineno);}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语句列表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StmList: {$$=NULL;}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Stmt StmList {$$=</w:t>
      </w:r>
      <w:proofErr w:type="gramStart"/>
      <w:r>
        <w:t>mknode(</w:t>
      </w:r>
      <w:proofErr w:type="gramEnd"/>
      <w:r>
        <w:t>STM_LIST,$1,$2,NULL,yylineno);}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一条语句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Stmt: Exp SEMI                     </w:t>
      </w:r>
      <w:proofErr w:type="gramStart"/>
      <w:r>
        <w:t xml:space="preserve">   {</w:t>
      </w:r>
      <w:proofErr w:type="gramEnd"/>
      <w:r>
        <w:t>$$=mknode(EXP_STMT,$1,NULL,NULL,yylineno);}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 CompSt                      {$$=$1;}//</w:t>
      </w:r>
      <w:r>
        <w:rPr>
          <w:rFonts w:hint="eastAsia"/>
        </w:rPr>
        <w:t>复合语句结点直接最为语句结点，</w:t>
      </w:r>
      <w:proofErr w:type="gramStart"/>
      <w:r>
        <w:rPr>
          <w:rFonts w:hint="eastAsia"/>
        </w:rPr>
        <w:t>不</w:t>
      </w:r>
      <w:proofErr w:type="gramEnd"/>
      <w:r>
        <w:rPr>
          <w:rFonts w:hint="eastAsia"/>
        </w:rPr>
        <w:t>再生成新的结点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RETURN Exp SEMI          </w:t>
      </w:r>
      <w:proofErr w:type="gramStart"/>
      <w:r>
        <w:t xml:space="preserve">   {</w:t>
      </w:r>
      <w:proofErr w:type="gramEnd"/>
      <w:r>
        <w:t>$$=mknode(RETURN,$2,NULL,NULL,yylineno);}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IF LP Exp RP Stmt %prec LOWER_THEN_ELSE </w:t>
      </w:r>
      <w:r>
        <w:lastRenderedPageBreak/>
        <w:t>{$$=</w:t>
      </w:r>
      <w:proofErr w:type="gramStart"/>
      <w:r>
        <w:t>mknode(</w:t>
      </w:r>
      <w:proofErr w:type="gramEnd"/>
      <w:r>
        <w:t>IF_THEN,$3,$5,NULL,yylineno);}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IF LP Exp RP Stmt ELSE Stmt {$$=</w:t>
      </w:r>
      <w:proofErr w:type="gramStart"/>
      <w:r>
        <w:t>mknode(</w:t>
      </w:r>
      <w:proofErr w:type="gramEnd"/>
      <w:r>
        <w:t>IF_THEN_ELSE,$3,$5,$7,yylineno);}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WHILE LP Exp RP Stmt     </w:t>
      </w:r>
      <w:proofErr w:type="gramStart"/>
      <w:r>
        <w:t xml:space="preserve">   {</w:t>
      </w:r>
      <w:proofErr w:type="gramEnd"/>
      <w:r>
        <w:t>$$=mknode(WHILE,$3,$5,NULL,yylineno);}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局部变量定义列表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DefList: {$$=NULL;}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Def DefList {$$=</w:t>
      </w:r>
      <w:proofErr w:type="gramStart"/>
      <w:r>
        <w:t>mknode(</w:t>
      </w:r>
      <w:proofErr w:type="gramEnd"/>
      <w:r>
        <w:t>DEF_LIST,$1,$2,NULL,yylineno);}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一个局部变量定义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Def: Specifier DecList SEMI {$$=</w:t>
      </w:r>
      <w:proofErr w:type="gramStart"/>
      <w:r>
        <w:t>mknode(</w:t>
      </w:r>
      <w:proofErr w:type="gramEnd"/>
      <w:r>
        <w:t>VAR_DEF,$1,$2,NULL,yylineno);}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//0</w:t>
      </w:r>
      <w:r>
        <w:rPr>
          <w:rFonts w:hint="eastAsia"/>
        </w:rPr>
        <w:t>个或多个局部变量，形如</w:t>
      </w:r>
      <w:r>
        <w:rPr>
          <w:rFonts w:hint="eastAsia"/>
        </w:rPr>
        <w:t>a,b,c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DecList: Dec             </w:t>
      </w:r>
      <w:proofErr w:type="gramStart"/>
      <w:r>
        <w:t xml:space="preserve">   {</w:t>
      </w:r>
      <w:proofErr w:type="gramEnd"/>
      <w:r>
        <w:t>$$=mknode(DEC_LIST,$1,NULL,NULL,yylineno);}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Dec COMMA DecList {$$=</w:t>
      </w:r>
      <w:proofErr w:type="gramStart"/>
      <w:r>
        <w:t>mknode(</w:t>
      </w:r>
      <w:proofErr w:type="gramEnd"/>
      <w:r>
        <w:t>DEC_LIST,$1,$3,NULL,yylineno);}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一个局部变量，形如</w:t>
      </w:r>
      <w:r>
        <w:rPr>
          <w:rFonts w:hint="eastAsia"/>
        </w:rPr>
        <w:t>a</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Dec: VarDec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VarDec ASSIGNOP Exp {$$=</w:t>
      </w:r>
      <w:proofErr w:type="gramStart"/>
      <w:r>
        <w:t>mknode(</w:t>
      </w:r>
      <w:proofErr w:type="gramEnd"/>
      <w:r>
        <w:t>ASSIGNOP,$1,$3,NULL,yylineno);strcpy($$-&gt;type_id,"ASSIGNOP");}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一个表达式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Exp: Exp ASSIGNOP Exp   {$$=mknode(ASSIGNOP,$1,$3,NULL,yylineno);strcpy($$-&gt;type_id,"ASSIGNOP");}//$$</w:t>
      </w:r>
      <w:r>
        <w:rPr>
          <w:rFonts w:hint="eastAsia"/>
        </w:rPr>
        <w:t>结点</w:t>
      </w:r>
      <w:r>
        <w:rPr>
          <w:rFonts w:hint="eastAsia"/>
        </w:rPr>
        <w:t>type_id</w:t>
      </w:r>
      <w:r>
        <w:rPr>
          <w:rFonts w:hint="eastAsia"/>
        </w:rPr>
        <w:t>空置未用，正好存放运算符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AND Exp</w:t>
      </w:r>
      <w:proofErr w:type="gramStart"/>
      <w:r>
        <w:t xml:space="preserve">   {</w:t>
      </w:r>
      <w:proofErr w:type="gramEnd"/>
      <w:r>
        <w:t>$$=mknode(AND,$1,$3,NULL,yylineno);strcpy($$-&gt;type_id,"AND");}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 Exp OR Exp </w:t>
      </w:r>
      <w:proofErr w:type="gramStart"/>
      <w:r>
        <w:t xml:space="preserve">   {</w:t>
      </w:r>
      <w:proofErr w:type="gramEnd"/>
      <w:r>
        <w:t>$$=mknode(OR,$1,$3,NULL,yylineno);strcpy($$-&gt;type_id,"OR");}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 Exp RELOP Exp {$$=mknode(RELOP,$1,$3,NULL,yylineno);strcpy($$-&gt;type_id,$2);}  //</w:t>
      </w:r>
      <w:r>
        <w:rPr>
          <w:rFonts w:hint="eastAsia"/>
        </w:rPr>
        <w:t>词法分析关系运算符号自身值保存在</w:t>
      </w:r>
      <w:r>
        <w:rPr>
          <w:rFonts w:hint="eastAsia"/>
        </w:rPr>
        <w:t>$2</w:t>
      </w:r>
      <w:r>
        <w:rPr>
          <w:rFonts w:hint="eastAsia"/>
        </w:rPr>
        <w:t>中</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PLUS </w:t>
      </w:r>
      <w:proofErr w:type="gramStart"/>
      <w:r>
        <w:t>Exp  {</w:t>
      </w:r>
      <w:proofErr w:type="gramEnd"/>
      <w:r>
        <w:t>$$=mknode(PLUS,$1,$3,NULL,yylineno);strcpy($$-&gt;type_id,"PLUS");}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MINUS Exp {$$=</w:t>
      </w:r>
      <w:proofErr w:type="gramStart"/>
      <w:r>
        <w:t>mknode(</w:t>
      </w:r>
      <w:proofErr w:type="gramEnd"/>
      <w:r>
        <w:t>MINUS,$1,$3,NULL,yylineno);strcpy($$-&gt;type_id,"MINUS");}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STAR </w:t>
      </w:r>
      <w:proofErr w:type="gramStart"/>
      <w:r>
        <w:t>Exp  {</w:t>
      </w:r>
      <w:proofErr w:type="gramEnd"/>
      <w:r>
        <w:t>$$=mknode(STAR,$1,$3,NULL,yylineno);strcpy($$-&gt;type_id,"STAR");}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DIV Exp</w:t>
      </w:r>
      <w:proofErr w:type="gramStart"/>
      <w:r>
        <w:t xml:space="preserve">   {</w:t>
      </w:r>
      <w:proofErr w:type="gramEnd"/>
      <w:r>
        <w:t>$$=mknode(DIV,$1,$3,NULL,yylineno);strcpy($$-&gt;type_id,"DIV");}</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LP Exp RP  </w:t>
      </w:r>
      <w:proofErr w:type="gramStart"/>
      <w:r>
        <w:t xml:space="preserve">   {</w:t>
      </w:r>
      <w:proofErr w:type="gramEnd"/>
      <w:r>
        <w:t>$$=$2;}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MINUS Exp %prec UMINUS</w:t>
      </w:r>
      <w:proofErr w:type="gramStart"/>
      <w:r>
        <w:t xml:space="preserve">   {</w:t>
      </w:r>
      <w:proofErr w:type="gramEnd"/>
      <w:r>
        <w:t>$$=mknode(UMINUS,$2,NULL,NULL,yylineno);strcpy($$-&gt;type_id,"UMINUS");}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COMP_PLUS Exp     </w:t>
      </w:r>
      <w:proofErr w:type="gramStart"/>
      <w:r>
        <w:t xml:space="preserve">   {</w:t>
      </w:r>
      <w:proofErr w:type="gramEnd"/>
      <w:r>
        <w:t>$$=mknode(COMP_PLUS,$1,$3,NULL,yylineno);strcpy($$-&gt;type_id,"COMP_PLUS");}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COMP_MINUS Exp     </w:t>
      </w:r>
      <w:proofErr w:type="gramStart"/>
      <w:r>
        <w:t xml:space="preserve">   {</w:t>
      </w:r>
      <w:proofErr w:type="gramEnd"/>
      <w:r>
        <w:t>$$=mknode(COMP_MINUS,$1,$3,NULL,yylineno);strcpy($$-&gt;type_id,"COMP_MINUS");}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INC    </w:t>
      </w:r>
      <w:proofErr w:type="gramStart"/>
      <w:r>
        <w:t xml:space="preserve">   {</w:t>
      </w:r>
      <w:proofErr w:type="gramEnd"/>
      <w:r>
        <w:t>$$=mknode(INC,$1,NULL,NULL,yylineno);strcpy($$-&gt;type_id,"POST_INC");}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DEC    </w:t>
      </w:r>
      <w:proofErr w:type="gramStart"/>
      <w:r>
        <w:t xml:space="preserve">   {</w:t>
      </w:r>
      <w:proofErr w:type="gramEnd"/>
      <w:r>
        <w:t>$$=mknode(DEC,$1,NULL,NULL,yylineno);strcpy($$-&gt;type_id,"POST_DEC");}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INC Exp    </w:t>
      </w:r>
      <w:proofErr w:type="gramStart"/>
      <w:r>
        <w:t xml:space="preserve">   {</w:t>
      </w:r>
      <w:proofErr w:type="gramEnd"/>
      <w:r>
        <w:t>$$=mknode(INC,$2,NULL,NULL,yylineno);strcpy($$-&gt;type_id,"PRE_INC");}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DEC Exp    </w:t>
      </w:r>
      <w:proofErr w:type="gramStart"/>
      <w:r>
        <w:t xml:space="preserve">   {</w:t>
      </w:r>
      <w:proofErr w:type="gramEnd"/>
      <w:r>
        <w:t>$$=mknode(DEC,$2,NULL,NULL,yylineno);strcpy($$-&gt;type_id,"PRE_DEC");}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NOT Exp    </w:t>
      </w:r>
      <w:proofErr w:type="gramStart"/>
      <w:r>
        <w:t xml:space="preserve">   {</w:t>
      </w:r>
      <w:proofErr w:type="gramEnd"/>
      <w:r>
        <w:t>$$=mknode(NOT,$2,NULL,NULL,yylineno);strcpy($$-&gt;type_id,"NOT");}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ID LP Args RP {$$=</w:t>
      </w:r>
      <w:proofErr w:type="gramStart"/>
      <w:r>
        <w:t>mknode(</w:t>
      </w:r>
      <w:proofErr w:type="gramEnd"/>
      <w:r>
        <w:t>FUNC_CALL,$3,NULL,NULL,yylineno);strcpy($$-&gt;type_id,$1);}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 ID LP RP   </w:t>
      </w:r>
      <w:proofErr w:type="gramStart"/>
      <w:r>
        <w:t xml:space="preserve">   {</w:t>
      </w:r>
      <w:proofErr w:type="gramEnd"/>
      <w:r>
        <w:t>$$=mknode(FUNC_CALL,NULL,NULL,NULL,yylineno);strcpy($$-&gt;type_id,$1);}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VarDec LB INT RB {$$=</w:t>
      </w:r>
      <w:proofErr w:type="gramStart"/>
      <w:r>
        <w:t>mknode(</w:t>
      </w:r>
      <w:proofErr w:type="gramEnd"/>
      <w:r>
        <w:t>ARRAY_DEF,$1,NULL,NULL,yylineno);strcpy($$-&gt;type_id,"ARRAY_DEF");$$-&gt;array_size[0]=$3;}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t xml:space="preserve">| ID         </w:t>
      </w:r>
      <w:proofErr w:type="gramStart"/>
      <w:r>
        <w:t xml:space="preserve">   {</w:t>
      </w:r>
      <w:proofErr w:type="gramEnd"/>
      <w:r>
        <w:t>$$=mknode(ID,NULL,NULL,NULL,yylineno);strcpy($$-&gt;type_id,$1);}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INT        </w:t>
      </w:r>
      <w:proofErr w:type="gramStart"/>
      <w:r>
        <w:t xml:space="preserve">   {</w:t>
      </w:r>
      <w:proofErr w:type="gramEnd"/>
      <w:r>
        <w:t>$$=mknode(INT,NULL,NULL,NULL,yylineno);$$-&gt;type_int=$1;$$-&gt;type=INT;}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FLOAT      </w:t>
      </w:r>
      <w:proofErr w:type="gramStart"/>
      <w:r>
        <w:t xml:space="preserve">   {</w:t>
      </w:r>
      <w:proofErr w:type="gramEnd"/>
      <w:r>
        <w:t>$$=mknode(FLOAT,NULL,NULL,NULL,yylineno);$$-&gt;type_float=$1;$$-&gt;type=FLOAT;}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CHAR       </w:t>
      </w:r>
      <w:proofErr w:type="gramStart"/>
      <w:r>
        <w:t xml:space="preserve">   {</w:t>
      </w:r>
      <w:proofErr w:type="gramEnd"/>
      <w:r>
        <w:t>$$=mknode(CHAR,NULL,NULL,NULL,yylineno);$$-&gt;type_char=$1;$$-&gt;type=CHAR;}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实参列表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Args: Exp COMMA Args </w:t>
      </w:r>
      <w:proofErr w:type="gramStart"/>
      <w:r>
        <w:t xml:space="preserve">   {</w:t>
      </w:r>
      <w:proofErr w:type="gramEnd"/>
      <w:r>
        <w:t>$$=mknode(ARGS,$1,$3,NULL,yylineno);}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Exp        </w:t>
      </w:r>
      <w:proofErr w:type="gramStart"/>
      <w:r>
        <w:t xml:space="preserve">   {</w:t>
      </w:r>
      <w:proofErr w:type="gramEnd"/>
      <w:r>
        <w:t>$$=mknode(ARGS,$1,NULL,NULL,yylineno);}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int </w:t>
      </w:r>
      <w:proofErr w:type="gramStart"/>
      <w:r>
        <w:t>main(</w:t>
      </w:r>
      <w:proofErr w:type="gramEnd"/>
      <w:r>
        <w:t>int argc, char *argv[]){</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t>yyin=fopen(argv[1],"r");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t xml:space="preserve">if </w:t>
      </w:r>
      <w:proofErr w:type="gramStart"/>
      <w:r>
        <w:t>(!yyin</w:t>
      </w:r>
      <w:proofErr w:type="gramEnd"/>
      <w:r>
        <w:t>) return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t>yylineno=1;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proofErr w:type="gramStart"/>
      <w:r>
        <w:t>yyparse(</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t>return 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#include &lt;stdarg.h&gt;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void </w:t>
      </w:r>
      <w:proofErr w:type="gramStart"/>
      <w:r>
        <w:t>yyerror(</w:t>
      </w:r>
      <w:proofErr w:type="gramEnd"/>
      <w:r>
        <w:t>const char* fmt,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va_list ap;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va_</w:t>
      </w:r>
      <w:proofErr w:type="gramStart"/>
      <w:r>
        <w:t>start(</w:t>
      </w:r>
      <w:proofErr w:type="gramEnd"/>
      <w:r>
        <w:t>ap, fmt);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roofErr w:type="gramStart"/>
      <w:r>
        <w:t>fprintf(</w:t>
      </w:r>
      <w:proofErr w:type="gramEnd"/>
      <w:r>
        <w:t>stderr, "Error at Line %d Column %d: ", yylloc.first_line,yylloc.first_column);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vfprintf(</w:t>
      </w:r>
      <w:proofErr w:type="gramEnd"/>
      <w:r>
        <w:t>stderr, fmt, ap);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fprintf(</w:t>
      </w:r>
      <w:proofErr w:type="gramEnd"/>
      <w:r>
        <w:t>stderr, ".\n");</w:t>
      </w:r>
    </w:p>
    <w:p w:rsidR="00633B12" w:rsidRP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t>}</w:t>
      </w:r>
      <w:r>
        <w:tab/>
      </w:r>
    </w:p>
    <w:p w:rsidR="00043014" w:rsidRPr="00043014" w:rsidRDefault="00043014" w:rsidP="00043014">
      <w:pPr>
        <w:pStyle w:val="af4"/>
        <w:rPr>
          <w:b/>
        </w:rPr>
      </w:pPr>
      <w:r w:rsidRPr="00043014">
        <w:rPr>
          <w:rFonts w:hint="eastAsia"/>
          <w:b/>
        </w:rPr>
        <w:t>def</w:t>
      </w:r>
      <w:r w:rsidRPr="00043014">
        <w:rPr>
          <w:b/>
        </w:rPr>
        <w:t>.h</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#include "stdio.h"</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#include "stdlib.h"</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#include "string.h"</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#include "stdarg.h"</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#include "parser.tab.h"</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enum node_kind{EXT_DEF_LIST,EXT_VAR_DEF,FUNC_DEF,FUNC_DEC,EXT_DEC_LIST,ARRAY_DEF,TWO_ARRAY_DEF,PARAM_LIST,PARAM_DEC,VAR_DEF,DEC_LIST,DEF_LIST,COMP_STM,STM_LIST,EXP_STMT,IF_THEN,IF_THEN_ELSE,FUNC_CALL,ARGS,FUNCTION,PARAM,ARG,CALL,LABEL,GOTO,JLT,JLE,JGT,JGE,EQ,NEQ,TAG};</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#define MAXLENGTH 1000//</w:t>
      </w:r>
      <w:r>
        <w:rPr>
          <w:rFonts w:hint="eastAsia"/>
        </w:rPr>
        <w:t>定义符号表的大小</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#define DX 3*sizeof(int)//</w:t>
      </w:r>
      <w:r>
        <w:rPr>
          <w:rFonts w:hint="eastAsia"/>
        </w:rPr>
        <w:t>活动记录控制信息需要的单元数</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struct </w:t>
      </w:r>
      <w:proofErr w:type="gramStart"/>
      <w:r>
        <w:t>opn{</w:t>
      </w:r>
      <w:proofErr w:type="gramEnd"/>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kind;//</w:t>
      </w:r>
      <w:r>
        <w:rPr>
          <w:rFonts w:hint="eastAsia"/>
        </w:rPr>
        <w:t>标识操作的类型</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type;//</w:t>
      </w:r>
      <w:r>
        <w:rPr>
          <w:rFonts w:hint="eastAsia"/>
        </w:rPr>
        <w:t>标识操作数的类型</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union{</w:t>
      </w:r>
      <w:proofErr w:type="gramEnd"/>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const_int;//</w:t>
      </w:r>
      <w:r>
        <w:rPr>
          <w:rFonts w:hint="eastAsia"/>
        </w:rPr>
        <w:t>整常数值，立即数</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float const_float;//</w:t>
      </w:r>
      <w:r>
        <w:rPr>
          <w:rFonts w:hint="eastAsia"/>
        </w:rPr>
        <w:t>浮点常数值，立即数</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const_char;//</w:t>
      </w:r>
      <w:r>
        <w:rPr>
          <w:rFonts w:hint="eastAsia"/>
        </w:rPr>
        <w:t>字符常数值，立即数</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double const_double;//?????????????????????????????????????????????????????????????????????????????????</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id[33];//</w:t>
      </w:r>
      <w:r>
        <w:rPr>
          <w:rFonts w:hint="eastAsia"/>
        </w:rPr>
        <w:t>变量或临时变量的别名或标号字符串</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level;//</w:t>
      </w:r>
      <w:r>
        <w:rPr>
          <w:rFonts w:hint="eastAsia"/>
        </w:rPr>
        <w:t>变量的层号，</w:t>
      </w:r>
      <w:r>
        <w:rPr>
          <w:rFonts w:hint="eastAsia"/>
        </w:rPr>
        <w:t>0</w:t>
      </w:r>
      <w:r>
        <w:rPr>
          <w:rFonts w:hint="eastAsia"/>
        </w:rPr>
        <w:t>表示是全局变量，数据保存在静态数据区</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int offset;//</w:t>
      </w:r>
      <w:r>
        <w:rPr>
          <w:rFonts w:hint="eastAsia"/>
        </w:rPr>
        <w:t>变量单元偏移量，或函数在符号表的定义位置序号，目标代码生成时用</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struct codenode{//</w:t>
      </w:r>
      <w:r>
        <w:rPr>
          <w:rFonts w:hint="eastAsia"/>
        </w:rPr>
        <w:t>三地址</w:t>
      </w:r>
      <w:r>
        <w:rPr>
          <w:rFonts w:hint="eastAsia"/>
        </w:rPr>
        <w:t>TAC</w:t>
      </w:r>
      <w:r>
        <w:rPr>
          <w:rFonts w:hint="eastAsia"/>
        </w:rPr>
        <w:t>代码结点</w:t>
      </w:r>
      <w:r>
        <w:rPr>
          <w:rFonts w:hint="eastAsia"/>
        </w:rPr>
        <w:t>,</w:t>
      </w:r>
      <w:r>
        <w:rPr>
          <w:rFonts w:hint="eastAsia"/>
        </w:rPr>
        <w:t>采用双向循环链表存放中间语言代码</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op;//TAC</w:t>
      </w:r>
      <w:r>
        <w:rPr>
          <w:rFonts w:hint="eastAsia"/>
        </w:rPr>
        <w:t>代码的运算符种类</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struct</w:t>
      </w:r>
      <w:proofErr w:type="gramStart"/>
      <w:r>
        <w:rPr>
          <w:rFonts w:hint="eastAsia"/>
        </w:rPr>
        <w:t xml:space="preserve"> opn opn</w:t>
      </w:r>
      <w:proofErr w:type="gramEnd"/>
      <w:r>
        <w:rPr>
          <w:rFonts w:hint="eastAsia"/>
        </w:rPr>
        <w:t>1,opn2,result;//2</w:t>
      </w:r>
      <w:r>
        <w:rPr>
          <w:rFonts w:hint="eastAsia"/>
        </w:rPr>
        <w:t>个操作数和运算结果</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struct codenode *</w:t>
      </w:r>
      <w:proofErr w:type="gramStart"/>
      <w:r>
        <w:t>next,*</w:t>
      </w:r>
      <w:proofErr w:type="gramEnd"/>
      <w:r>
        <w:t>prior;</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struct node{//</w:t>
      </w:r>
      <w:r>
        <w:rPr>
          <w:rFonts w:hint="eastAsia"/>
        </w:rPr>
        <w:t>以下对结点属性定义没有考虑存储效率，只是简单地列出要用到的一些属性</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t>enum node_kind kind;//</w:t>
      </w:r>
      <w:r>
        <w:rPr>
          <w:rFonts w:hint="eastAsia"/>
        </w:rPr>
        <w:t>结点类型</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ab/>
      </w:r>
      <w:proofErr w:type="gramStart"/>
      <w:r>
        <w:t>union{</w:t>
      </w:r>
      <w:proofErr w:type="gramEnd"/>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t>char type_id[33];//</w:t>
      </w:r>
      <w:r>
        <w:rPr>
          <w:rFonts w:hint="eastAsia"/>
        </w:rPr>
        <w:t>由标识符生成的叶结点</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t>int type_int;//</w:t>
      </w:r>
      <w:r>
        <w:rPr>
          <w:rFonts w:hint="eastAsia"/>
        </w:rPr>
        <w:t>由整常数生成的叶结点</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t>float type_float;//</w:t>
      </w:r>
      <w:r>
        <w:rPr>
          <w:rFonts w:hint="eastAsia"/>
        </w:rPr>
        <w:t>由浮点常数生成的叶结点</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double type_double;//</w:t>
      </w:r>
      <w:r>
        <w:rPr>
          <w:rFonts w:hint="eastAsia"/>
        </w:rPr>
        <w:t>由双精度浮点数生成的叶节点</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type_char;//</w:t>
      </w:r>
      <w:r>
        <w:rPr>
          <w:rFonts w:hint="eastAsia"/>
        </w:rPr>
        <w:t>由字符生成的叶节点</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array_size[2];//</w:t>
      </w:r>
      <w:r>
        <w:rPr>
          <w:rFonts w:hint="eastAsia"/>
        </w:rPr>
        <w:t>数组大小</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ab/>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struct node *ptr[3];//</w:t>
      </w:r>
      <w:r>
        <w:rPr>
          <w:rFonts w:hint="eastAsia"/>
        </w:rPr>
        <w:t>子树指针，由</w:t>
      </w:r>
      <w:r>
        <w:rPr>
          <w:rFonts w:hint="eastAsia"/>
        </w:rPr>
        <w:t>kind</w:t>
      </w:r>
      <w:r>
        <w:rPr>
          <w:rFonts w:hint="eastAsia"/>
        </w:rPr>
        <w:t>确定有多少棵子树</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level;//</w:t>
      </w:r>
      <w:r>
        <w:rPr>
          <w:rFonts w:hint="eastAsia"/>
        </w:rPr>
        <w:t>层号</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place;//</w:t>
      </w:r>
      <w:r>
        <w:rPr>
          <w:rFonts w:hint="eastAsia"/>
        </w:rPr>
        <w:t>表示结点对应的变量或运算结果符号表的位置序号</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Etrue[15],Efalse[15];//</w:t>
      </w:r>
      <w:r>
        <w:rPr>
          <w:rFonts w:hint="eastAsia"/>
        </w:rPr>
        <w:t>对布尔表达式的翻译时，真假转移目标的标号</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Snext[15];//</w:t>
      </w:r>
      <w:r>
        <w:rPr>
          <w:rFonts w:hint="eastAsia"/>
        </w:rPr>
        <w:t>该结点对饮语句执行后的下一条语句位置标号</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struct codenode *code;//</w:t>
      </w:r>
      <w:r>
        <w:rPr>
          <w:rFonts w:hint="eastAsia"/>
        </w:rPr>
        <w:t>该结点中间代码</w:t>
      </w:r>
      <w:proofErr w:type="gramStart"/>
      <w:r>
        <w:rPr>
          <w:rFonts w:hint="eastAsia"/>
        </w:rPr>
        <w:t>链表头</w:t>
      </w:r>
      <w:proofErr w:type="gramEnd"/>
      <w:r>
        <w:rPr>
          <w:rFonts w:hint="eastAsia"/>
        </w:rPr>
        <w:t>指针</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char </w:t>
      </w:r>
      <w:proofErr w:type="gramStart"/>
      <w:r>
        <w:t>op[</w:t>
      </w:r>
      <w:proofErr w:type="gramEnd"/>
      <w:r>
        <w:t>10];</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type;//</w:t>
      </w:r>
      <w:r>
        <w:rPr>
          <w:rFonts w:hint="eastAsia"/>
        </w:rPr>
        <w:t>结点</w:t>
      </w:r>
      <w:proofErr w:type="gramStart"/>
      <w:r>
        <w:rPr>
          <w:rFonts w:hint="eastAsia"/>
        </w:rPr>
        <w:t>对应值</w:t>
      </w:r>
      <w:proofErr w:type="gramEnd"/>
      <w:r>
        <w:rPr>
          <w:rFonts w:hint="eastAsia"/>
        </w:rPr>
        <w:t>的类型</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pos;//</w:t>
      </w:r>
      <w:r>
        <w:rPr>
          <w:rFonts w:hint="eastAsia"/>
        </w:rPr>
        <w:t>语法单位所在位置行号</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offset;//</w:t>
      </w:r>
      <w:r>
        <w:rPr>
          <w:rFonts w:hint="eastAsia"/>
        </w:rPr>
        <w:t>偏移量</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width;//</w:t>
      </w:r>
      <w:r>
        <w:rPr>
          <w:rFonts w:hint="eastAsia"/>
        </w:rPr>
        <w:t>占数据字节数</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num;//</w:t>
      </w:r>
      <w:r>
        <w:rPr>
          <w:rFonts w:hint="eastAsia"/>
        </w:rPr>
        <w:t>参数个数</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struct symbol{//</w:t>
      </w:r>
      <w:r>
        <w:rPr>
          <w:rFonts w:hint="eastAsia"/>
        </w:rPr>
        <w:t>这里只列出了一个符号表项的部分属性，没考虑属性间的互斥</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name[33];//</w:t>
      </w:r>
      <w:r>
        <w:rPr>
          <w:rFonts w:hint="eastAsia"/>
        </w:rPr>
        <w:t>变量或函数名</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level;//</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type;//</w:t>
      </w:r>
      <w:r>
        <w:rPr>
          <w:rFonts w:hint="eastAsia"/>
        </w:rPr>
        <w:t>变量类型或函数返回值类型</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paramnum;//</w:t>
      </w:r>
      <w:r>
        <w:rPr>
          <w:rFonts w:hint="eastAsia"/>
        </w:rPr>
        <w:t>形式参数个数</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alias[10];//</w:t>
      </w:r>
      <w:r>
        <w:rPr>
          <w:rFonts w:hint="eastAsia"/>
        </w:rPr>
        <w:t>别名，为解决嵌套层次使用，使得每一个数据名称唯一</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flag;//</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char offset;//</w:t>
      </w:r>
      <w:r>
        <w:rPr>
          <w:rFonts w:hint="eastAsia"/>
        </w:rPr>
        <w:t>外部变量和局部变量在其静态数据区或活动记录中的偏移量</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r>
      <w:r>
        <w:rPr>
          <w:rFonts w:hint="eastAsia"/>
        </w:rPr>
        <w:tab/>
      </w:r>
      <w:r>
        <w:rPr>
          <w:rFonts w:hint="eastAsia"/>
        </w:rPr>
        <w:tab/>
        <w:t>//</w:t>
      </w:r>
      <w:r>
        <w:rPr>
          <w:rFonts w:hint="eastAsia"/>
        </w:rPr>
        <w:t>或函数活动记录大小，目标代码生成时使用</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符号表，是一个顺序</w:t>
      </w:r>
      <w:proofErr w:type="gramStart"/>
      <w:r>
        <w:rPr>
          <w:rFonts w:hint="eastAsia"/>
        </w:rPr>
        <w:t>栈</w:t>
      </w:r>
      <w:proofErr w:type="gramEnd"/>
      <w:r>
        <w:rPr>
          <w:rFonts w:hint="eastAsia"/>
        </w:rPr>
        <w:t>，</w:t>
      </w:r>
      <w:r>
        <w:rPr>
          <w:rFonts w:hint="eastAsia"/>
        </w:rPr>
        <w:t>index</w:t>
      </w:r>
      <w:r>
        <w:rPr>
          <w:rFonts w:hint="eastAsia"/>
        </w:rPr>
        <w:t>初值为</w:t>
      </w:r>
      <w:r>
        <w:rPr>
          <w:rFonts w:hint="eastAsia"/>
        </w:rPr>
        <w:t>0</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struct </w:t>
      </w:r>
      <w:proofErr w:type="gramStart"/>
      <w:r>
        <w:t>symboltable{</w:t>
      </w:r>
      <w:proofErr w:type="gramEnd"/>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struct symbol </w:t>
      </w:r>
      <w:proofErr w:type="gramStart"/>
      <w:r>
        <w:t>symbols[</w:t>
      </w:r>
      <w:proofErr w:type="gramEnd"/>
      <w:r>
        <w:t>MAXLENGTH];</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int index;//</w:t>
      </w:r>
      <w:proofErr w:type="gramStart"/>
      <w:r>
        <w:rPr>
          <w:rFonts w:hint="eastAsia"/>
        </w:rPr>
        <w:t>栈</w:t>
      </w:r>
      <w:proofErr w:type="gramEnd"/>
      <w:r>
        <w:rPr>
          <w:rFonts w:hint="eastAsia"/>
        </w:rPr>
        <w:t>顶指针</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roofErr w:type="gramStart"/>
      <w:r>
        <w:t>}symbolTable</w:t>
      </w:r>
      <w:proofErr w:type="gramEnd"/>
      <w:r>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当前作用域的符号在符号表的起始位置序号</w:t>
      </w:r>
      <w:r>
        <w:rPr>
          <w:rFonts w:hint="eastAsia"/>
        </w:rPr>
        <w:t>,</w:t>
      </w:r>
      <w:r>
        <w:rPr>
          <w:rFonts w:hint="eastAsia"/>
        </w:rPr>
        <w:t>这是一个</w:t>
      </w:r>
      <w:proofErr w:type="gramStart"/>
      <w:r>
        <w:rPr>
          <w:rFonts w:hint="eastAsia"/>
        </w:rPr>
        <w:t>栈</w:t>
      </w:r>
      <w:proofErr w:type="gramEnd"/>
      <w:r>
        <w:rPr>
          <w:rFonts w:hint="eastAsia"/>
        </w:rPr>
        <w:t>结构。</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每到达一个复合语句，将符号表的</w:t>
      </w:r>
      <w:r>
        <w:rPr>
          <w:rFonts w:hint="eastAsia"/>
        </w:rPr>
        <w:t>index</w:t>
      </w:r>
      <w:r>
        <w:rPr>
          <w:rFonts w:hint="eastAsia"/>
        </w:rPr>
        <w:t>值进</w:t>
      </w:r>
      <w:proofErr w:type="gramStart"/>
      <w:r>
        <w:rPr>
          <w:rFonts w:hint="eastAsia"/>
        </w:rPr>
        <w:t>栈</w:t>
      </w:r>
      <w:proofErr w:type="gramEnd"/>
      <w:r>
        <w:rPr>
          <w:rFonts w:hint="eastAsia"/>
        </w:rPr>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离开复合语句时，取其退</w:t>
      </w:r>
      <w:proofErr w:type="gramStart"/>
      <w:r>
        <w:rPr>
          <w:rFonts w:hint="eastAsia"/>
        </w:rPr>
        <w:t>栈值修改</w:t>
      </w:r>
      <w:proofErr w:type="gramEnd"/>
      <w:r>
        <w:rPr>
          <w:rFonts w:hint="eastAsia"/>
        </w:rPr>
        <w:t>符号表的</w:t>
      </w:r>
      <w:r>
        <w:rPr>
          <w:rFonts w:hint="eastAsia"/>
        </w:rPr>
        <w:t>index</w:t>
      </w:r>
      <w:r>
        <w:rPr>
          <w:rFonts w:hint="eastAsia"/>
        </w:rPr>
        <w:t>值，</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完成删除该复合语句中的所有变量和临时变量</w:t>
      </w:r>
      <w:r>
        <w:rPr>
          <w:rFonts w:hint="eastAsia"/>
        </w:rPr>
        <w: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struct symbol_scope_</w:t>
      </w:r>
      <w:proofErr w:type="gramStart"/>
      <w:r>
        <w:t>begin{</w:t>
      </w:r>
      <w:proofErr w:type="gramEnd"/>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int </w:t>
      </w:r>
      <w:proofErr w:type="gramStart"/>
      <w:r>
        <w:t>TX[</w:t>
      </w:r>
      <w:proofErr w:type="gramEnd"/>
      <w:r>
        <w:t>30];</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    int top;</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symbol_scope_TX;</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struct node *</w:t>
      </w:r>
      <w:proofErr w:type="gramStart"/>
      <w:r>
        <w:t>mknode(</w:t>
      </w:r>
      <w:proofErr w:type="gramEnd"/>
      <w:r>
        <w:t>int kind,struct node *first,struct node *second,struct node *third,int pos);</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void semantic_Analysis0(struct node *T);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void semantic_</w:t>
      </w:r>
      <w:proofErr w:type="gramStart"/>
      <w:r>
        <w:t>Analysis(</w:t>
      </w:r>
      <w:proofErr w:type="gramEnd"/>
      <w:r>
        <w:t>struct node *T);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void </w:t>
      </w:r>
      <w:proofErr w:type="gramStart"/>
      <w:r>
        <w:t>boolExp(</w:t>
      </w:r>
      <w:proofErr w:type="gramEnd"/>
      <w:r>
        <w:t>struct node *T);</w:t>
      </w:r>
    </w:p>
    <w:p w:rsidR="00043014" w:rsidRDefault="00043014" w:rsidP="00043014">
      <w:pPr>
        <w:pStyle w:val="af4"/>
        <w:pBdr>
          <w:top w:val="single" w:sz="4" w:space="1" w:color="auto" w:shadow="1"/>
          <w:left w:val="single" w:sz="4" w:space="4" w:color="auto" w:shadow="1"/>
          <w:bottom w:val="single" w:sz="4" w:space="1" w:color="auto" w:shadow="1"/>
          <w:right w:val="single" w:sz="4" w:space="4" w:color="auto" w:shadow="1"/>
        </w:pBdr>
      </w:pPr>
      <w:r>
        <w:t xml:space="preserve">void </w:t>
      </w:r>
      <w:proofErr w:type="gramStart"/>
      <w:r>
        <w:t>Exp(</w:t>
      </w:r>
      <w:proofErr w:type="gramEnd"/>
      <w:r>
        <w:t>struct node *T);</w:t>
      </w:r>
    </w:p>
    <w:p w:rsidR="00633B12" w:rsidRDefault="00043014" w:rsidP="00633B12">
      <w:pPr>
        <w:pStyle w:val="af4"/>
        <w:pBdr>
          <w:top w:val="single" w:sz="4" w:space="1" w:color="auto" w:shadow="1"/>
          <w:left w:val="single" w:sz="4" w:space="4" w:color="auto" w:shadow="1"/>
          <w:bottom w:val="single" w:sz="4" w:space="1" w:color="auto" w:shadow="1"/>
          <w:right w:val="single" w:sz="4" w:space="4" w:color="auto" w:shadow="1"/>
        </w:pBdr>
      </w:pPr>
      <w:r>
        <w:t>void objectCode(struct codenode *head);</w:t>
      </w:r>
      <w:r w:rsidR="00633B12">
        <w:rPr>
          <w:rFonts w:hint="eastAsia"/>
        </w:rPr>
        <w:t>发</w:t>
      </w:r>
    </w:p>
    <w:p w:rsidR="00633B12" w:rsidRDefault="00633B12" w:rsidP="00633B12">
      <w:pPr>
        <w:ind w:firstLine="480"/>
      </w:pPr>
    </w:p>
    <w:p w:rsidR="00633B12" w:rsidRDefault="0065214B" w:rsidP="00633B12">
      <w:pPr>
        <w:pStyle w:val="af4"/>
        <w:rPr>
          <w:b/>
        </w:rPr>
      </w:pPr>
      <w:r w:rsidRPr="0065214B">
        <w:rPr>
          <w:rFonts w:hint="eastAsia"/>
          <w:b/>
        </w:rPr>
        <w:lastRenderedPageBreak/>
        <w:t>a</w:t>
      </w:r>
      <w:r w:rsidRPr="0065214B">
        <w:rPr>
          <w:b/>
        </w:rPr>
        <w:t>st.c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#include "def.h"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#define DISPLAY</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struct node * </w:t>
      </w:r>
      <w:proofErr w:type="gramStart"/>
      <w:r>
        <w:t>mknode(</w:t>
      </w:r>
      <w:proofErr w:type="gramEnd"/>
      <w:r>
        <w:t>int kind,struct node *first,struct node *second, struct node *third,int pos)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node *T</w:t>
      </w:r>
      <w:proofErr w:type="gramStart"/>
      <w:r>
        <w:t>=(</w:t>
      </w:r>
      <w:proofErr w:type="gramEnd"/>
      <w:r>
        <w:t>struct node *)malloc(sizeof(struct node));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T-&gt;kind=kind;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0]=first;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1]=second;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2]=third;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T-&gt;pos=pos;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void display(struct node *T,int indent){//</w:t>
      </w:r>
      <w:r>
        <w:rPr>
          <w:rFonts w:hint="eastAsia"/>
        </w:rPr>
        <w:t>对抽象语法树</w:t>
      </w:r>
      <w:proofErr w:type="gramStart"/>
      <w:r>
        <w:rPr>
          <w:rFonts w:hint="eastAsia"/>
        </w:rPr>
        <w:t>的先根遍历</w:t>
      </w:r>
      <w:proofErr w:type="gramEnd"/>
      <w:r>
        <w:rPr>
          <w:rFonts w:hint="eastAsia"/>
        </w:rPr>
        <w:t>,indent</w:t>
      </w:r>
      <w:r>
        <w:rPr>
          <w:rFonts w:hint="eastAsia"/>
        </w:rPr>
        <w:t>为标识符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i=1;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node *T0;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w:t>
      </w:r>
      <w:proofErr w:type="gramStart"/>
      <w:r>
        <w:t>){</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t xml:space="preserve">    switch (T-&gt;</w:t>
      </w:r>
      <w:proofErr w:type="gramStart"/>
      <w:r>
        <w:t>kind){</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EXT_DEF_LIST: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w:t>
      </w:r>
      <w:r>
        <w:rPr>
          <w:rFonts w:hint="eastAsia"/>
        </w:rPr>
        <w:t>显示该外部定义列表中的第一个</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w:t>
      </w:r>
      <w:r>
        <w:rPr>
          <w:rFonts w:hint="eastAsia"/>
        </w:rPr>
        <w:t>显示该外部定义列表中的其它外部定义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EXT_VAR_DEF: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外部变量定义：</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display(T-&gt;ptr[0],indent+3);//</w:t>
      </w:r>
      <w:r>
        <w:rPr>
          <w:rFonts w:hint="eastAsia"/>
        </w:rPr>
        <w:t>显示外部变量类型</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变量名：</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display(T-&gt;ptr[1],indent+6);//</w:t>
      </w:r>
      <w:r>
        <w:rPr>
          <w:rFonts w:hint="eastAsia"/>
        </w:rPr>
        <w:t>显示变量列表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TYPE: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类型：</w:t>
      </w:r>
      <w:r>
        <w:rPr>
          <w:rFonts w:hint="eastAsia"/>
        </w:rPr>
        <w:t xml:space="preserve"> %s\n",indent,' ',T-&gt;type_id);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EXT_DEC_LIST: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w:t>
      </w:r>
      <w:r>
        <w:rPr>
          <w:rFonts w:hint="eastAsia"/>
        </w:rPr>
        <w:t>依次显示外部变量名，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display(T-&gt;ptr[1],indent);//</w:t>
      </w:r>
      <w:r>
        <w:rPr>
          <w:rFonts w:hint="eastAsia"/>
        </w:rPr>
        <w:t>后续还有相同的，仅显示</w:t>
      </w:r>
      <w:proofErr w:type="gramStart"/>
      <w:r>
        <w:rPr>
          <w:rFonts w:hint="eastAsia"/>
        </w:rPr>
        <w:t>语法树此处理</w:t>
      </w:r>
      <w:proofErr w:type="gramEnd"/>
      <w:r>
        <w:rPr>
          <w:rFonts w:hint="eastAsia"/>
        </w:rPr>
        <w:t>代码可以和类似代码合并</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FUNC_DEF: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函数定义：</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display(T-&gt;ptr[0],indent+3);//</w:t>
      </w:r>
      <w:r>
        <w:rPr>
          <w:rFonts w:hint="eastAsia"/>
        </w:rPr>
        <w:t>显示函数返回类型</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display(T-&gt;ptr[1],indent+3);//</w:t>
      </w:r>
      <w:r>
        <w:rPr>
          <w:rFonts w:hint="eastAsia"/>
        </w:rPr>
        <w:t>显示函数名和参数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display(T-&gt;ptr[2],indent+3);//</w:t>
      </w:r>
      <w:r>
        <w:rPr>
          <w:rFonts w:hint="eastAsia"/>
        </w:rPr>
        <w:t>显示函数体</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FUNC_DEC: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函数名：</w:t>
      </w:r>
      <w:r>
        <w:rPr>
          <w:rFonts w:hint="eastAsia"/>
        </w:rPr>
        <w:t>%s\n",indent,' ',T-&gt;type_id);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0])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函数形参：</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display(T-&gt;ptr[0],indent+3);//</w:t>
      </w:r>
      <w:r>
        <w:rPr>
          <w:rFonts w:hint="eastAsia"/>
        </w:rPr>
        <w:t>显示函数参数列表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else printf("%*c</w:t>
      </w:r>
      <w:proofErr w:type="gramStart"/>
      <w:r>
        <w:rPr>
          <w:rFonts w:hint="eastAsia"/>
        </w:rPr>
        <w:t>无参函数</w:t>
      </w:r>
      <w:proofErr w:type="gramEnd"/>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PARAM_LIST: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w:t>
      </w:r>
      <w:r>
        <w:rPr>
          <w:rFonts w:hint="eastAsia"/>
        </w:rPr>
        <w:t>依次显示全部参数类型和名称，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display(T-&gt;ptr[1</w:t>
      </w:r>
      <w:proofErr w:type="gramStart"/>
      <w:r>
        <w:t>],indent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PARAM_DEC: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if(T-&gt;ptr[0]-&gt;type==INT)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类型：</w:t>
      </w:r>
      <w:r>
        <w:rPr>
          <w:rFonts w:hint="eastAsia"/>
        </w:rPr>
        <w:t xml:space="preserve">%s, </w:t>
      </w:r>
      <w:r>
        <w:rPr>
          <w:rFonts w:hint="eastAsia"/>
        </w:rPr>
        <w:t>参数名：</w:t>
      </w:r>
      <w:r>
        <w:rPr>
          <w:rFonts w:hint="eastAsia"/>
        </w:rPr>
        <w:t>%s\n", indent,' ',"int",T-&gt;ptr[1]-&gt;type_id);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if(T-&gt;ptr[0]-&gt;type==FLOAT)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类型：</w:t>
      </w:r>
      <w:r>
        <w:rPr>
          <w:rFonts w:hint="eastAsia"/>
        </w:rPr>
        <w:t xml:space="preserve">%s, </w:t>
      </w:r>
      <w:r>
        <w:rPr>
          <w:rFonts w:hint="eastAsia"/>
        </w:rPr>
        <w:t>参数名：</w:t>
      </w:r>
      <w:r>
        <w:rPr>
          <w:rFonts w:hint="eastAsia"/>
        </w:rPr>
        <w:t>%s\n", indent,' ',"float",T-&gt;ptr[1]-&gt;type_id);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if(T-&gt;ptr[0]-&gt;type==CHAR)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类型：</w:t>
      </w:r>
      <w:r>
        <w:rPr>
          <w:rFonts w:hint="eastAsia"/>
        </w:rPr>
        <w:t xml:space="preserve">%s, </w:t>
      </w:r>
      <w:r>
        <w:rPr>
          <w:rFonts w:hint="eastAsia"/>
        </w:rPr>
        <w:t>参数名：</w:t>
      </w:r>
      <w:r>
        <w:rPr>
          <w:rFonts w:hint="eastAsia"/>
        </w:rPr>
        <w:t>%s\n", indent,' ',"char",T-&gt;ptr[1]-&gt;type_id);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EXP_STMT: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表达式语句：</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display(T-&gt;ptr[0</w:t>
      </w:r>
      <w:proofErr w:type="gramStart"/>
      <w:r>
        <w:t>],indent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RETURN: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返回语句：</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display(T-&gt;ptr[0</w:t>
      </w:r>
      <w:proofErr w:type="gramStart"/>
      <w:r>
        <w:t>],indent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COMP_STM: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复合语句：</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复合语句的变量定义：</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display(T-&gt;ptr[0],indent+6);//</w:t>
      </w:r>
      <w:r>
        <w:rPr>
          <w:rFonts w:hint="eastAsia"/>
        </w:rPr>
        <w:t>显示定义部分</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复合语句的语句部分：</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display(T-&gt;ptr[1],indent+6);//</w:t>
      </w:r>
      <w:r>
        <w:rPr>
          <w:rFonts w:hint="eastAsia"/>
        </w:rPr>
        <w:t>显示语句部分</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STM_LIST: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w:t>
      </w:r>
      <w:r>
        <w:rPr>
          <w:rFonts w:hint="eastAsia"/>
        </w:rPr>
        <w:t>显示第一条语句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w:t>
      </w:r>
      <w:r>
        <w:rPr>
          <w:rFonts w:hint="eastAsia"/>
        </w:rPr>
        <w:t>显示剩下语句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WHILE: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循环语句：</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循环条件：</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display(T-&gt;ptr[0],indent+6);//</w:t>
      </w:r>
      <w:r>
        <w:rPr>
          <w:rFonts w:hint="eastAsia"/>
        </w:rPr>
        <w:t>显示循环条件</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循环体：</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display(T-&gt;ptr[1],indent+6);//</w:t>
      </w:r>
      <w:r>
        <w:rPr>
          <w:rFonts w:hint="eastAsia"/>
        </w:rPr>
        <w:t>显示循环体</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IF_THEN: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条件语句</w:t>
      </w:r>
      <w:r>
        <w:rPr>
          <w:rFonts w:hint="eastAsia"/>
        </w:rPr>
        <w:t>(IF_THEN)</w:t>
      </w:r>
      <w:r>
        <w:rPr>
          <w:rFonts w:hint="eastAsia"/>
        </w:rPr>
        <w:t>：</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条件：</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display(T-&gt;ptr[0],indent+6);//</w:t>
      </w:r>
      <w:r>
        <w:rPr>
          <w:rFonts w:hint="eastAsia"/>
        </w:rPr>
        <w:t>显示条件</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printf("%*cIF</w:t>
      </w:r>
      <w:r>
        <w:rPr>
          <w:rFonts w:hint="eastAsia"/>
        </w:rPr>
        <w:t>子句：</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display(T-&gt;ptr[1],indent+6);//</w:t>
      </w:r>
      <w:r>
        <w:rPr>
          <w:rFonts w:hint="eastAsia"/>
        </w:rPr>
        <w:t>显示</w:t>
      </w:r>
      <w:r>
        <w:rPr>
          <w:rFonts w:hint="eastAsia"/>
        </w:rPr>
        <w:t>if</w:t>
      </w:r>
      <w:r>
        <w:rPr>
          <w:rFonts w:hint="eastAsia"/>
        </w:rPr>
        <w:t>子句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IF_THEN_ELSE: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条件语句</w:t>
      </w:r>
      <w:r>
        <w:rPr>
          <w:rFonts w:hint="eastAsia"/>
        </w:rPr>
        <w:t>(IF_THEN_ELSE)</w:t>
      </w:r>
      <w:r>
        <w:rPr>
          <w:rFonts w:hint="eastAsia"/>
        </w:rPr>
        <w:t>：</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条件：</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display(T-&gt;ptr[0],indent+6);//</w:t>
      </w:r>
      <w:r>
        <w:rPr>
          <w:rFonts w:hint="eastAsia"/>
        </w:rPr>
        <w:t>显示条件</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printf("%*cIF</w:t>
      </w:r>
      <w:r>
        <w:rPr>
          <w:rFonts w:hint="eastAsia"/>
        </w:rPr>
        <w:t>子句：</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display(T-&gt;ptr[1],indent+6);//</w:t>
      </w:r>
      <w:r>
        <w:rPr>
          <w:rFonts w:hint="eastAsia"/>
        </w:rPr>
        <w:t>显示</w:t>
      </w:r>
      <w:r>
        <w:rPr>
          <w:rFonts w:hint="eastAsia"/>
        </w:rPr>
        <w:t>if</w:t>
      </w:r>
      <w:r>
        <w:rPr>
          <w:rFonts w:hint="eastAsia"/>
        </w:rPr>
        <w:t>子句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printf("%*cELSE</w:t>
      </w:r>
      <w:r>
        <w:rPr>
          <w:rFonts w:hint="eastAsia"/>
        </w:rPr>
        <w:t>子句：</w:t>
      </w:r>
      <w:r>
        <w:rPr>
          <w:rFonts w:hint="eastAsia"/>
        </w:rPr>
        <w:t>\n",indent+3,'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display(T-&gt;ptr[2],indent+6);//</w:t>
      </w:r>
      <w:r>
        <w:rPr>
          <w:rFonts w:hint="eastAsia"/>
        </w:rPr>
        <w:t>显示</w:t>
      </w:r>
      <w:r>
        <w:rPr>
          <w:rFonts w:hint="eastAsia"/>
        </w:rPr>
        <w:t>else</w:t>
      </w:r>
      <w:r>
        <w:rPr>
          <w:rFonts w:hint="eastAsia"/>
        </w:rPr>
        <w:t>子句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DEF_LIST: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w:t>
      </w:r>
      <w:r>
        <w:rPr>
          <w:rFonts w:hint="eastAsia"/>
        </w:rPr>
        <w:t>显示该局部变量定义列表中的第一个</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w:t>
      </w:r>
      <w:r>
        <w:rPr>
          <w:rFonts w:hint="eastAsia"/>
        </w:rPr>
        <w:t>显示其它局部变量定义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VAR_DEF: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局部变量定义：</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display(T-&gt;ptr[0],indent+3);//</w:t>
      </w:r>
      <w:r>
        <w:rPr>
          <w:rFonts w:hint="eastAsia"/>
        </w:rPr>
        <w:t>显示变量类型</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display(T-&gt;ptr[1],indent+3);//</w:t>
      </w:r>
      <w:r>
        <w:rPr>
          <w:rFonts w:hint="eastAsia"/>
        </w:rPr>
        <w:t>显示该定义的全部变量名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DEC_LIST: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变量定义：</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while (T0)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(T0-&gt;ptr[0]-&gt;kind==ID)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"%*c %s\n",indent+3,' ',T0-&gt;ptr[0]-&gt;type_id);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 (T0-&gt;ptr[0]-&gt;kind==</w:t>
      </w:r>
      <w:proofErr w:type="gramStart"/>
      <w:r>
        <w:t>ASSIGNOP){</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"%*c %s ASSIGNOP\n ",indent+3,' ',T0-&gt;ptr[0]-&gt;ptr[0]-&gt;type_id);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显示初始化表达式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display(T0-&gt;ptr[0]-&gt;ptr[1</w:t>
      </w:r>
      <w:proofErr w:type="gramStart"/>
      <w:r>
        <w:t>],indent</w:t>
      </w:r>
      <w:proofErr w:type="gramEnd"/>
      <w:r>
        <w:t xml:space="preserve">+strlen(T0-&gt;ptr[0]-&gt;ptr[0]-&gt;type_id)+4);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T0=T0-&gt;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ID:</w:t>
      </w:r>
      <w:r>
        <w:tab/>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标识符：</w:t>
      </w:r>
      <w:r>
        <w:rPr>
          <w:rFonts w:hint="eastAsia"/>
        </w:rPr>
        <w:t xml:space="preserve"> %s\n",indent,' ',T-&gt;type_id);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TAG:</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结构体变量名：</w:t>
      </w:r>
      <w:r>
        <w:rPr>
          <w:rFonts w:hint="eastAsia"/>
        </w:rPr>
        <w:t xml:space="preserve"> %s\n",indent,' ',T-&gt;type_id);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case ARRAY_DEF:</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一维数组定义：</w:t>
      </w:r>
      <w:r>
        <w:rPr>
          <w:rFonts w:hint="eastAsia"/>
        </w:rPr>
        <w:t xml:space="preserve"> \n",indent,'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display(T-&gt;ptr[0</w:t>
      </w:r>
      <w:proofErr w:type="gramStart"/>
      <w:r>
        <w:t>],indent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"%*cSIZE: %d\n",indent,' ',T-&gt;array_size[0]);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INT:</w:t>
      </w:r>
      <w:r>
        <w:tab/>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printf("%*cINT</w:t>
      </w:r>
      <w:r>
        <w:rPr>
          <w:rFonts w:hint="eastAsia"/>
        </w:rPr>
        <w:t>：</w:t>
      </w:r>
      <w:r>
        <w:rPr>
          <w:rFonts w:hint="eastAsia"/>
        </w:rPr>
        <w:t>%d\n",indent,' ',T-&gt;type_int);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FLOAT:</w:t>
      </w:r>
      <w:r>
        <w:tab/>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printf("%*cFLAOT</w:t>
      </w:r>
      <w:r>
        <w:rPr>
          <w:rFonts w:hint="eastAsia"/>
        </w:rPr>
        <w:t>：</w:t>
      </w:r>
      <w:r>
        <w:rPr>
          <w:rFonts w:hint="eastAsia"/>
        </w:rPr>
        <w:t>%f\n",indent,' ',T-&gt;type_float);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printf("%*cCHAR</w:t>
      </w:r>
      <w:r>
        <w:rPr>
          <w:rFonts w:hint="eastAsia"/>
        </w:rPr>
        <w:t>：</w:t>
      </w:r>
      <w:r>
        <w:rPr>
          <w:rFonts w:hint="eastAsia"/>
        </w:rPr>
        <w:t>%c\n",indent,' ',T-&gt;type_char);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ASSIGNOP: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OR: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RELOP: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STAR: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DIV:</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"%*c%s\n",indent,' ',T-&gt;type_id);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display(T-&gt;ptr[0</w:t>
      </w:r>
      <w:proofErr w:type="gramStart"/>
      <w:r>
        <w:t>],indent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display(T-&gt;ptr[1</w:t>
      </w:r>
      <w:proofErr w:type="gramStart"/>
      <w:r>
        <w:t>],indent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INC: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NOT: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UMINUS: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"%*c%s\n",indent,' ',T-&gt;type_id);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display(T-&gt;ptr[0</w:t>
      </w:r>
      <w:proofErr w:type="gramStart"/>
      <w:r>
        <w:t>],indent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FUNC_CALL: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函数调用：</w:t>
      </w:r>
      <w:r>
        <w:rPr>
          <w:rFonts w:hint="eastAsia"/>
        </w:rPr>
        <w:t>\n",indent,'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函数名：</w:t>
      </w:r>
      <w:r>
        <w:rPr>
          <w:rFonts w:hint="eastAsia"/>
        </w:rPr>
        <w:t>%s\n",indent+3,' ',T-&gt;type_id);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display(T-&gt;ptr[0</w:t>
      </w:r>
      <w:proofErr w:type="gramStart"/>
      <w:r>
        <w:t>],indent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ARGS: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while (T) {//ARGS</w:t>
      </w:r>
      <w:r>
        <w:rPr>
          <w:rFonts w:hint="eastAsia"/>
        </w:rPr>
        <w:t>表示实际参数表达式序列结点，其第一棵子树为其一</w:t>
      </w:r>
      <w:proofErr w:type="gramStart"/>
      <w:r>
        <w:rPr>
          <w:rFonts w:hint="eastAsia"/>
        </w:rPr>
        <w:t>个</w:t>
      </w:r>
      <w:proofErr w:type="gramEnd"/>
      <w:r>
        <w:rPr>
          <w:rFonts w:hint="eastAsia"/>
        </w:rPr>
        <w:t>实际参数表达式，第二棵子树为剩下的。</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node *T0=T-&gt;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printf("%*c</w:t>
      </w:r>
      <w:r>
        <w:rPr>
          <w:rFonts w:hint="eastAsia"/>
        </w:rPr>
        <w:t>第</w:t>
      </w:r>
      <w:r>
        <w:rPr>
          <w:rFonts w:hint="eastAsia"/>
        </w:rPr>
        <w:t>%d</w:t>
      </w:r>
      <w:proofErr w:type="gramStart"/>
      <w:r>
        <w:rPr>
          <w:rFonts w:hint="eastAsia"/>
        </w:rPr>
        <w:t>个</w:t>
      </w:r>
      <w:proofErr w:type="gramEnd"/>
      <w:r>
        <w:rPr>
          <w:rFonts w:hint="eastAsia"/>
        </w:rPr>
        <w:t>实际参数表达式：</w:t>
      </w:r>
      <w:r>
        <w:rPr>
          <w:rFonts w:hint="eastAsia"/>
        </w:rPr>
        <w:t>\n",indent,' ',i++);</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display(T</w:t>
      </w:r>
      <w:proofErr w:type="gramStart"/>
      <w:r>
        <w:t>0,indent</w:t>
      </w:r>
      <w:proofErr w:type="gramEnd"/>
      <w:r>
        <w:t>+3);</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printf("\n");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char *strcat0(char *s1,char *s2) {//</w:t>
      </w:r>
      <w:r>
        <w:rPr>
          <w:rFonts w:hint="eastAsia"/>
        </w:rPr>
        <w:t>拼接</w:t>
      </w:r>
      <w:r>
        <w:rPr>
          <w:rFonts w:hint="eastAsia"/>
        </w:rPr>
        <w:t>s1</w:t>
      </w:r>
      <w:r>
        <w:rPr>
          <w:rFonts w:hint="eastAsia"/>
        </w:rPr>
        <w:t>和</w:t>
      </w:r>
      <w:r>
        <w:rPr>
          <w:rFonts w:hint="eastAsia"/>
        </w:rPr>
        <w:t>s2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static char </w:t>
      </w:r>
      <w:proofErr w:type="gramStart"/>
      <w:r>
        <w:t>result[</w:t>
      </w:r>
      <w:proofErr w:type="gramEnd"/>
      <w:r>
        <w:t>10];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w:t>
      </w:r>
      <w:proofErr w:type="gramStart"/>
      <w:r>
        <w:t>result,s</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strcat(</w:t>
      </w:r>
      <w:proofErr w:type="gramStart"/>
      <w:r>
        <w:t>result,s</w:t>
      </w:r>
      <w:proofErr w:type="gramEnd"/>
      <w:r>
        <w:t>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char *</w:t>
      </w:r>
      <w:proofErr w:type="gramStart"/>
      <w:r>
        <w:t>newAlias(</w:t>
      </w:r>
      <w:proofErr w:type="gramEnd"/>
      <w:r>
        <w: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static int no=1;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char </w:t>
      </w:r>
      <w:proofErr w:type="gramStart"/>
      <w:r>
        <w:t>s[</w:t>
      </w:r>
      <w:proofErr w:type="gramEnd"/>
      <w:r>
        <w:t>10];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itoa(no+</w:t>
      </w:r>
      <w:proofErr w:type="gramStart"/>
      <w:r>
        <w:t>+,s</w:t>
      </w:r>
      <w:proofErr w:type="gramEnd"/>
      <w:r>
        <w:t>,10);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strcat0("v</w:t>
      </w:r>
      <w:proofErr w:type="gramStart"/>
      <w:r>
        <w:t>",s</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char *</w:t>
      </w:r>
      <w:proofErr w:type="gramStart"/>
      <w:r>
        <w:t>newLabel(</w:t>
      </w:r>
      <w:proofErr w:type="gramEnd"/>
      <w:r>
        <w: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static int no=1;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char </w:t>
      </w:r>
      <w:proofErr w:type="gramStart"/>
      <w:r>
        <w:t>s[</w:t>
      </w:r>
      <w:proofErr w:type="gramEnd"/>
      <w:r>
        <w:t>10];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itoa(no+</w:t>
      </w:r>
      <w:proofErr w:type="gramStart"/>
      <w:r>
        <w:t>+,s</w:t>
      </w:r>
      <w:proofErr w:type="gramEnd"/>
      <w:r>
        <w:t>,10);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strcat0("label</w:t>
      </w:r>
      <w:proofErr w:type="gramStart"/>
      <w:r>
        <w:t>",s</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char *</w:t>
      </w:r>
      <w:proofErr w:type="gramStart"/>
      <w:r>
        <w:t>newTemp(</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static int no=1;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char </w:t>
      </w:r>
      <w:proofErr w:type="gramStart"/>
      <w:r>
        <w:t>s[</w:t>
      </w:r>
      <w:proofErr w:type="gramEnd"/>
      <w:r>
        <w:t>10];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itoa(no+</w:t>
      </w:r>
      <w:proofErr w:type="gramStart"/>
      <w:r>
        <w:t>+,s</w:t>
      </w:r>
      <w:proofErr w:type="gramEnd"/>
      <w:r>
        <w:t>,10);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strcat0("temp</w:t>
      </w:r>
      <w:proofErr w:type="gramStart"/>
      <w:r>
        <w:t>",s</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//codenode</w:t>
      </w:r>
      <w:r>
        <w:rPr>
          <w:rFonts w:hint="eastAsia"/>
        </w:rPr>
        <w:t>结构体在</w:t>
      </w:r>
      <w:r>
        <w:rPr>
          <w:rFonts w:hint="eastAsia"/>
        </w:rPr>
        <w:t>def.h</w:t>
      </w:r>
      <w:r>
        <w:rPr>
          <w:rFonts w:hint="eastAsia"/>
        </w:rPr>
        <w:t>中定义，代表三地址</w:t>
      </w:r>
      <w:r>
        <w:rPr>
          <w:rFonts w:hint="eastAsia"/>
        </w:rPr>
        <w:t>TAC</w:t>
      </w:r>
      <w:r>
        <w:rPr>
          <w:rFonts w:hint="eastAsia"/>
        </w:rPr>
        <w:t>代码结点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生成一条</w:t>
      </w:r>
      <w:r>
        <w:rPr>
          <w:rFonts w:hint="eastAsia"/>
        </w:rPr>
        <w:t>TAC</w:t>
      </w:r>
      <w:r>
        <w:rPr>
          <w:rFonts w:hint="eastAsia"/>
        </w:rPr>
        <w:t>代码的结点组成的双向循环链表，返回头指针</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struct codenode *</w:t>
      </w:r>
      <w:proofErr w:type="gramStart"/>
      <w:r>
        <w:t>genIR(</w:t>
      </w:r>
      <w:proofErr w:type="gramEnd"/>
      <w:r>
        <w:t>int op,struct opn opn1,struct opn opn2,struct opn 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codenode *h</w:t>
      </w:r>
      <w:proofErr w:type="gramStart"/>
      <w:r>
        <w:t>=(</w:t>
      </w:r>
      <w:proofErr w:type="gramEnd"/>
      <w:r>
        <w:t>struct codenode *)malloc(sizeof(struct codenode));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h-&gt;opn1=opn1;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h-&gt;opn2=opn2;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h-&gt;result=result;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h-&gt;next=h-&gt;prior=h;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生成一条标号语句，返回头指针</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struct codenode *</w:t>
      </w:r>
      <w:proofErr w:type="gramStart"/>
      <w:r>
        <w:t>genLabel(</w:t>
      </w:r>
      <w:proofErr w:type="gramEnd"/>
      <w:r>
        <w:t>char *label){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codenode *h</w:t>
      </w:r>
      <w:proofErr w:type="gramStart"/>
      <w:r>
        <w:t>=(</w:t>
      </w:r>
      <w:proofErr w:type="gramEnd"/>
      <w:r>
        <w:t>struct codenode *)malloc(sizeof(struct codenode));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h-&gt;op=LABEL;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strcpy(h-&gt;</w:t>
      </w:r>
      <w:proofErr w:type="gramStart"/>
      <w:r>
        <w:t>result.id,label</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h-&gt;next=h-&gt;prior=h;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w:t>
      </w:r>
      <w:r>
        <w:rPr>
          <w:rFonts w:hint="eastAsia"/>
        </w:rPr>
        <w:t>生成</w:t>
      </w:r>
      <w:r>
        <w:rPr>
          <w:rFonts w:hint="eastAsia"/>
        </w:rPr>
        <w:t>GOTO</w:t>
      </w:r>
      <w:r>
        <w:rPr>
          <w:rFonts w:hint="eastAsia"/>
        </w:rPr>
        <w:t>语句，返回头指针</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struct codenode *</w:t>
      </w:r>
      <w:proofErr w:type="gramStart"/>
      <w:r>
        <w:t>genGoto(</w:t>
      </w:r>
      <w:proofErr w:type="gramEnd"/>
      <w:r>
        <w:t>char *label){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codenode *h</w:t>
      </w:r>
      <w:proofErr w:type="gramStart"/>
      <w:r>
        <w:t>=(</w:t>
      </w:r>
      <w:proofErr w:type="gramEnd"/>
      <w:r>
        <w:t>struct codenode *)malloc(sizeof(struct codenode));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h-&gt;op=GOTO;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strcpy(h-&gt;</w:t>
      </w:r>
      <w:proofErr w:type="gramStart"/>
      <w:r>
        <w:t>result.id,label</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h-&gt;next=h-&gt;prior=h;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合并多个中间代码的双向循环链表，首尾相连</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struct codenode *</w:t>
      </w:r>
      <w:proofErr w:type="gramStart"/>
      <w:r>
        <w:t>merge(</w:t>
      </w:r>
      <w:proofErr w:type="gramEnd"/>
      <w:r>
        <w:t>int 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codenode *h</w:t>
      </w:r>
      <w:proofErr w:type="gramStart"/>
      <w:r>
        <w:t>1,*</w:t>
      </w:r>
      <w:proofErr w:type="gramEnd"/>
      <w:r>
        <w:t>h2,*p,*t1,*t2;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va_list ap;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va_start(</w:t>
      </w:r>
      <w:proofErr w:type="gramStart"/>
      <w:r>
        <w:t>ap,num</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h1=va_</w:t>
      </w:r>
      <w:proofErr w:type="gramStart"/>
      <w:r>
        <w:t>arg(</w:t>
      </w:r>
      <w:proofErr w:type="gramEnd"/>
      <w:r>
        <w:t>ap,struct codenode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while (--num&gt;0)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h2=va_</w:t>
      </w:r>
      <w:proofErr w:type="gramStart"/>
      <w:r>
        <w:t>arg(</w:t>
      </w:r>
      <w:proofErr w:type="gramEnd"/>
      <w:r>
        <w:t>ap,struct codenode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(h1==NULL) h1=h2;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 (h</w:t>
      </w:r>
      <w:proofErr w:type="gramStart"/>
      <w:r>
        <w:t>2){</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t1=h1-&gt;prior;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t2=h2-&gt;prior;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t1-&gt;next=h2;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t2-&gt;next=h1;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h1-&gt;prior=t2;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h2-&gt;prior=t1;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va_end(ap);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输出中间代码</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void </w:t>
      </w:r>
      <w:proofErr w:type="gramStart"/>
      <w:r>
        <w:t>prnIR(</w:t>
      </w:r>
      <w:proofErr w:type="gramEnd"/>
      <w:r>
        <w:t>struct codenode *head){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char opnstr1[32</w:t>
      </w:r>
      <w:proofErr w:type="gramStart"/>
      <w:r>
        <w:t>],opnstr</w:t>
      </w:r>
      <w:proofErr w:type="gramEnd"/>
      <w:r>
        <w:t>2[32],resultstr[32];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codenode *h=head;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roofErr w:type="gramStart"/>
      <w:r>
        <w:t>do{</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(h-&gt;opn1.kind==INT)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sprintf(opnstr1,"#%d</w:t>
      </w:r>
      <w:proofErr w:type="gramStart"/>
      <w:r>
        <w:t>",h</w:t>
      </w:r>
      <w:proofErr w:type="gramEnd"/>
      <w:r>
        <w:t>-&gt;opn1.const_int);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(h-&gt;opn1.kind==FLOAT)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sprintf(opnstr1,"#%f</w:t>
      </w:r>
      <w:proofErr w:type="gramStart"/>
      <w:r>
        <w:t>",h</w:t>
      </w:r>
      <w:proofErr w:type="gramEnd"/>
      <w:r>
        <w:t>-&gt;opn1.const_float);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(h-&gt;opn1.kind==CHAR)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sprintf(opnstr1,"#%d</w:t>
      </w:r>
      <w:proofErr w:type="gramStart"/>
      <w:r>
        <w:t>",h</w:t>
      </w:r>
      <w:proofErr w:type="gramEnd"/>
      <w:r>
        <w:t>-&gt;opn1.const_char);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(h-&gt;opn1.kind==ID)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sprintf(opnstr1,"%s</w:t>
      </w:r>
      <w:proofErr w:type="gramStart"/>
      <w:r>
        <w:t>",h</w:t>
      </w:r>
      <w:proofErr w:type="gramEnd"/>
      <w:r>
        <w:t>-&gt;opn1.id);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(h-&gt;opn2.kind==INT)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sprintf(opnstr2,"#%d</w:t>
      </w:r>
      <w:proofErr w:type="gramStart"/>
      <w:r>
        <w:t>",h</w:t>
      </w:r>
      <w:proofErr w:type="gramEnd"/>
      <w:r>
        <w:t>-&gt;opn2.const_int);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(h-&gt;opn2.kind==FLOAT)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sprintf(opnstr2,"#%f</w:t>
      </w:r>
      <w:proofErr w:type="gramStart"/>
      <w:r>
        <w:t>",h</w:t>
      </w:r>
      <w:proofErr w:type="gramEnd"/>
      <w:r>
        <w:t>-&gt;opn2.const_float);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(h-&gt;opn2.kind==CHAR)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sprintf(opnstr2,"#%d</w:t>
      </w:r>
      <w:proofErr w:type="gramStart"/>
      <w:r>
        <w:t>",h</w:t>
      </w:r>
      <w:proofErr w:type="gramEnd"/>
      <w:r>
        <w:t>-&gt;opn2.const_char);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(h-&gt;opn2.kind==ID)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sprintf(opnstr2,"%s</w:t>
      </w:r>
      <w:proofErr w:type="gramStart"/>
      <w:r>
        <w:t>",h</w:t>
      </w:r>
      <w:proofErr w:type="gramEnd"/>
      <w:r>
        <w:t>-&gt;opn2.id);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sprintf(resultstr,"%s</w:t>
      </w:r>
      <w:proofErr w:type="gramStart"/>
      <w:r>
        <w:t>",h</w:t>
      </w:r>
      <w:proofErr w:type="gramEnd"/>
      <w:r>
        <w:t>-&gt;result.id);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switch (h-&gt;op)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ASSIGNOP: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%s := %s\n",resultstr,opnstr1);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case INC: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 xml:space="preserve">    </w:t>
      </w:r>
      <w:proofErr w:type="gramStart"/>
      <w:r>
        <w:t>printf(</w:t>
      </w:r>
      <w:proofErr w:type="gramEnd"/>
      <w:r>
        <w:t>"  %s := %s %c %c\n",resultstr,opnstr1,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w:t>
      </w:r>
      <w:proofErr w:type="gramStart"/>
      <w:r>
        <w:t>INC ?</w:t>
      </w:r>
      <w:proofErr w:type="gramEnd"/>
      <w:r>
        <w:t xml:space="preserve"> '+</w:t>
      </w:r>
      <w:proofErr w:type="gramStart"/>
      <w:r>
        <w:t>' :</w:t>
      </w:r>
      <w:proofErr w:type="gramEnd"/>
      <w:r>
        <w:t xml:space="preserve"> h-&gt;op==DEC ? '-</w:t>
      </w:r>
      <w:proofErr w:type="gramStart"/>
      <w:r>
        <w:t>' :</w:t>
      </w:r>
      <w:proofErr w:type="gramEnd"/>
      <w:r>
        <w:t xml:space="preserve">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STAR: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DIV: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 xml:space="preserve">    if(h-&gt;</w:t>
      </w:r>
      <w:proofErr w:type="gramStart"/>
      <w:r>
        <w:t>op!=</w:t>
      </w:r>
      <w:proofErr w:type="gramEnd"/>
      <w:r>
        <w:t>COMP_PLUS&amp;&amp;h-&gt;op!=COMP_MINUS)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%s := %s %c %s\n",resultstr,opnstr1,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w:t>
      </w:r>
      <w:proofErr w:type="gramStart"/>
      <w:r>
        <w:t>PLUS ?</w:t>
      </w:r>
      <w:proofErr w:type="gramEnd"/>
      <w:r>
        <w:t xml:space="preserve"> '+</w:t>
      </w:r>
      <w:proofErr w:type="gramStart"/>
      <w:r>
        <w:t>' :</w:t>
      </w:r>
      <w:proofErr w:type="gramEnd"/>
      <w:r>
        <w:t xml:space="preserve"> h-&gt;op==MINUS ? '-</w:t>
      </w:r>
      <w:proofErr w:type="gramStart"/>
      <w:r>
        <w:t>' :</w:t>
      </w:r>
      <w:proofErr w:type="gramEnd"/>
      <w:r>
        <w:t xml:space="preserve"> h-&gt;op==STAR ? '*</w:t>
      </w:r>
      <w:proofErr w:type="gramStart"/>
      <w:r>
        <w:t>' :</w:t>
      </w:r>
      <w:proofErr w:type="gramEnd"/>
      <w:r>
        <w:t xml:space="preserve"> '\\',opnstr2);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ab/>
      </w:r>
      <w:r>
        <w:tab/>
      </w:r>
      <w:r>
        <w:tab/>
      </w:r>
      <w:r>
        <w:tab/>
        <w:t xml:space="preserve">else </w:t>
      </w:r>
      <w:proofErr w:type="gramStart"/>
      <w:r>
        <w:t>printf(</w:t>
      </w:r>
      <w:proofErr w:type="gramEnd"/>
      <w:r>
        <w:t>"  %s := %s %s %s\n",resultstr,opnstr1,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h-&gt;op==COMP_</w:t>
      </w:r>
      <w:proofErr w:type="gramStart"/>
      <w:r>
        <w:t>PLUS ?</w:t>
      </w:r>
      <w:proofErr w:type="gramEnd"/>
      <w:r>
        <w:t xml:space="preserve"> "+=</w:t>
      </w:r>
      <w:proofErr w:type="gramStart"/>
      <w:r>
        <w:t>" :</w:t>
      </w:r>
      <w:proofErr w:type="gramEnd"/>
      <w:r>
        <w:t xml:space="preserve"> h-&gt;op==COMP_MINUS ? "-=</w:t>
      </w:r>
      <w:proofErr w:type="gramStart"/>
      <w:r>
        <w:t>" :</w:t>
      </w:r>
      <w:proofErr w:type="gramEnd"/>
      <w:r>
        <w:t xml:space="preserve"> "\\",opnstr2);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FUNCTION: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"\nFUNCTION %s :\n",h-&gt;result.id);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PARAM: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PARAM %s\n",h-&gt;result.id);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LABEL: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"LABEL %s :\n",h-&gt;result.id);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GOTO:</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GOTO %s\n",h-&gt;result.id);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JLE: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IF %s &lt;= %s GOTO %s\n",opnstr1,opnstr2,resultstr);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JLT: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IF %s &lt; %s GOTO %s\n",opnstr1,opnstr2,resultstr);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JGE: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IF %s &gt;= %s GOTO %s\n",opnstr1,opnstr2,resultstr);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JGT: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IF %s &gt; %s GOTO %s\n",opnstr1,opnstr2,resultstr);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EQ: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IF %s == %s GOTO %s\n",opnstr1,opnstr2,resultstr);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NEQ: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IF %s != %s GOTO %s\n",opnstr1,opnstr2,resultstr);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ARG://</w:t>
      </w:r>
      <w:r>
        <w:rPr>
          <w:rFonts w:hint="eastAsia"/>
        </w:rPr>
        <w:t>表示实参</w:t>
      </w:r>
      <w:r>
        <w:rPr>
          <w:rFonts w:hint="eastAsia"/>
        </w:rP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roofErr w:type="gramStart"/>
      <w:r>
        <w:t>printf(</w:t>
      </w:r>
      <w:proofErr w:type="gramEnd"/>
      <w:r>
        <w:t>"  ARG %s\n",h-&gt;result.id);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CALL://</w:t>
      </w:r>
      <w:r>
        <w:rPr>
          <w:rFonts w:hint="eastAsia"/>
        </w:rPr>
        <w:t>调用函数</w:t>
      </w:r>
      <w:r>
        <w:rPr>
          <w:rFonts w:hint="eastAsia"/>
        </w:rP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%s := CALL %s\n",resultstr, opnstr1);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RETURN: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(h-&gt;</w:t>
      </w:r>
      <w:proofErr w:type="gramStart"/>
      <w:r>
        <w:t>result.kind</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RETURN %s\n",resultstr);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  RETURN\n");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h=h-&gt;next;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while (</w:t>
      </w:r>
      <w:proofErr w:type="gramStart"/>
      <w:r>
        <w:t>h!=</w:t>
      </w:r>
      <w:proofErr w:type="gramEnd"/>
      <w:r>
        <w:t>head);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void semantic_error(int line,char *msg1,char *msg2){//</w:t>
      </w:r>
      <w:r>
        <w:rPr>
          <w:rFonts w:hint="eastAsia"/>
        </w:rPr>
        <w:t>这里可以只收集错误信息，最后在一次显示</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printf("</w:t>
      </w:r>
      <w:r>
        <w:rPr>
          <w:rFonts w:hint="eastAsia"/>
        </w:rPr>
        <w:t>在</w:t>
      </w:r>
      <w:r>
        <w:rPr>
          <w:rFonts w:hint="eastAsia"/>
        </w:rPr>
        <w:t>%d</w:t>
      </w:r>
      <w:r>
        <w:rPr>
          <w:rFonts w:hint="eastAsia"/>
        </w:rPr>
        <w:t>行</w:t>
      </w:r>
      <w:r>
        <w:rPr>
          <w:rFonts w:hint="eastAsia"/>
        </w:rPr>
        <w:t>,%s %s\n",line,msg1,msg2);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//symbolTable</w:t>
      </w:r>
      <w:r>
        <w:rPr>
          <w:rFonts w:hint="eastAsia"/>
        </w:rPr>
        <w:t>在</w:t>
      </w:r>
      <w:r>
        <w:rPr>
          <w:rFonts w:hint="eastAsia"/>
        </w:rPr>
        <w:t>def.h</w:t>
      </w:r>
      <w:r>
        <w:rPr>
          <w:rFonts w:hint="eastAsia"/>
        </w:rPr>
        <w:t>中定义，代表符号表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void prn_symbol(){ //</w:t>
      </w:r>
      <w:r>
        <w:rPr>
          <w:rFonts w:hint="eastAsia"/>
        </w:rPr>
        <w:t>显示符号表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i=0;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t>printf("%6s  %6s  %6s  %6s %4s %6s\n","</w:t>
      </w:r>
      <w:r>
        <w:rPr>
          <w:rFonts w:hint="eastAsia"/>
        </w:rPr>
        <w:t>变量名</w:t>
      </w:r>
      <w:r>
        <w:rPr>
          <w:rFonts w:hint="eastAsia"/>
        </w:rPr>
        <w:t>","</w:t>
      </w:r>
      <w:r>
        <w:rPr>
          <w:rFonts w:hint="eastAsia"/>
        </w:rPr>
        <w:t>别</w:t>
      </w:r>
      <w:r>
        <w:rPr>
          <w:rFonts w:hint="eastAsia"/>
        </w:rPr>
        <w:t xml:space="preserve"> </w:t>
      </w:r>
      <w:r>
        <w:rPr>
          <w:rFonts w:hint="eastAsia"/>
        </w:rPr>
        <w:t>名</w:t>
      </w:r>
      <w:r>
        <w:rPr>
          <w:rFonts w:hint="eastAsia"/>
        </w:rPr>
        <w:t>","</w:t>
      </w:r>
      <w:r>
        <w:rPr>
          <w:rFonts w:hint="eastAsia"/>
        </w:rPr>
        <w:t>层</w:t>
      </w:r>
      <w:r>
        <w:rPr>
          <w:rFonts w:hint="eastAsia"/>
        </w:rPr>
        <w:t xml:space="preserve"> </w:t>
      </w:r>
      <w:r>
        <w:rPr>
          <w:rFonts w:hint="eastAsia"/>
        </w:rPr>
        <w:t>号</w:t>
      </w:r>
      <w:r>
        <w:rPr>
          <w:rFonts w:hint="eastAsia"/>
        </w:rPr>
        <w:t>","</w:t>
      </w:r>
      <w:r>
        <w:rPr>
          <w:rFonts w:hint="eastAsia"/>
        </w:rPr>
        <w:t>类</w:t>
      </w:r>
      <w:r>
        <w:rPr>
          <w:rFonts w:hint="eastAsia"/>
        </w:rPr>
        <w:t xml:space="preserve">  </w:t>
      </w:r>
      <w:r>
        <w:rPr>
          <w:rFonts w:hint="eastAsia"/>
        </w:rPr>
        <w:t>型</w:t>
      </w:r>
      <w:r>
        <w:rPr>
          <w:rFonts w:hint="eastAsia"/>
        </w:rPr>
        <w:t>","</w:t>
      </w:r>
      <w:r>
        <w:rPr>
          <w:rFonts w:hint="eastAsia"/>
        </w:rPr>
        <w:t>标记</w:t>
      </w:r>
      <w:r>
        <w:rPr>
          <w:rFonts w:hint="eastAsia"/>
        </w:rPr>
        <w:t>","</w:t>
      </w:r>
      <w:r>
        <w:rPr>
          <w:rFonts w:hint="eastAsia"/>
        </w:rPr>
        <w:t>偏移量</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for(i=</w:t>
      </w:r>
      <w:proofErr w:type="gramStart"/>
      <w:r>
        <w:t>0;i&lt;symbolTable.index</w:t>
      </w:r>
      <w:proofErr w:type="gramEnd"/>
      <w:r>
        <w:t>;i++){</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if(</w:t>
      </w:r>
      <w:proofErr w:type="gramEnd"/>
      <w:r>
        <w:t>symbolTable.symbols[i].type==INT)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"%6s %6s %6d  %6s %4c %6d\n",symbolTable.symbols[i].name,\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symbolTable.symbols[i</w:t>
      </w:r>
      <w:proofErr w:type="gramStart"/>
      <w:r>
        <w:t>].alias</w:t>
      </w:r>
      <w:proofErr w:type="gramEnd"/>
      <w:r>
        <w:t>,symbolTable.symbols[i].level,\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w:t>
      </w:r>
      <w:proofErr w:type="gramStart"/>
      <w:r>
        <w:t>",\</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symbolTable.symbols[i</w:t>
      </w:r>
      <w:proofErr w:type="gramStart"/>
      <w:r>
        <w:t>].flag</w:t>
      </w:r>
      <w:proofErr w:type="gramEnd"/>
      <w:r>
        <w:t>,symbolTable.symbols[i].offset);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roofErr w:type="gramStart"/>
      <w:r>
        <w:t>if(</w:t>
      </w:r>
      <w:proofErr w:type="gramEnd"/>
      <w:r>
        <w:t>symbolTable.symbols[i].type==FLOAT)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lastRenderedPageBreak/>
        <w:t>printf(</w:t>
      </w:r>
      <w:proofErr w:type="gramEnd"/>
      <w:r>
        <w:t>"%6s %6s %6d  %6s %4c %6d\n",symbolTable.symbols[i].name,\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symbolTable.symbols[i</w:t>
      </w:r>
      <w:proofErr w:type="gramStart"/>
      <w:r>
        <w:t>].alias</w:t>
      </w:r>
      <w:proofErr w:type="gramEnd"/>
      <w:r>
        <w:t>,symbolTable.symbols[i].level,\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"float</w:t>
      </w:r>
      <w:proofErr w:type="gramStart"/>
      <w:r>
        <w:t>",\</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symbolTable.symbols[i</w:t>
      </w:r>
      <w:proofErr w:type="gramStart"/>
      <w:r>
        <w:t>].flag</w:t>
      </w:r>
      <w:proofErr w:type="gramEnd"/>
      <w:r>
        <w:t>,symbolTable.symbols[i].offset);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roofErr w:type="gramStart"/>
      <w:r>
        <w:t>if(</w:t>
      </w:r>
      <w:proofErr w:type="gramEnd"/>
      <w:r>
        <w:t>symbolTable.symbols[i].type==CHAR)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printf(</w:t>
      </w:r>
      <w:proofErr w:type="gramEnd"/>
      <w:r>
        <w:t>"%6s %6s %6d  %6s %4c %6d\n",symbolTable.symbols[i].name,\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symbolTable.symbols[i</w:t>
      </w:r>
      <w:proofErr w:type="gramStart"/>
      <w:r>
        <w:t>].alias</w:t>
      </w:r>
      <w:proofErr w:type="gramEnd"/>
      <w:r>
        <w:t>,symbolTable.symbols[i].level,\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"char</w:t>
      </w:r>
      <w:proofErr w:type="gramStart"/>
      <w:r>
        <w:t>",\</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symbolTable.symbols[i</w:t>
      </w:r>
      <w:proofErr w:type="gramStart"/>
      <w:r>
        <w:t>].flag</w:t>
      </w:r>
      <w:proofErr w:type="gramEnd"/>
      <w:r>
        <w:t>,symbolTable.symbols[i].offset);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int </w:t>
      </w:r>
      <w:proofErr w:type="gramStart"/>
      <w:r>
        <w:t>searchSymbolTable(</w:t>
      </w:r>
      <w:proofErr w:type="gramEnd"/>
      <w:r>
        <w:t>char *name)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i;</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for(</w:t>
      </w:r>
      <w:proofErr w:type="gramEnd"/>
      <w:r>
        <w:t>i=symbolTable.index-1;i&gt;=0;i--)</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w:t>
      </w:r>
      <w:proofErr w:type="gramStart"/>
      <w:r>
        <w:t>(!strcmp</w:t>
      </w:r>
      <w:proofErr w:type="gramEnd"/>
      <w:r>
        <w:t>(symbolTable.symbols[i].name, name))  return i;</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填符号表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int </w:t>
      </w:r>
      <w:proofErr w:type="gramStart"/>
      <w:r>
        <w:t>fillSymbolTable(</w:t>
      </w:r>
      <w:proofErr w:type="gramEnd"/>
      <w:r>
        <w:t>char *name,char *alias,int level,int type,char flag,int offset)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首先根据</w:t>
      </w:r>
      <w:r>
        <w:rPr>
          <w:rFonts w:hint="eastAsia"/>
        </w:rPr>
        <w:t>name</w:t>
      </w:r>
      <w:r>
        <w:rPr>
          <w:rFonts w:hint="eastAsia"/>
        </w:rPr>
        <w:t>查符号表，不能重复定义</w:t>
      </w:r>
      <w:r>
        <w:rPr>
          <w:rFonts w:hint="eastAsia"/>
        </w:rPr>
        <w:t xml:space="preserve"> </w:t>
      </w:r>
      <w:r>
        <w:rPr>
          <w:rFonts w:hint="eastAsia"/>
        </w:rPr>
        <w:t>重复定义返回</w:t>
      </w:r>
      <w:r>
        <w:rPr>
          <w:rFonts w:hint="eastAsia"/>
        </w:rP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i;</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符号查重，考虑外部变量声明前有函数定义，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其形参名还在符号表中，这时的外部变量与前函数的形参重名是允许的</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for(</w:t>
      </w:r>
      <w:proofErr w:type="gramEnd"/>
      <w:r>
        <w:t>i=symbolTable.index-1;symbolTable.symbols[i].level==level||(level==0 &amp;&amp; i&gt;=0);i--)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 (level==0 &amp;&amp; symbolTable.symbols[i].level==1) continue;  //</w:t>
      </w:r>
      <w:r>
        <w:rPr>
          <w:rFonts w:hint="eastAsia"/>
        </w:rPr>
        <w:t>外部变量和形参不必比较重名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w:t>
      </w:r>
      <w:proofErr w:type="gramStart"/>
      <w:r>
        <w:t>(!strcmp</w:t>
      </w:r>
      <w:proofErr w:type="gramEnd"/>
      <w:r>
        <w:t>(symbolTable.symbols[i].name, name))  return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w:t>
      </w:r>
      <w:r>
        <w:rPr>
          <w:rFonts w:hint="eastAsia"/>
        </w:rPr>
        <w:t>填写符号表内容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strcpy(</w:t>
      </w:r>
      <w:proofErr w:type="gramEnd"/>
      <w:r>
        <w:t>symbolTable.symbols[symbolTable.index].name,name);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strcpy(</w:t>
      </w:r>
      <w:proofErr w:type="gramEnd"/>
      <w:r>
        <w:t>symbolTable.symbols[symbolTable.index].alias,alias);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].level</w:t>
      </w:r>
      <w:proofErr w:type="gramEnd"/>
      <w:r>
        <w:t>=level;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].type</w:t>
      </w:r>
      <w:proofErr w:type="gramEnd"/>
      <w:r>
        <w: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].flag</w:t>
      </w:r>
      <w:proofErr w:type="gramEnd"/>
      <w:r>
        <w:t>=flag;</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].offset</w:t>
      </w:r>
      <w:proofErr w:type="gramEnd"/>
      <w:r>
        <w: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return symbolTable.index++; //</w:t>
      </w:r>
      <w:r>
        <w:rPr>
          <w:rFonts w:hint="eastAsia"/>
        </w:rPr>
        <w:t>返回的是符号在符号表中的位置序号，中间代码生成时可用序号取到符号别名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填写临时变量到符号表，返回临时变量在符号表中的位置</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int fill_</w:t>
      </w:r>
      <w:proofErr w:type="gramStart"/>
      <w:r>
        <w:t>Temp(</w:t>
      </w:r>
      <w:proofErr w:type="gramEnd"/>
      <w:r>
        <w:t>char *name,int level,int type,char flag,int offset)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strcpy(</w:t>
      </w:r>
      <w:proofErr w:type="gramEnd"/>
      <w:r>
        <w:t>symbolTable.symbols[symbolTable.index].name,"");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strcpy(</w:t>
      </w:r>
      <w:proofErr w:type="gramEnd"/>
      <w:r>
        <w:t>symbolTable.symbols[symbolTable.index].alias,name);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].level</w:t>
      </w:r>
      <w:proofErr w:type="gramEnd"/>
      <w:r>
        <w:t>=level;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].type</w:t>
      </w:r>
      <w:proofErr w:type="gramEnd"/>
      <w:r>
        <w: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].flag</w:t>
      </w:r>
      <w:proofErr w:type="gramEnd"/>
      <w:r>
        <w:t>=flag;</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symbolTable.symbols[symbolTable.index</w:t>
      </w:r>
      <w:proofErr w:type="gramStart"/>
      <w:r>
        <w:t>].offset</w:t>
      </w:r>
      <w:proofErr w:type="gramEnd"/>
      <w:r>
        <w: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return symbolTable.index++; //</w:t>
      </w:r>
      <w:r>
        <w:rPr>
          <w:rFonts w:hint="eastAsia"/>
        </w:rPr>
        <w:t>返回的是临时变量在符号表中的位置序号</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int LEV=0;      //</w:t>
      </w:r>
      <w:r>
        <w:rPr>
          <w:rFonts w:hint="eastAsia"/>
        </w:rPr>
        <w:t>层号</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int func_size;  //1</w:t>
      </w:r>
      <w:r>
        <w:rPr>
          <w:rFonts w:hint="eastAsia"/>
        </w:rPr>
        <w:t>个函数的活动记录大小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void ext_var_list(struct node *T){//</w:t>
      </w:r>
      <w:r>
        <w:rPr>
          <w:rFonts w:hint="eastAsia"/>
        </w:rPr>
        <w:t>处理变量列表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w:t>
      </w:r>
      <w:proofErr w:type="gramStart"/>
      <w:r>
        <w:t>rtn,num</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switch (T-&gt;</w:t>
      </w:r>
      <w:proofErr w:type="gramStart"/>
      <w:r>
        <w:t>kind){</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EXT_DEC_LIST: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T-&gt;ptr[0]-&gt;type=T-&gt;type;              //</w:t>
      </w:r>
      <w:r>
        <w:rPr>
          <w:rFonts w:hint="eastAsia"/>
        </w:rPr>
        <w:t>将类型属性向下传递变量结点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T-&gt;ptr[0]-&gt;offset=T-&gt;offset;          //</w:t>
      </w:r>
      <w:r>
        <w:rPr>
          <w:rFonts w:hint="eastAsia"/>
        </w:rPr>
        <w:t>外部变量的偏移量向下传递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T-&gt;ptr[1]-&gt;type=T-&gt;type;              //</w:t>
      </w:r>
      <w:r>
        <w:rPr>
          <w:rFonts w:hint="eastAsia"/>
        </w:rPr>
        <w:t>将类型属性向下传递变量结点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T-&gt;ptr[1]-&gt;offset=T-&gt;offset+T-&gt;width; //</w:t>
      </w:r>
      <w:r>
        <w:rPr>
          <w:rFonts w:hint="eastAsia"/>
        </w:rPr>
        <w:t>外部变量的偏移量向下传递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T-&gt;ptr[1]-&gt;width=T-&gt;width;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ext_var_list(T-&gt;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ext_var_list(T-&gt;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T-&gt;num=T-&gt;</w:t>
      </w:r>
      <w:proofErr w:type="gramStart"/>
      <w:r>
        <w:t>ptr[</w:t>
      </w:r>
      <w:proofErr w:type="gramEnd"/>
      <w:r>
        <w:t>1]-&gt;num+1;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rtn=fillSymbolTable(T-&gt;type_id,newAlias(),LEV,T-&gt;type,'V',T-&gt;offset);  //</w:t>
      </w:r>
      <w:r>
        <w:rPr>
          <w:rFonts w:hint="eastAsia"/>
        </w:rPr>
        <w:t>最后一个变量名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1</w:t>
      </w:r>
      <w:r>
        <w:rPr>
          <w:rFonts w:hint="eastAsia"/>
        </w:rPr>
        <w:t>：变量重复定义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T-&gt;place=rtn;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T-&gt;num=1;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int match_</w:t>
      </w:r>
      <w:proofErr w:type="gramStart"/>
      <w:r>
        <w:t>param(</w:t>
      </w:r>
      <w:proofErr w:type="gramEnd"/>
      <w:r>
        <w:t>int i,struct node *T,int lastpos){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w:t>
      </w:r>
      <w:proofErr w:type="gramStart"/>
      <w:r>
        <w:t>j,num=symbolTable.symbols</w:t>
      </w:r>
      <w:proofErr w:type="gramEnd"/>
      <w:r>
        <w:t>[i].paramnum;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type</w:t>
      </w:r>
      <w:proofErr w:type="gramStart"/>
      <w:r>
        <w:t>1,type</w:t>
      </w:r>
      <w:proofErr w:type="gramEnd"/>
      <w:r>
        <w:t>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(num==0 &amp;&amp; T==NULL) return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for (j=</w:t>
      </w:r>
      <w:proofErr w:type="gramStart"/>
      <w:r>
        <w:t>1;j</w:t>
      </w:r>
      <w:proofErr w:type="gramEnd"/>
      <w:r>
        <w:t>&lt;num;j++)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w:t>
      </w:r>
      <w:proofErr w:type="gramStart"/>
      <w:r>
        <w:t>(!T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semantic_error(lastpos,"", "ERROR 2</w:t>
      </w:r>
      <w:r>
        <w:rPr>
          <w:rFonts w:hint="eastAsia"/>
        </w:rPr>
        <w:t>：函数调用参数太少</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type1=symbolTable.symbols[i+j].type;  //</w:t>
      </w:r>
      <w:r>
        <w:rPr>
          <w:rFonts w:hint="eastAsia"/>
        </w:rPr>
        <w:t>形参类型</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type2=T-&gt;</w:t>
      </w:r>
      <w:proofErr w:type="gramStart"/>
      <w:r>
        <w:t>ptr[</w:t>
      </w:r>
      <w:proofErr w:type="gramEnd"/>
      <w:r>
        <w:t>0]-&gt;type;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(type</w:t>
      </w:r>
      <w:proofErr w:type="gramStart"/>
      <w:r>
        <w:t>1!=</w:t>
      </w:r>
      <w:proofErr w:type="gramEnd"/>
      <w:r>
        <w:t>type2){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 "ERROR 3</w:t>
      </w:r>
      <w:r>
        <w:rPr>
          <w:rFonts w:hint="eastAsia"/>
        </w:rPr>
        <w:t>：参数类型不匹配</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t>lastpos=T-&gt;pos;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 (T-&gt;ptr[1]){ //num</w:t>
      </w:r>
      <w:proofErr w:type="gramStart"/>
      <w:r>
        <w:rPr>
          <w:rFonts w:hint="eastAsia"/>
        </w:rPr>
        <w:t>个</w:t>
      </w:r>
      <w:proofErr w:type="gramEnd"/>
      <w:r>
        <w:rPr>
          <w:rFonts w:hint="eastAsia"/>
        </w:rPr>
        <w:t>参数已经匹配完，还有实参表达式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 "ERROR 4</w:t>
      </w:r>
      <w:r>
        <w:rPr>
          <w:rFonts w:hint="eastAsia"/>
        </w:rPr>
        <w:t>：函数调用参数太多</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return 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void boolExp(struct node *T){//</w:t>
      </w:r>
      <w:r>
        <w:rPr>
          <w:rFonts w:hint="eastAsia"/>
        </w:rPr>
        <w:t>布尔表达式，参考文献</w:t>
      </w:r>
      <w:r>
        <w:rPr>
          <w:rFonts w:hint="eastAsia"/>
        </w:rPr>
        <w:t>[2]p84</w:t>
      </w:r>
      <w:r>
        <w:rPr>
          <w:rFonts w:hint="eastAsia"/>
        </w:rPr>
        <w:t>的思想</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opn opn</w:t>
      </w:r>
      <w:proofErr w:type="gramStart"/>
      <w:r>
        <w:t>1,opn</w:t>
      </w:r>
      <w:proofErr w:type="gramEnd"/>
      <w:r>
        <w:t>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w:t>
      </w:r>
      <w:proofErr w:type="gramStart"/>
      <w:r>
        <w:t>){</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switch (T-&gt;kind)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(T-&gt;type_</w:t>
      </w:r>
      <w:proofErr w:type="gramStart"/>
      <w:r>
        <w:t>int!=</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T-&gt;code=genGoto(T-&gt;Etrue);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T-&gt;code=genGoto(T-&gt;Efalse);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FLOAT: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(T-&gt;type_</w:t>
      </w:r>
      <w:proofErr w:type="gramStart"/>
      <w:r>
        <w:t>float!=</w:t>
      </w:r>
      <w:proofErr w:type="gramEnd"/>
      <w:r>
        <w:t>0.0)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T-&gt;code=genGoto(T-&gt;Etrue);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T-&gt;code=genGoto(T-&gt;Efalse);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(T-&gt;type_</w:t>
      </w:r>
      <w:proofErr w:type="gramStart"/>
      <w:r>
        <w:t>char!=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T-&gt;code=genGoto(T-&gt;Etrue);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T-&gt;code=genGoto(T-&gt;Efalse);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ID: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查符号表，获得符号表中的位置，类型送</w:t>
      </w:r>
      <w:r>
        <w:rPr>
          <w:rFonts w:hint="eastAsia"/>
        </w:rPr>
        <w: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rtn=searchSymbolTable(T-&gt;type_id);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if (rtn==-1)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5</w:t>
      </w:r>
      <w:r>
        <w:rPr>
          <w:rFonts w:hint="eastAsia"/>
        </w:rPr>
        <w:t>：变量未定义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(symbolTable.symbols[rtn</w:t>
      </w:r>
      <w:proofErr w:type="gramStart"/>
      <w:r>
        <w:t>].flag</w:t>
      </w:r>
      <w:proofErr w:type="gramEnd"/>
      <w:r>
        <w:t>=='F')</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6</w:t>
      </w:r>
      <w:r>
        <w:rPr>
          <w:rFonts w:hint="eastAsia"/>
        </w:rPr>
        <w:t>：是函数名，类型不匹配</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opn1.kind=ID; strcpy(</w:t>
      </w:r>
      <w:proofErr w:type="gramStart"/>
      <w:r>
        <w:t>opn1.id,symbolTable.symbols</w:t>
      </w:r>
      <w:proofErr w:type="gramEnd"/>
      <w:r>
        <w:t>[rtn].alias);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opn1.offset=symbolTable.symbols[rtn</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opn2.kind=INT; opn2.const_int=0;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w:t>
      </w:r>
      <w:proofErr w:type="gramStart"/>
      <w:r>
        <w:t>genIR(</w:t>
      </w:r>
      <w:proofErr w:type="gramEnd"/>
      <w:r>
        <w:t>NEQ,opn1,opn2,result);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-&gt;code,genGoto(T-&gt;Efalse));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RELOP: //</w:t>
      </w:r>
      <w:r>
        <w:rPr>
          <w:rFonts w:hint="eastAsia"/>
        </w:rPr>
        <w:t>处理关系运算表达式</w:t>
      </w:r>
      <w:r>
        <w:rPr>
          <w:rFonts w:hint="eastAsia"/>
        </w:rPr>
        <w:t>,2</w:t>
      </w:r>
      <w:r>
        <w:rPr>
          <w:rFonts w:hint="eastAsia"/>
        </w:rPr>
        <w:t>个操作数都按基本表达式处理</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T-&gt;ptr[0]-&gt;offset=T-&gt;ptr[1]-&gt;offset=T-&gt;offset;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if(T-&gt;ptr[0]-&gt;</w:t>
      </w:r>
      <w:proofErr w:type="gramStart"/>
      <w:r>
        <w:t>type!=</w:t>
      </w:r>
      <w:proofErr w:type="gramEnd"/>
      <w:r>
        <w:t>T-&gt;ptr[1]-&gt;type)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r>
      <w:r>
        <w:rPr>
          <w:rFonts w:hint="eastAsia"/>
        </w:rPr>
        <w:tab/>
      </w:r>
      <w:r>
        <w:rPr>
          <w:rFonts w:hint="eastAsia"/>
        </w:rPr>
        <w:tab/>
      </w:r>
      <w:r>
        <w:rPr>
          <w:rFonts w:hint="eastAsia"/>
        </w:rPr>
        <w:tab/>
        <w:t xml:space="preserve"> semantic_error(T-&gt;pos,"", "ERROR 7</w:t>
      </w:r>
      <w:r>
        <w:rPr>
          <w:rFonts w:hint="eastAsia"/>
        </w:rPr>
        <w:t>：操作数类型不一致</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(T-&gt;width&lt;T-&gt;ptr[1]-&gt;width)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opn1.kind=ID; strcpy(</w:t>
      </w:r>
      <w:proofErr w:type="gramStart"/>
      <w:r>
        <w:t>opn1.id,symbolTable.symbols</w:t>
      </w:r>
      <w:proofErr w:type="gramEnd"/>
      <w:r>
        <w:t>[T-&gt;ptr[0]-&gt;place].alias);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opn1.offset=symbolTable.symbols[T-&gt;ptr[0]-&gt;place</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opn2.kind=ID; strcpy(</w:t>
      </w:r>
      <w:proofErr w:type="gramStart"/>
      <w:r>
        <w:t>opn2.id,symbolTable.symbols</w:t>
      </w:r>
      <w:proofErr w:type="gramEnd"/>
      <w:r>
        <w:t>[T-&gt;ptr[1]-&gt;place].alias);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opn2.offset=symbolTable.symbols[T-&gt;ptr[1]-&gt;place</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(strcmp(T-&gt;type_id,"&lt;</w:t>
      </w:r>
      <w:proofErr w:type="gramStart"/>
      <w:r>
        <w:t>")=</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op=JLT;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else if (strcmp(T-&gt;type_id,"&lt;=</w:t>
      </w:r>
      <w:proofErr w:type="gramStart"/>
      <w:r>
        <w:t>")=</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op=JLE;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 (strcmp(T-&gt;type_id,"&gt;</w:t>
      </w:r>
      <w:proofErr w:type="gramStart"/>
      <w:r>
        <w:t>")=</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op=JGT;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 (strcmp(T-&gt;type_id,"&gt;=</w:t>
      </w:r>
      <w:proofErr w:type="gramStart"/>
      <w:r>
        <w:t>")=</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op=JGE;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 (strcmp(T-&gt;type_id,"==</w:t>
      </w:r>
      <w:proofErr w:type="gramStart"/>
      <w:r>
        <w:t>")=</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op=EQ;</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 (strcmp(T-&gt;type_id,</w:t>
      </w:r>
      <w:proofErr w:type="gramStart"/>
      <w:r>
        <w:t>"!=</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op=NEQ;</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T-&gt;code=genIR(</w:t>
      </w:r>
      <w:proofErr w:type="gramStart"/>
      <w:r>
        <w:t>op,opn</w:t>
      </w:r>
      <w:proofErr w:type="gramEnd"/>
      <w:r>
        <w:t>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4,T</w:t>
      </w:r>
      <w:proofErr w:type="gramEnd"/>
      <w:r>
        <w:t>-&gt;ptr[0]-&gt;code,T-&gt;ptr[1]-&gt;code,T-&gt;code,genGoto(T-&gt;Efalse));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OR: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(T-&gt;kind==AND)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Etrue,newLabel</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Efalse,T</w:t>
      </w:r>
      <w:proofErr w:type="gramEnd"/>
      <w:r>
        <w: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Etrue,T</w:t>
      </w:r>
      <w:proofErr w:type="gramEnd"/>
      <w:r>
        <w: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Efalse,newLabel</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strcpy(T-&gt;ptr[1]-&gt;</w:t>
      </w:r>
      <w:proofErr w:type="gramStart"/>
      <w:r>
        <w:t>Etrue,T</w:t>
      </w:r>
      <w:proofErr w:type="gramEnd"/>
      <w:r>
        <w: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strcpy(T-&gt;ptr[1]-&gt;</w:t>
      </w:r>
      <w:proofErr w:type="gramStart"/>
      <w:r>
        <w:t>Efalse,T</w:t>
      </w:r>
      <w:proofErr w:type="gramEnd"/>
      <w:r>
        <w: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T-&gt;ptr[0]-&gt;offset=T-&gt;ptr[1]-&gt;offset=T-&gt;offset;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boolExp(T-&gt;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boolExp(T-&gt;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(T-&gt;width&lt;T-&gt;ptr[1]-&gt;width)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(T-&gt;kind==AND)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3,T</w:t>
      </w:r>
      <w:proofErr w:type="gramEnd"/>
      <w:r>
        <w:t>-&gt;ptr[0]-&gt;code,genLabel(T-&gt;ptr[0]-&gt;Etrue),T-&gt;ptr[1]-&gt;code);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T-&gt;code=merge(</w:t>
      </w:r>
      <w:proofErr w:type="gramStart"/>
      <w:r>
        <w:t>3,T</w:t>
      </w:r>
      <w:proofErr w:type="gramEnd"/>
      <w:r>
        <w:t>-&gt;ptr[0]-&gt;code,genLabel(T-&gt;ptr[0]-&gt;Efalse),T-&gt;ptr[1]-&gt;code);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NOT: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Etrue,T</w:t>
      </w:r>
      <w:proofErr w:type="gramEnd"/>
      <w:r>
        <w:t>-&gt;Efalse);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Efalse,T</w:t>
      </w:r>
      <w:proofErr w:type="gramEnd"/>
      <w:r>
        <w:t>-&gt;Etrue);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boolExp(T-&gt;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void </w:t>
      </w:r>
      <w:proofErr w:type="gramStart"/>
      <w:r>
        <w:t>Exp(</w:t>
      </w:r>
      <w:proofErr w:type="gramEnd"/>
      <w:r>
        <w:t>struct node *T)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处理基本表达式，参考文献</w:t>
      </w:r>
      <w:r>
        <w:rPr>
          <w:rFonts w:hint="eastAsia"/>
        </w:rPr>
        <w:t>[2]p82</w:t>
      </w:r>
      <w:r>
        <w:rPr>
          <w:rFonts w:hint="eastAsia"/>
        </w:rPr>
        <w:t>的思想</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w:t>
      </w:r>
      <w:proofErr w:type="gramStart"/>
      <w:r>
        <w:t>rtn,num</w:t>
      </w:r>
      <w:proofErr w:type="gramEnd"/>
      <w:r>
        <w: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node *T0;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opn opn</w:t>
      </w:r>
      <w:proofErr w:type="gramStart"/>
      <w:r>
        <w:t>1,opn</w:t>
      </w:r>
      <w:proofErr w:type="gramEnd"/>
      <w:r>
        <w:t>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w:t>
      </w:r>
      <w:proofErr w:type="gramStart"/>
      <w:r>
        <w:t>){</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switch (T-&gt;kind) {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ID: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查符号表，获得符号表中的位置，类型送</w:t>
      </w:r>
      <w:r>
        <w:rPr>
          <w:rFonts w:hint="eastAsia"/>
        </w:rPr>
        <w: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rtn=searchSymbolTable(T-&gt;type_id);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5</w:t>
      </w:r>
      <w:r>
        <w:rPr>
          <w:rFonts w:hint="eastAsia"/>
        </w:rPr>
        <w:t>：变量未定义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(symbolTable.symbols[rtn</w:t>
      </w:r>
      <w:proofErr w:type="gramStart"/>
      <w:r>
        <w:t>].flag</w:t>
      </w:r>
      <w:proofErr w:type="gramEnd"/>
      <w:r>
        <w:t>=='F')</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6</w:t>
      </w:r>
      <w:r>
        <w:rPr>
          <w:rFonts w:hint="eastAsia"/>
        </w:rPr>
        <w:t>：是函数名，类型不匹配</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T-&gt;place=rtn;       //</w:t>
      </w:r>
      <w:r>
        <w:rPr>
          <w:rFonts w:hint="eastAsia"/>
        </w:rPr>
        <w:t>结点保存变量在符号表中的位置</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T-&gt;code=NULL;       //</w:t>
      </w:r>
      <w:r>
        <w:rPr>
          <w:rFonts w:hint="eastAsia"/>
        </w:rPr>
        <w:t>标识符不需要生成</w:t>
      </w:r>
      <w:r>
        <w:rPr>
          <w:rFonts w:hint="eastAsia"/>
        </w:rPr>
        <w:t>TAC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T-&gt;type=symbolTable.symbols[rtn</w:t>
      </w:r>
      <w:proofErr w:type="gramStart"/>
      <w:r>
        <w:t>].type</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T-&gt;offset=symbolTable.symbols[rtn</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T-&gt;width=0;   //</w:t>
      </w:r>
      <w:r>
        <w:rPr>
          <w:rFonts w:hint="eastAsia"/>
        </w:rPr>
        <w:t>未再使用新单元</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INT: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T-&gt;place=fill_Temp(newTemp(),LEV,T-&gt;type,'T',T-&gt;offset);//</w:t>
      </w:r>
      <w:r>
        <w:rPr>
          <w:rFonts w:hint="eastAsia"/>
        </w:rPr>
        <w:t>为整常量生成一个临时变量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w:t>
      </w:r>
      <w:proofErr w:type="gramStart"/>
      <w:r>
        <w:t>INT;opn1.const</w:t>
      </w:r>
      <w:proofErr w:type="gramEnd"/>
      <w:r>
        <w:t>_int=T-&gt;type_int;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w:t>
      </w:r>
      <w:proofErr w:type="gramStart"/>
      <w:r>
        <w:t>genIR(</w:t>
      </w:r>
      <w:proofErr w:type="gramEnd"/>
      <w:r>
        <w:t>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T-&gt;place=fill_Temp(newTemp(),LEV,T-&gt;type,'T',T-&gt;offset);//</w:t>
      </w:r>
      <w:r>
        <w:rPr>
          <w:rFonts w:hint="eastAsia"/>
        </w:rPr>
        <w:t>为浮点常量生成一个临时变量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opn1.kind=FLOAT; opn1.const_float=T-&gt;type_float;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w:t>
      </w:r>
      <w:proofErr w:type="gramStart"/>
      <w:r>
        <w:t>genIR(</w:t>
      </w:r>
      <w:proofErr w:type="gramEnd"/>
      <w:r>
        <w:t>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T-&gt;place=fill_Temp(newTemp(),LEV,T-&gt;type,'T',T-&gt;offset);//</w:t>
      </w:r>
      <w:r>
        <w:rPr>
          <w:rFonts w:hint="eastAsia"/>
        </w:rPr>
        <w:t>为字符常量生成一个临时变量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w:t>
      </w:r>
      <w:proofErr w:type="gramStart"/>
      <w:r>
        <w:t>CHAR;opn1.const</w:t>
      </w:r>
      <w:proofErr w:type="gramEnd"/>
      <w:r>
        <w:t>_char=T-&gt;type_char;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w:t>
      </w:r>
      <w:proofErr w:type="gramStart"/>
      <w:r>
        <w:t>genIR(</w:t>
      </w:r>
      <w:proofErr w:type="gramEnd"/>
      <w:r>
        <w:t>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case ASSIGNOP: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(T-&gt;ptr[0]-&gt;</w:t>
      </w:r>
      <w:proofErr w:type="gramStart"/>
      <w:r>
        <w:t>kind!=</w:t>
      </w:r>
      <w:proofErr w:type="gramEnd"/>
      <w:r>
        <w:t>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 "ERROR 8</w:t>
      </w:r>
      <w:r>
        <w:rPr>
          <w:rFonts w:hint="eastAsia"/>
        </w:rPr>
        <w:t>：赋值语句必须</w:t>
      </w:r>
      <w:proofErr w:type="gramStart"/>
      <w:r>
        <w:rPr>
          <w:rFonts w:hint="eastAsia"/>
        </w:rPr>
        <w:t>为左值</w:t>
      </w:r>
      <w:proofErr w:type="gramEnd"/>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Exp(T-&gt;ptr[0]);   //</w:t>
      </w:r>
      <w:r>
        <w:rPr>
          <w:rFonts w:hint="eastAsia"/>
        </w:rPr>
        <w:t>处理左值，例中仅为变量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T-&gt;type=T-&gt;</w:t>
      </w:r>
      <w:proofErr w:type="gramStart"/>
      <w:r>
        <w:t>ptr[</w:t>
      </w:r>
      <w:proofErr w:type="gramEnd"/>
      <w:r>
        <w:t>0]-&gt;type;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-&gt;ptr[0]-&gt;code,T-&gt;ptr[1]-&gt;code);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opn1.kind=ID;   strcpy(opn1.id,symbolTable.symbols[T-&gt;ptr[1]-&gt;place].alias);//</w:t>
      </w:r>
      <w:proofErr w:type="gramStart"/>
      <w:r>
        <w:rPr>
          <w:rFonts w:hint="eastAsia"/>
        </w:rPr>
        <w:t>右值一定</w:t>
      </w:r>
      <w:proofErr w:type="gramEnd"/>
      <w:r>
        <w:rPr>
          <w:rFonts w:hint="eastAsia"/>
        </w:rPr>
        <w:t>是个变量或临时变量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opn1.offset=symbolTable.symbols[T-&gt;ptr[1]-&gt;place</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-&gt;code,genIR(ASSIGNOP,opn1,opn2,result));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AND:   //</w:t>
      </w:r>
      <w:r>
        <w:rPr>
          <w:rFonts w:hint="eastAsia"/>
        </w:rPr>
        <w:t>按算术表达式方式计算布尔值，未写完</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OR:    //</w:t>
      </w:r>
      <w:r>
        <w:rPr>
          <w:rFonts w:hint="eastAsia"/>
        </w:rPr>
        <w:t>按算术表达式方式计算布尔值，未写完</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RELOP: //</w:t>
      </w:r>
      <w:r>
        <w:rPr>
          <w:rFonts w:hint="eastAsia"/>
        </w:rPr>
        <w:t>按算术表达式方式计算布尔值，未写完</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T-&gt;ptr[0]-&gt;offset=T-&gt;ptr[1]-&gt;offset=T-&gt;offset;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printf("1111\n");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T-&gt;ptr[1]-&gt;offset=T-&gt;offset+T-&gt;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下面的类型属性计算，没有考虑错误处理情况</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 xml:space="preserve">    if (T-&gt;</w:t>
      </w:r>
      <w:proofErr w:type="gramStart"/>
      <w:r>
        <w:t>ptr[</w:t>
      </w:r>
      <w:proofErr w:type="gramEnd"/>
      <w:r>
        <w:t>0]-&gt;type==FLOAT || T-&gt;ptr[1]-&gt;type==FLOAT)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FLOAT,T</w:t>
      </w:r>
      <w:proofErr w:type="gramEnd"/>
      <w:r>
        <w:t>-&gt;width=T-&gt;ptr[0]-&gt;width+T-&gt;ptr[1]-&gt;width+4;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w:t>
      </w:r>
      <w:proofErr w:type="gramStart"/>
      <w:r>
        <w:t>ptr[</w:t>
      </w:r>
      <w:proofErr w:type="gramEnd"/>
      <w:r>
        <w:t>0]-&gt;type==INT || T-&gt;ptr[1]-&gt;type==INT)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INT,T</w:t>
      </w:r>
      <w:proofErr w:type="gramEnd"/>
      <w:r>
        <w:t>-&gt;width=T-&gt;ptr[0]-&gt;width+T-&gt;ptr[1]-&gt;width+2;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w:t>
      </w:r>
      <w:proofErr w:type="gramStart"/>
      <w:r>
        <w:t>ptr[</w:t>
      </w:r>
      <w:proofErr w:type="gramEnd"/>
      <w:r>
        <w:t>0]-&gt;type==CHAR || T-&gt;ptr[1]-&gt;type==CHAR)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CHAR,T</w:t>
      </w:r>
      <w:proofErr w:type="gramEnd"/>
      <w:r>
        <w:t>-&gt;width=T-&gt;ptr[0]-&gt;width+T-&gt;ptr[1]-&gt;width+1;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T-&gt;place=fill_Temp(newTemp(</w:t>
      </w:r>
      <w:proofErr w:type="gramStart"/>
      <w:r>
        <w:t>),LEV</w:t>
      </w:r>
      <w:proofErr w:type="gramEnd"/>
      <w:r>
        <w:t>,T-&gt;type,'T',T-&gt;offset+T-&gt;ptr[0]-&gt;width+T-&gt;ptr[1]-&gt;width);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opn1.kind=ID; strcpy(</w:t>
      </w:r>
      <w:proofErr w:type="gramStart"/>
      <w:r>
        <w:t>opn1.id,symbolTable.symbols</w:t>
      </w:r>
      <w:proofErr w:type="gramEnd"/>
      <w:r>
        <w:t>[T-&gt;ptr[0]-&gt;place].alias);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opn1.type=T-&gt;ptr[0]-&gt;</w:t>
      </w:r>
      <w:proofErr w:type="gramStart"/>
      <w:r>
        <w:t>type;opn1.offset</w:t>
      </w:r>
      <w:proofErr w:type="gramEnd"/>
      <w:r>
        <w:t>=symbolTable.symbols[T-&gt;ptr[0]-&gt;place].offset;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opn2.kind=ID; strcpy(</w:t>
      </w:r>
      <w:proofErr w:type="gramStart"/>
      <w:r>
        <w:t>opn2.id,symbolTable.symbols</w:t>
      </w:r>
      <w:proofErr w:type="gramEnd"/>
      <w:r>
        <w:t>[T-&gt;ptr[1]-&gt;place].alias);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opn2.type=T-&gt;ptr[1]-&gt;</w:t>
      </w:r>
      <w:proofErr w:type="gramStart"/>
      <w:r>
        <w:t>type;opn2.offset</w:t>
      </w:r>
      <w:proofErr w:type="gramEnd"/>
      <w:r>
        <w:t>=symbolTable.symbols[T-&gt;ptr[1]-&gt;place].offset;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result.type</w:t>
      </w:r>
      <w:proofErr w:type="gramEnd"/>
      <w:r>
        <w:t>=T-&gt;type;result.offset=symbolTable.symbols[T-&gt;place].offset;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if(T-&gt;kind==COMP_PLUS)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3,T</w:t>
      </w:r>
      <w:proofErr w:type="gramEnd"/>
      <w:r>
        <w:t>-&gt;ptr[0]-&gt;code,T-&gt;ptr[1]-&gt;code,genIR(PLUS,opn1,opn2,result));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ab/>
      </w:r>
      <w:r>
        <w:tab/>
      </w:r>
      <w:r>
        <w:tab/>
      </w:r>
      <w:r>
        <w:tab/>
        <w:t>else T-&gt;code=merge(</w:t>
      </w:r>
      <w:proofErr w:type="gramStart"/>
      <w:r>
        <w:t>3,T</w:t>
      </w:r>
      <w:proofErr w:type="gramEnd"/>
      <w:r>
        <w:t>-&gt;ptr[0]-&gt;code,T-&gt;ptr[1]-&gt;code,genIR(MINUS,opn1,opn2,result));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if(T-&gt;type==INT)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T-&gt;width=T-&gt;ptr[0]-&gt;width+T-&gt;</w:t>
      </w:r>
      <w:proofErr w:type="gramStart"/>
      <w:r>
        <w:t>ptr[</w:t>
      </w:r>
      <w:proofErr w:type="gramEnd"/>
      <w:r>
        <w:t>1]-&gt;width+4;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T-&gt;width=T-&gt;ptr[0]-&gt;width+T-&gt;</w:t>
      </w:r>
      <w:proofErr w:type="gramStart"/>
      <w:r>
        <w:t>ptr[</w:t>
      </w:r>
      <w:proofErr w:type="gramEnd"/>
      <w:r>
        <w:t>1]-&gt;width+8;</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T-&gt;width=T-&gt;ptr[0]-&gt;width+T-&gt;</w:t>
      </w:r>
      <w:proofErr w:type="gramStart"/>
      <w:r>
        <w:t>ptr[</w:t>
      </w:r>
      <w:proofErr w:type="gramEnd"/>
      <w:r>
        <w:t>1]-&gt;width+1;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-&gt;ptr[0]-&gt;code,T-&gt;ptr[1]-&gt;code);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opn1.kind=ID;   strcpy(opn1.id,symbolTable.symbols[T-&gt;place].alias);//</w:t>
      </w:r>
      <w:proofErr w:type="gramStart"/>
      <w:r>
        <w:rPr>
          <w:rFonts w:hint="eastAsia"/>
        </w:rPr>
        <w:t>右值一定</w:t>
      </w:r>
      <w:proofErr w:type="gramEnd"/>
      <w:r>
        <w:rPr>
          <w:rFonts w:hint="eastAsia"/>
        </w:rPr>
        <w:t>是个变量或临时变量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opn1.offset=symbolTable.symbols[T-&gt;place</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-&gt;code,genIR(ASSIGNOP,opn1,opn2,result));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STAR: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DIV: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T-&gt;ptr[1]-&gt;offset=T-&gt;offset+T-&gt;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下面的类型属性计算，没有考虑错误处理情况</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if(T-&gt;kind==DIV&amp;&amp;T-&gt;ptr[1]-&gt;type_int==0)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r>
      <w:r>
        <w:rPr>
          <w:rFonts w:hint="eastAsia"/>
        </w:rPr>
        <w:tab/>
      </w:r>
      <w:r>
        <w:rPr>
          <w:rFonts w:hint="eastAsia"/>
        </w:rPr>
        <w:tab/>
        <w:t>{semantic_error(T-&gt;pos,"", "ERROR 9</w:t>
      </w:r>
      <w:r>
        <w:rPr>
          <w:rFonts w:hint="eastAsia"/>
        </w:rPr>
        <w:t>：除数不能为</w:t>
      </w:r>
      <w:r>
        <w:rPr>
          <w:rFonts w:hint="eastAsia"/>
        </w:rPr>
        <w:t>0");break;}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0]-&gt;type==FLOAT || T-&gt;ptr[1]-&gt;type==FLOAT)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T-&gt;type=</w:t>
      </w:r>
      <w:proofErr w:type="gramStart"/>
      <w:r>
        <w:t>FLOAT,T</w:t>
      </w:r>
      <w:proofErr w:type="gramEnd"/>
      <w:r>
        <w:t>-&gt;width=T-&gt;ptr[0]-&gt;width+T-&gt;ptr[1]-&gt;width+4;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w:t>
      </w:r>
      <w:proofErr w:type="gramStart"/>
      <w:r>
        <w:t>ptr[</w:t>
      </w:r>
      <w:proofErr w:type="gramEnd"/>
      <w:r>
        <w:t>0]-&gt;type==INT || T-&gt;ptr[1]-&gt;type==INT)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INT,T</w:t>
      </w:r>
      <w:proofErr w:type="gramEnd"/>
      <w:r>
        <w:t>-&gt;width=T-&gt;ptr[0]-&gt;width+T-&gt;ptr[1]-&gt;width+2;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w:t>
      </w:r>
      <w:proofErr w:type="gramStart"/>
      <w:r>
        <w:t>ptr[</w:t>
      </w:r>
      <w:proofErr w:type="gramEnd"/>
      <w:r>
        <w:t>0]-&gt;type==CHAR || T-&gt;ptr[1]-&gt;type==CHAR)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CHAR,T</w:t>
      </w:r>
      <w:proofErr w:type="gramEnd"/>
      <w:r>
        <w:t>-&gt;width=T-&gt;ptr[0]-&gt;width+T-&gt;ptr[1]-&gt;width+1;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T-&gt;place=fill_Temp(newTemp(</w:t>
      </w:r>
      <w:proofErr w:type="gramStart"/>
      <w:r>
        <w:t>),LEV</w:t>
      </w:r>
      <w:proofErr w:type="gramEnd"/>
      <w:r>
        <w:t>,T-&gt;type,'T',T-&gt;offset+T-&gt;ptr[0]-&gt;width+T-&gt;ptr[1]-&gt;width);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opn1.kind=ID; strcpy(</w:t>
      </w:r>
      <w:proofErr w:type="gramStart"/>
      <w:r>
        <w:t>opn1.id,symbolTable.symbols</w:t>
      </w:r>
      <w:proofErr w:type="gramEnd"/>
      <w:r>
        <w:t>[T-&gt;ptr[0]-&gt;place].alias);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opn1.type=T-&gt;ptr[0]-&gt;</w:t>
      </w:r>
      <w:proofErr w:type="gramStart"/>
      <w:r>
        <w:t>type;opn1.offset</w:t>
      </w:r>
      <w:proofErr w:type="gramEnd"/>
      <w:r>
        <w:t>=symbolTable.symbols[T-&gt;ptr[0]-&gt;place].offset;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opn2.kind=ID; strcpy(</w:t>
      </w:r>
      <w:proofErr w:type="gramStart"/>
      <w:r>
        <w:t>opn2.id,symbolTable.symbols</w:t>
      </w:r>
      <w:proofErr w:type="gramEnd"/>
      <w:r>
        <w:t>[T-&gt;ptr[1]-&gt;place].alias);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opn2.type=T-&gt;ptr[1]-&gt;</w:t>
      </w:r>
      <w:proofErr w:type="gramStart"/>
      <w:r>
        <w:t>type;opn2.offset</w:t>
      </w:r>
      <w:proofErr w:type="gramEnd"/>
      <w:r>
        <w:t>=symbolTable.symbols[T-&gt;ptr[1]-&gt;place].offset;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result.type</w:t>
      </w:r>
      <w:proofErr w:type="gramEnd"/>
      <w:r>
        <w:t>=T-&gt;type;result.offset=symbolTable.symbols[T-&gt;place].offset;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3,T</w:t>
      </w:r>
      <w:proofErr w:type="gramEnd"/>
      <w:r>
        <w:t>-&gt;ptr[0]-&gt;code,T-&gt;ptr[1]-&gt;code,genIR(T-&gt;kind,opn1,opn2,result));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T-&gt;width=T-&gt;ptr[0]-&gt;width+T-&gt;</w:t>
      </w:r>
      <w:proofErr w:type="gramStart"/>
      <w:r>
        <w:t>ptr[</w:t>
      </w:r>
      <w:proofErr w:type="gramEnd"/>
      <w:r>
        <w:t>1]-&gt;width+4;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T-&gt;width=T-&gt;ptr[0]-&gt;width+T-&gt;</w:t>
      </w:r>
      <w:proofErr w:type="gramStart"/>
      <w:r>
        <w:t>ptr[</w:t>
      </w:r>
      <w:proofErr w:type="gramEnd"/>
      <w:r>
        <w:t>1]-&gt;width+8;</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T-&gt;width=T-&gt;ptr[0]-&gt;width+T-&gt;</w:t>
      </w:r>
      <w:proofErr w:type="gramStart"/>
      <w:r>
        <w:t>ptr[</w:t>
      </w:r>
      <w:proofErr w:type="gramEnd"/>
      <w:r>
        <w:t>1]-&gt;width+1;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case INC:   //</w:t>
      </w:r>
      <w:r>
        <w:rPr>
          <w:rFonts w:hint="eastAsia"/>
        </w:rPr>
        <w:t>未写完整</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DEC:   //</w:t>
      </w:r>
      <w:r>
        <w:rPr>
          <w:rFonts w:hint="eastAsia"/>
        </w:rPr>
        <w:t>未写完整</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NOT:   //</w:t>
      </w:r>
      <w:r>
        <w:rPr>
          <w:rFonts w:hint="eastAsia"/>
        </w:rPr>
        <w:t>未写完整</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UMINUS://</w:t>
      </w:r>
      <w:r>
        <w:rPr>
          <w:rFonts w:hint="eastAsia"/>
        </w:rPr>
        <w:t>未写完整</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t xml:space="preserve">    rtn = searchSymbolTable(T-&gt;ptr[0]-&gt;type_id);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if(</w:t>
      </w:r>
      <w:proofErr w:type="gramEnd"/>
      <w:r>
        <w:t>symbolTable.symbols[rtn].type!= INT&amp;&amp;(T-&gt;kind==INC||T-&gt;kind==DEC))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semantic_error(T-&gt;pos,T-&gt;ptr[0]-&gt;type_id, "ERROR 10</w:t>
      </w:r>
      <w:r>
        <w:rPr>
          <w:rFonts w:hint="eastAsia"/>
        </w:rPr>
        <w:t>：</w:t>
      </w:r>
      <w:proofErr w:type="gramStart"/>
      <w:r>
        <w:rPr>
          <w:rFonts w:hint="eastAsia"/>
        </w:rPr>
        <w:t>自增自减</w:t>
      </w:r>
      <w:proofErr w:type="gramEnd"/>
      <w:r>
        <w:rPr>
          <w:rFonts w:hint="eastAsia"/>
        </w:rPr>
        <w:t>的操作数必须是整形变量</w:t>
      </w:r>
      <w:r>
        <w:rPr>
          <w:rFonts w:hint="eastAsia"/>
        </w:rPr>
        <w:t>");break;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判断</w:t>
      </w:r>
      <w:r>
        <w:rPr>
          <w:rFonts w:hint="eastAsia"/>
        </w:rPr>
        <w:t>T-&gt;ptr[0]</w:t>
      </w:r>
      <w:r>
        <w:rPr>
          <w:rFonts w:hint="eastAsia"/>
        </w:rPr>
        <w:t>，</w:t>
      </w:r>
      <w:r>
        <w:rPr>
          <w:rFonts w:hint="eastAsia"/>
        </w:rPr>
        <w:t>T-&gt;ptr[1]</w:t>
      </w:r>
      <w:r>
        <w:rPr>
          <w:rFonts w:hint="eastAsia"/>
        </w:rPr>
        <w:t>类型是否正确，可能根据运算符生成不同形式的代码，给</w:t>
      </w:r>
      <w:r>
        <w:rPr>
          <w:rFonts w:hint="eastAsia"/>
        </w:rPr>
        <w:t>T</w:t>
      </w:r>
      <w:r>
        <w:rPr>
          <w:rFonts w:hint="eastAsia"/>
        </w:rPr>
        <w:t>的</w:t>
      </w:r>
      <w:r>
        <w:rPr>
          <w:rFonts w:hint="eastAsia"/>
        </w:rPr>
        <w:t>type</w:t>
      </w:r>
      <w:r>
        <w:rPr>
          <w:rFonts w:hint="eastAsia"/>
        </w:rPr>
        <w:t>赋值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下面的类型属性计算，没有考虑错误处理情况</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(T-&gt;ptr[0]-&gt;type==FLOAT)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FLOAT,T</w:t>
      </w:r>
      <w:proofErr w:type="gramEnd"/>
      <w:r>
        <w:t>-&gt;width=T-&gt;ptr[0]-&gt;width+4;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if(T-&gt;ptr[0]-&gt;type==INT)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INT,T</w:t>
      </w:r>
      <w:proofErr w:type="gramEnd"/>
      <w:r>
        <w:t>-&gt;width=T-&gt;ptr[0]-&gt;width+2;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if(T-&gt;ptr[0]-&gt;type==CHAR)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w:t>
      </w:r>
      <w:proofErr w:type="gramStart"/>
      <w:r>
        <w:t>CHAR,T</w:t>
      </w:r>
      <w:proofErr w:type="gramEnd"/>
      <w:r>
        <w:t>-&gt;width=T-&gt;ptr[0]-&gt;width+1;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int temp=fill_Temp(newTemp(</w:t>
      </w:r>
      <w:proofErr w:type="gramStart"/>
      <w:r>
        <w:t>),LEV</w:t>
      </w:r>
      <w:proofErr w:type="gramEnd"/>
      <w:r>
        <w:t>,T-&gt;type,'T',T-&gt;offset+T-&gt;ptr[0]-&gt;width);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r>
      <w:r>
        <w:rPr>
          <w:rFonts w:hint="eastAsia"/>
        </w:rPr>
        <w:tab/>
      </w:r>
      <w:r>
        <w:rPr>
          <w:rFonts w:hint="eastAsia"/>
        </w:rPr>
        <w:tab/>
        <w:t>opn1.kind=ID;   strcpy(opn1.id,symbolTable.symbols[T-&gt;ptr[0]-&gt;place].alias);//</w:t>
      </w:r>
      <w:proofErr w:type="gramStart"/>
      <w:r>
        <w:rPr>
          <w:rFonts w:hint="eastAsia"/>
        </w:rPr>
        <w:t>右值一定</w:t>
      </w:r>
      <w:proofErr w:type="gramEnd"/>
      <w:r>
        <w:rPr>
          <w:rFonts w:hint="eastAsia"/>
        </w:rPr>
        <w:t>是个变量或临时变量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opn1.offset=symbolTable.symbols[T-&gt;ptr[0]-&gt;place</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strcpy(result.id,symbolTable.symbols[temp].alias);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[temp].offset;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-&gt;code,genIR(ASSIGNOP,opn1,opn2,result));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r>
        <w:lastRenderedPageBreak/>
        <w:t>T-&gt;place=fill_Temp(newTemp(</w:t>
      </w:r>
      <w:proofErr w:type="gramStart"/>
      <w:r>
        <w:t>),LEV</w:t>
      </w:r>
      <w:proofErr w:type="gramEnd"/>
      <w:r>
        <w:t>,T-&gt;type,'T',T-&gt;offset+T-&gt;ptr[0]-&gt;width);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opn1.kind=ID; strcpy(</w:t>
      </w:r>
      <w:proofErr w:type="gramStart"/>
      <w:r>
        <w:t>opn1.id,symbolTable.symbols</w:t>
      </w:r>
      <w:proofErr w:type="gramEnd"/>
      <w:r>
        <w:t>[T-&gt;ptr[0]-&gt;place].alias);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opn1.type=T-&gt;ptr[0]-&gt;</w:t>
      </w:r>
      <w:proofErr w:type="gramStart"/>
      <w:r>
        <w:t>type;opn1.offset</w:t>
      </w:r>
      <w:proofErr w:type="gramEnd"/>
      <w:r>
        <w:t>=symbolTable.symbols[T-&gt;ptr[0]-&gt;place].offset;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opn2.kind=INT; opn2.const_int=1;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result.type</w:t>
      </w:r>
      <w:proofErr w:type="gramEnd"/>
      <w:r>
        <w:t>=T-&gt;type;result.offset=symbolTable.symbols[T-&gt;place].offset;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if(T-&gt;kind==</w:t>
      </w:r>
      <w:proofErr w:type="gramStart"/>
      <w:r>
        <w:t>INC){</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r>
        <w:tab/>
        <w:t>//opn2.kind=INT; opn2.const_int=1;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3,T</w:t>
      </w:r>
      <w:proofErr w:type="gramEnd"/>
      <w:r>
        <w:t>-&gt;code,T-&gt;ptr[0]-&gt;code,genIR(PLUS,opn1,opn2,result));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r>
        <w:tab/>
        <w:t>//opn2.kind=INT; opn2.const_int=;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3,T</w:t>
      </w:r>
      <w:proofErr w:type="gramEnd"/>
      <w:r>
        <w:t>-&gt;code,T-&gt;ptr[0]-&gt;code,genIR(MINUS,opn1,opn2,result));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0]-&gt;width+8;</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ab/>
      </w:r>
      <w:r>
        <w:rPr>
          <w:rFonts w:hint="eastAsia"/>
        </w:rPr>
        <w:tab/>
      </w:r>
      <w:r>
        <w:rPr>
          <w:rFonts w:hint="eastAsia"/>
        </w:rPr>
        <w:tab/>
      </w:r>
      <w:r>
        <w:rPr>
          <w:rFonts w:hint="eastAsia"/>
        </w:rPr>
        <w:tab/>
        <w:t>opn1.kind=ID;   strcpy(opn1.id,symbolTable.symbols[T-&gt;place].alias);//</w:t>
      </w:r>
      <w:proofErr w:type="gramStart"/>
      <w:r>
        <w:rPr>
          <w:rFonts w:hint="eastAsia"/>
        </w:rPr>
        <w:t>右值一定</w:t>
      </w:r>
      <w:proofErr w:type="gramEnd"/>
      <w:r>
        <w:rPr>
          <w:rFonts w:hint="eastAsia"/>
        </w:rPr>
        <w:t>是个变量或临时变量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opn1.offset=symbolTable.symbols[T-&gt;place</w:t>
      </w:r>
      <w:proofErr w:type="gramStart"/>
      <w:r>
        <w:t>].offset</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roofErr w:type="gramStart"/>
      <w:r>
        <w:t>result.offset=symbolTable.symbols</w:t>
      </w:r>
      <w:proofErr w:type="gramEnd"/>
      <w:r>
        <w:t>[T-&gt;ptr[0]-&gt;place].offset;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-&gt;code,genIR(ASSIGNOP,opn1,opn2,result));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if</w:t>
      </w:r>
      <w:proofErr w:type="gramStart"/>
      <w:r>
        <w:t>(!strcmp</w:t>
      </w:r>
      <w:proofErr w:type="gramEnd"/>
      <w:r>
        <w:t>(T-&gt;type_id,"POST_INC")||!strcmp(T-&gt;type_id,"POST_DEC"))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r>
      <w:r>
        <w:tab/>
        <w:t>T-&gt;place=temp;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FUNC_CALL: //</w:t>
      </w:r>
      <w:r>
        <w:rPr>
          <w:rFonts w:hint="eastAsia"/>
        </w:rPr>
        <w:t>根据</w:t>
      </w:r>
      <w:r>
        <w:rPr>
          <w:rFonts w:hint="eastAsia"/>
        </w:rPr>
        <w:t>T-&gt;type_id</w:t>
      </w:r>
      <w:r>
        <w:rPr>
          <w:rFonts w:hint="eastAsia"/>
        </w:rPr>
        <w:t>查出函数的定义，如果语言中增加了实验教材的</w:t>
      </w:r>
      <w:r>
        <w:rPr>
          <w:rFonts w:hint="eastAsia"/>
        </w:rPr>
        <w:t>read</w:t>
      </w:r>
      <w:r>
        <w:rPr>
          <w:rFonts w:hint="eastAsia"/>
        </w:rPr>
        <w:t>，</w:t>
      </w:r>
      <w:r>
        <w:rPr>
          <w:rFonts w:hint="eastAsia"/>
        </w:rPr>
        <w:t>write</w:t>
      </w:r>
      <w:r>
        <w:rPr>
          <w:rFonts w:hint="eastAsia"/>
        </w:rPr>
        <w:t>需要单独处理一下</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rtn=searchSymbolTable(T-&gt;type_id);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w:t>
      </w:r>
      <w:proofErr w:type="gramStart"/>
      <w:r>
        <w:t>1){</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11</w:t>
      </w:r>
      <w:r>
        <w:rPr>
          <w:rFonts w:hint="eastAsia"/>
        </w:rPr>
        <w:t>：函数未定义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(symbolTable.symbols[rtn</w:t>
      </w:r>
      <w:proofErr w:type="gramStart"/>
      <w:r>
        <w:t>].flag</w:t>
      </w:r>
      <w:proofErr w:type="gramEnd"/>
      <w:r>
        <w:t>!='F'){</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12</w:t>
      </w:r>
      <w:r>
        <w:rPr>
          <w:rFonts w:hint="eastAsia"/>
        </w:rPr>
        <w:t>：不是一个函数</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T-&gt;type=symbolTable.symbols[rtn</w:t>
      </w:r>
      <w:proofErr w:type="gramStart"/>
      <w:r>
        <w:t>].type</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if(T-&gt;type==INT)//</w:t>
      </w:r>
      <w:r>
        <w:rPr>
          <w:rFonts w:hint="eastAsia"/>
        </w:rPr>
        <w:t>存放函数返回值的单数字节数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width=8;</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width=1;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Exp(T-&gt;ptr[0]);       //</w:t>
      </w:r>
      <w:r>
        <w:rPr>
          <w:rFonts w:hint="eastAsia"/>
        </w:rPr>
        <w:t>处理所有实参表达式求值，及类型</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T-&gt;width=T-&gt;ptr[0]-&gt;width+width; //</w:t>
      </w:r>
      <w:r>
        <w:rPr>
          <w:rFonts w:hint="eastAsia"/>
        </w:rPr>
        <w:t>累加上计算实参使用临时变量的单元数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{T-&gt;width=width; T-&gt;code=NULL;}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match_param(rtn,T-&gt;ptr[0],T-&gt;pos);   //</w:t>
      </w:r>
      <w:r>
        <w:rPr>
          <w:rFonts w:hint="eastAsia"/>
        </w:rPr>
        <w:t>处理所以参数的匹配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处理参数列表的中间代码</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while (T0)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strcpy(result.id,symbolTable.symbols[T0-&gt;ptr[0]-&gt;place].alias);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[T0-&gt;ptr[0]-&gt;place].offset;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-&gt;code,genIR(ARG,opn1,opn2,result));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T0=T0-&gt;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T-&gt;place=fill_Temp(newTemp(</w:t>
      </w:r>
      <w:proofErr w:type="gramStart"/>
      <w:r>
        <w:t>),LEV</w:t>
      </w:r>
      <w:proofErr w:type="gramEnd"/>
      <w:r>
        <w:t>,T-&gt;type,'T',T-&gt;offset+T-&gt;width-width);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opn1.kind=ID;     strcpy(opn1.id,T-&gt;type_id);  //</w:t>
      </w:r>
      <w:r>
        <w:rPr>
          <w:rFonts w:hint="eastAsia"/>
        </w:rPr>
        <w:t>保存函数名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opn1.offset=rtn;  //</w:t>
      </w:r>
      <w:r>
        <w:rPr>
          <w:rFonts w:hint="eastAsia"/>
        </w:rPr>
        <w:t>这里</w:t>
      </w:r>
      <w:r>
        <w:rPr>
          <w:rFonts w:hint="eastAsia"/>
        </w:rPr>
        <w:t>offset</w:t>
      </w:r>
      <w:r>
        <w:rPr>
          <w:rFonts w:hint="eastAsia"/>
        </w:rPr>
        <w:t>用以保存函数定义入口</w:t>
      </w:r>
      <w:r>
        <w:rPr>
          <w:rFonts w:hint="eastAsia"/>
        </w:rPr>
        <w:t>,</w:t>
      </w:r>
      <w:r>
        <w:rPr>
          <w:rFonts w:hint="eastAsia"/>
        </w:rPr>
        <w:t>在目标代码生成时，能获取相应信息</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T-&gt;code=merge(2,T-&gt;code,genIR(CALL,opn1,opn2,result)); //</w:t>
      </w:r>
      <w:r>
        <w:rPr>
          <w:rFonts w:hint="eastAsia"/>
        </w:rPr>
        <w:t>生成函数调用中间代码</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ARGS:  //</w:t>
      </w:r>
      <w:r>
        <w:rPr>
          <w:rFonts w:hint="eastAsia"/>
        </w:rPr>
        <w:t>此处仅处理各实参表达式的求值的代码序列，不生成</w:t>
      </w:r>
      <w:r>
        <w:rPr>
          <w:rFonts w:hint="eastAsia"/>
        </w:rPr>
        <w:t>ARG</w:t>
      </w:r>
      <w:r>
        <w:rPr>
          <w:rFonts w:hint="eastAsia"/>
        </w:rPr>
        <w:t>的实参系列</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T-&gt;ptr[1]-&gt;offset=T-&gt;offset+T-&gt;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void semantic_</w:t>
      </w:r>
      <w:proofErr w:type="gramStart"/>
      <w:r>
        <w:t>Analysis(</w:t>
      </w:r>
      <w:proofErr w:type="gramEnd"/>
      <w:r>
        <w:t>struct node *T)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w:t>
      </w:r>
      <w:r>
        <w:rPr>
          <w:rFonts w:hint="eastAsia"/>
        </w:rPr>
        <w:t>对抽象语法树</w:t>
      </w:r>
      <w:proofErr w:type="gramStart"/>
      <w:r>
        <w:rPr>
          <w:rFonts w:hint="eastAsia"/>
        </w:rPr>
        <w:t>的先根遍历</w:t>
      </w:r>
      <w:proofErr w:type="gramEnd"/>
      <w:r>
        <w:rPr>
          <w:rFonts w:hint="eastAsia"/>
        </w:rPr>
        <w:t>,</w:t>
      </w:r>
      <w:r>
        <w:rPr>
          <w:rFonts w:hint="eastAsia"/>
        </w:rPr>
        <w:t>按</w:t>
      </w:r>
      <w:r>
        <w:rPr>
          <w:rFonts w:hint="eastAsia"/>
        </w:rPr>
        <w:t>display</w:t>
      </w:r>
      <w:r>
        <w:rPr>
          <w:rFonts w:hint="eastAsia"/>
        </w:rPr>
        <w:t>的控制结构修改完成符号表管理和语义检查和</w:t>
      </w:r>
      <w:r>
        <w:rPr>
          <w:rFonts w:hint="eastAsia"/>
        </w:rPr>
        <w:t>TAC</w:t>
      </w:r>
      <w:r>
        <w:rPr>
          <w:rFonts w:hint="eastAsia"/>
        </w:rPr>
        <w:t>生成（语句部分）</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int </w:t>
      </w:r>
      <w:proofErr w:type="gramStart"/>
      <w:r>
        <w:t>rtn,num</w:t>
      </w:r>
      <w:proofErr w:type="gramEnd"/>
      <w:r>
        <w: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node *T0;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struct opn opn</w:t>
      </w:r>
      <w:proofErr w:type="gramStart"/>
      <w:r>
        <w:t>1,opn</w:t>
      </w:r>
      <w:proofErr w:type="gramEnd"/>
      <w:r>
        <w:t>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w:t>
      </w:r>
      <w:proofErr w:type="gramStart"/>
      <w:r>
        <w:t>){</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switch (T-&gt;kind)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EXT_DEF_LIST: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w:t>
      </w:r>
      <w:proofErr w:type="gramStart"/>
      <w:r>
        <w:t>(!T</w:t>
      </w:r>
      <w:proofErr w:type="gramEnd"/>
      <w:r>
        <w:t>-&gt;ptr[0])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semantic_Analysis(T-&gt;ptr[0]);    //</w:t>
      </w:r>
      <w:r>
        <w:rPr>
          <w:rFonts w:hint="eastAsia"/>
        </w:rPr>
        <w:t>访问外部定义列表中的第一个</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w:t>
      </w:r>
      <w:proofErr w:type="gramStart"/>
      <w:r>
        <w:t>ptr[</w:t>
      </w:r>
      <w:proofErr w:type="gramEnd"/>
      <w:r>
        <w:t>0]-&gt;offset + T-&gt;ptr[0]-&gt;width;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semantic_Analysis(T-&gt;ptr[1]); //</w:t>
      </w:r>
      <w:r>
        <w:rPr>
          <w:rFonts w:hint="eastAsia"/>
        </w:rPr>
        <w:t>访问该外部定义列表中的其它外部定义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EXT_VAR_DEF:   //</w:t>
      </w:r>
      <w:r>
        <w:rPr>
          <w:rFonts w:hint="eastAsia"/>
        </w:rPr>
        <w:t>处理外部说明</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(T-&gt;ptr[0]-&gt;type_id,"int"))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T-&gt;type=T-&gt;</w:t>
      </w:r>
      <w:proofErr w:type="gramStart"/>
      <w:r>
        <w:t>ptr[</w:t>
      </w:r>
      <w:proofErr w:type="gramEnd"/>
      <w:r>
        <w:t>1]-&gt;type=INT;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w:t>
      </w:r>
      <w:proofErr w:type="gramStart"/>
      <w:r>
        <w:t>(!strcmp</w:t>
      </w:r>
      <w:proofErr w:type="gramEnd"/>
      <w:r>
        <w:t>(T-&gt;ptr[0]-&gt;type_id,"float"))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T-&gt;type=T-&gt;</w:t>
      </w:r>
      <w:proofErr w:type="gramStart"/>
      <w:r>
        <w:t>ptr[</w:t>
      </w:r>
      <w:proofErr w:type="gramEnd"/>
      <w:r>
        <w:t>1]-&gt;type=FLOAT;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w:t>
      </w:r>
      <w:proofErr w:type="gramStart"/>
      <w:r>
        <w:t>(!strcmp</w:t>
      </w:r>
      <w:proofErr w:type="gramEnd"/>
      <w:r>
        <w:t>(T-&gt;ptr[0]-&gt;type_id,"char"))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T-&gt;type=T-&gt;</w:t>
      </w:r>
      <w:proofErr w:type="gramStart"/>
      <w:r>
        <w:t>ptr[</w:t>
      </w:r>
      <w:proofErr w:type="gramEnd"/>
      <w:r>
        <w:t>1]-&gt;type=CHAR;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T-&gt;ptr[1]-&gt;offset=T-&gt;offset;        //</w:t>
      </w:r>
      <w:r>
        <w:rPr>
          <w:rFonts w:hint="eastAsia"/>
        </w:rPr>
        <w:t>这个外部变量的偏移量向下传递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w:t>
      </w:r>
      <w:r>
        <w:rPr>
          <w:rFonts w:hint="eastAsia"/>
        </w:rPr>
        <w:t>将一个变量的宽度向下传递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1]-&gt;width=8;</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 xml:space="preserve">1]-&gt;width=1;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ext_var_list(T-&gt;ptr[1]);            //</w:t>
      </w:r>
      <w:r>
        <w:rPr>
          <w:rFonts w:hint="eastAsia"/>
        </w:rPr>
        <w:t>处理外部变量说明中的标识符序列</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计算这个外部变量说明的宽度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T-&gt;width=4*T-&gt;</w:t>
      </w:r>
      <w:proofErr w:type="gramStart"/>
      <w:r>
        <w:t>ptr[</w:t>
      </w:r>
      <w:proofErr w:type="gramEnd"/>
      <w:r>
        <w:t>1]-&gt;num;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T-&gt;width=8*T-&gt;</w:t>
      </w:r>
      <w:proofErr w:type="gramStart"/>
      <w:r>
        <w:t>ptr[</w:t>
      </w:r>
      <w:proofErr w:type="gramEnd"/>
      <w:r>
        <w:t>1]-&gt;num;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T-&gt;width=1*T-&gt;</w:t>
      </w:r>
      <w:proofErr w:type="gramStart"/>
      <w:r>
        <w:t>ptr[</w:t>
      </w:r>
      <w:proofErr w:type="gramEnd"/>
      <w:r>
        <w:t>1]-&gt;num;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T-&gt;code=NULL;             //</w:t>
      </w:r>
      <w:r>
        <w:rPr>
          <w:rFonts w:hint="eastAsia"/>
        </w:rPr>
        <w:t>这里假定外部变量不支持初始化</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FUNC_DEF:      //</w:t>
      </w:r>
      <w:r>
        <w:rPr>
          <w:rFonts w:hint="eastAsia"/>
        </w:rPr>
        <w:t>填写函数定义信息到符号表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获取函数返回类型送到含函数名、参数的结点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(T-&gt;ptr[0]-&gt;type_id,"int"))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(T-&gt;ptr[0]-&gt;type_id,"float"))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(T-&gt;ptr[0]-&gt;type_id,"char"))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T-&gt;width=0;     //</w:t>
      </w:r>
      <w:r>
        <w:rPr>
          <w:rFonts w:hint="eastAsia"/>
        </w:rPr>
        <w:t>函数的宽度设置为</w:t>
      </w:r>
      <w:r>
        <w:rPr>
          <w:rFonts w:hint="eastAsia"/>
        </w:rPr>
        <w:t>0</w:t>
      </w:r>
      <w:r>
        <w:rPr>
          <w:rFonts w:hint="eastAsia"/>
        </w:rPr>
        <w:t>，不会对外部变量的地址分配产生影响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T-&gt;offset=DX;   //</w:t>
      </w:r>
      <w:r>
        <w:rPr>
          <w:rFonts w:hint="eastAsia"/>
        </w:rPr>
        <w:t>设置局部变量在活动记录中的偏移量初值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semantic_Analysis(T-&gt;ptr[1]); //</w:t>
      </w:r>
      <w:r>
        <w:rPr>
          <w:rFonts w:hint="eastAsia"/>
        </w:rPr>
        <w:t>处理函数名和参数结点部分，这里不考虑用寄存器传递参数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T-&gt;offset+=T-&gt;ptr[1]-&gt;width;   //</w:t>
      </w:r>
      <w:r>
        <w:rPr>
          <w:rFonts w:hint="eastAsia"/>
        </w:rPr>
        <w:t>用形参单元宽度修改函数局部变量的起始偏移量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T-&gt;ptr[2]-&gt;offset=T-&gt;offset;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strcpy(T-&gt;ptr[2]-&gt;Snext,newLabel());  //</w:t>
      </w:r>
      <w:r>
        <w:rPr>
          <w:rFonts w:hint="eastAsia"/>
        </w:rPr>
        <w:t>函数体语句执行结束后的位置属性</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semantic_Analysis(T-&gt;ptr[2]);         //</w:t>
      </w:r>
      <w:r>
        <w:rPr>
          <w:rFonts w:hint="eastAsia"/>
        </w:rPr>
        <w:t>处理函数体结点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计算活动记录大小</w:t>
      </w:r>
      <w:r>
        <w:rPr>
          <w:rFonts w:hint="eastAsia"/>
        </w:rPr>
        <w:t>,</w:t>
      </w:r>
      <w:r>
        <w:rPr>
          <w:rFonts w:hint="eastAsia"/>
        </w:rPr>
        <w:t>这里</w:t>
      </w:r>
      <w:r>
        <w:rPr>
          <w:rFonts w:hint="eastAsia"/>
        </w:rPr>
        <w:t>offset</w:t>
      </w:r>
      <w:r>
        <w:rPr>
          <w:rFonts w:hint="eastAsia"/>
        </w:rPr>
        <w:t>属性存放的是活动记录大小，不是偏移</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symbolTable.symbols[T-&gt;ptr[1]-&gt;place</w:t>
      </w:r>
      <w:proofErr w:type="gramStart"/>
      <w:r>
        <w:t>].offset</w:t>
      </w:r>
      <w:proofErr w:type="gramEnd"/>
      <w:r>
        <w:t>=T-&gt;offset+T-&gt;ptr[2]-&gt;width;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T-&gt;code=merge(3,T-&gt;ptr[1]-&gt;code,T-&gt;ptr[2]-&gt;code,genLabel(T-&gt;ptr[2]-&gt;Snext));//</w:t>
      </w:r>
      <w:r>
        <w:rPr>
          <w:rFonts w:hint="eastAsia"/>
        </w:rPr>
        <w:t>函数体的代码作为函数的代码</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FUNC_DEC:      //</w:t>
      </w:r>
      <w:r>
        <w:rPr>
          <w:rFonts w:hint="eastAsia"/>
        </w:rPr>
        <w:t>根据返回类型，函数名填写符号表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rtn=fillSymbolTable(T-&gt;type_id,newAlias(),LEV,T-&gt;type,'F',0);//</w:t>
      </w:r>
      <w:r>
        <w:rPr>
          <w:rFonts w:hint="eastAsia"/>
        </w:rPr>
        <w:t>函数不在数据区中分配单元，偏移量为</w:t>
      </w:r>
      <w:r>
        <w:rPr>
          <w:rFonts w:hint="eastAsia"/>
        </w:rP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w:t>
      </w:r>
      <w:proofErr w:type="gramStart"/>
      <w:r>
        <w:t>1){</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semantic_error(T-&gt;pos,T-&gt;type_id, "ERROR 13</w:t>
      </w:r>
      <w:r>
        <w:rPr>
          <w:rFonts w:hint="eastAsia"/>
        </w:rPr>
        <w:t>：函数重复定义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T-&gt;place=rtn;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strcpy(result.id,T-&gt;type_id);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w:t>
      </w:r>
      <w:proofErr w:type="gramEnd"/>
      <w:r>
        <w:t>=rtn;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T-&gt;code=genIR(FUNCTION,opn1,opn2,result);     //</w:t>
      </w:r>
      <w:r>
        <w:rPr>
          <w:rFonts w:hint="eastAsia"/>
        </w:rPr>
        <w:t>生成中间代码：</w:t>
      </w:r>
      <w:r>
        <w:rPr>
          <w:rFonts w:hint="eastAsia"/>
        </w:rPr>
        <w:t xml:space="preserve">FUNCTION </w:t>
      </w:r>
      <w:r>
        <w:rPr>
          <w:rFonts w:hint="eastAsia"/>
        </w:rPr>
        <w:t>函数名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T-&gt;offset=DX;   //</w:t>
      </w:r>
      <w:r>
        <w:rPr>
          <w:rFonts w:hint="eastAsia"/>
        </w:rPr>
        <w:t>设置形式参数在活动记录中的偏移量初值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 (T-&gt;ptr[0]) { //</w:t>
      </w:r>
      <w:r>
        <w:rPr>
          <w:rFonts w:hint="eastAsia"/>
        </w:rPr>
        <w:t>判断是否有参数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semantic_Analysis(T-&gt;ptr[0]);  //</w:t>
      </w:r>
      <w:r>
        <w:rPr>
          <w:rFonts w:hint="eastAsia"/>
        </w:rPr>
        <w:t>处理函数参数列表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symbolTable.symbols[rtn</w:t>
      </w:r>
      <w:proofErr w:type="gramStart"/>
      <w:r>
        <w:t>].paramnum</w:t>
      </w:r>
      <w:proofErr w:type="gramEnd"/>
      <w:r>
        <w:t>=T-&gt;ptr[0]-&gt;num;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T-&gt;code=merge(2,T-&gt;code,T-&gt;ptr[0]-&gt;code);  //</w:t>
      </w:r>
      <w:r>
        <w:rPr>
          <w:rFonts w:hint="eastAsia"/>
        </w:rPr>
        <w:t>连接函数名和参数代码序列</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symbolTable.symbols[rtn</w:t>
      </w:r>
      <w:proofErr w:type="gramStart"/>
      <w:r>
        <w:t>].paramnum</w:t>
      </w:r>
      <w:proofErr w:type="gramEnd"/>
      <w:r>
        <w:t>=0,T-&gt;width=0;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lastRenderedPageBreak/>
        <w:t xml:space="preserve">            case PARAM_LIST:    //</w:t>
      </w:r>
      <w:r>
        <w:rPr>
          <w:rFonts w:hint="eastAsia"/>
        </w:rPr>
        <w:t>处理函数形式参数列表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semantic_Analysis(T-&gt;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T-&gt;ptr[1]-&gt;offset=T-&gt;offset+T-&gt;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semantic_Analysis(T-&gt;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T-&gt;num=T-&gt;ptr[0]-&gt;num+T-&gt;ptr[1]-&gt;num;        //</w:t>
      </w:r>
      <w:r>
        <w:rPr>
          <w:rFonts w:hint="eastAsia"/>
        </w:rPr>
        <w:t>统计参数个数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T-&gt;width=T-&gt;ptr[0]-&gt;width+T-&gt;ptr[1]-&gt;width;  //</w:t>
      </w:r>
      <w:r>
        <w:rPr>
          <w:rFonts w:hint="eastAsia"/>
        </w:rPr>
        <w:t>累加参数单元宽度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T-&gt;code=merge(2,T-&gt;ptr[0]-&gt;code,T-&gt;ptr[1]-&gt;code);  //</w:t>
      </w:r>
      <w:r>
        <w:rPr>
          <w:rFonts w:hint="eastAsia"/>
        </w:rPr>
        <w:t>连接参数代码</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T-&gt;num=T-&gt;</w:t>
      </w:r>
      <w:proofErr w:type="gramStart"/>
      <w:r>
        <w:t>ptr[</w:t>
      </w:r>
      <w:proofErr w:type="gramEnd"/>
      <w:r>
        <w:t>0]-&gt;num;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PARAM_DEC: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rtn=fillSymbolTable(T-&gt;ptr[1]-&gt;type_</w:t>
      </w:r>
      <w:proofErr w:type="gramStart"/>
      <w:r>
        <w:t>id,newAlias</w:t>
      </w:r>
      <w:proofErr w:type="gramEnd"/>
      <w:r>
        <w:t>(),1,T-&gt;ptr[0]-&gt;type,'P',T-&gt;offset);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semantic_error(T-&gt;ptr[1]-&gt;pos,T-&gt;ptr[1]-&gt;type_id, "ERROR 14</w:t>
      </w:r>
      <w:r>
        <w:rPr>
          <w:rFonts w:hint="eastAsia"/>
        </w:rPr>
        <w:t>：参数名重复定义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w:t>
      </w:r>
      <w:proofErr w:type="gramStart"/>
      <w:r>
        <w:t>ptr[</w:t>
      </w:r>
      <w:proofErr w:type="gramEnd"/>
      <w:r>
        <w:t>1]-&gt;place=rtn;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T-&gt;num=1;       //</w:t>
      </w:r>
      <w:r>
        <w:rPr>
          <w:rFonts w:hint="eastAsia"/>
        </w:rPr>
        <w:t>参数个数计算的初始值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if(T-&gt;ptr[0]-&gt;type==INT)//</w:t>
      </w:r>
      <w:r>
        <w:rPr>
          <w:rFonts w:hint="eastAsia"/>
        </w:rPr>
        <w:t>参数宽度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if(T-&gt;ptr[0]-&gt;type==FLOAT)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T-&gt;width=8;</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if(T-&gt;ptr[0]-&gt;type==CHAR)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 symbolTable.symbols[rtn].alias);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w:t>
      </w:r>
      <w:proofErr w:type="gramStart"/>
      <w:r>
        <w:t>result.offset</w:t>
      </w:r>
      <w:proofErr w:type="gramEnd"/>
      <w:r>
        <w: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T-&gt;code=genIR(PARAM,opn1,opn2,result);     //</w:t>
      </w:r>
      <w:r>
        <w:rPr>
          <w:rFonts w:hint="eastAsia"/>
        </w:rPr>
        <w:t>生成：</w:t>
      </w:r>
      <w:r>
        <w:rPr>
          <w:rFonts w:hint="eastAsia"/>
        </w:rPr>
        <w:t xml:space="preserve">FUNCTION </w:t>
      </w:r>
      <w:r>
        <w:rPr>
          <w:rFonts w:hint="eastAsia"/>
        </w:rPr>
        <w:t>函数名</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COMP_STM: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LEV++;</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设置层号加</w:t>
      </w:r>
      <w:r>
        <w:rPr>
          <w:rFonts w:hint="eastAsia"/>
        </w:rPr>
        <w:t>1</w:t>
      </w:r>
      <w:r>
        <w:rPr>
          <w:rFonts w:hint="eastAsia"/>
        </w:rPr>
        <w:t>，并且保存该层局部变量在符号表中的起始位置在</w:t>
      </w:r>
      <w:r>
        <w:rPr>
          <w:rFonts w:hint="eastAsia"/>
        </w:rPr>
        <w:t>symbol_scope_TX</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symbol_scope_</w:t>
      </w:r>
      <w:proofErr w:type="gramStart"/>
      <w:r>
        <w:t>TX.TX</w:t>
      </w:r>
      <w:proofErr w:type="gramEnd"/>
      <w:r>
        <w:t>[symbol_scope_TX.top++]=symbolTable.index;</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0])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semantic_Analysis(T-&gt;ptr[0]);  //</w:t>
      </w:r>
      <w:r>
        <w:rPr>
          <w:rFonts w:hint="eastAsia"/>
        </w:rPr>
        <w:t>处理该层的局部变量</w:t>
      </w:r>
      <w:r>
        <w:rPr>
          <w:rFonts w:hint="eastAsia"/>
        </w:rPr>
        <w:t>DEF_LIST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T-&gt;ptr[1]-&gt;offset=T-&gt;offset+T-&gt;width;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strcpy(T-&gt;ptr[1]-&gt;Snext,T-&gt;Snext);  //S.next</w:t>
      </w:r>
      <w:r>
        <w:rPr>
          <w:rFonts w:hint="eastAsia"/>
        </w:rPr>
        <w:t>属性向下传递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semantic_Analysis(T-&gt;ptr[1]);       //</w:t>
      </w:r>
      <w:r>
        <w:rPr>
          <w:rFonts w:hint="eastAsia"/>
        </w:rPr>
        <w:t>处理复合语句的语句序列</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prn_symbol();       //c</w:t>
      </w:r>
      <w:r>
        <w:rPr>
          <w:rFonts w:hint="eastAsia"/>
        </w:rPr>
        <w:t>在退出一个符合语句前显示的符号表</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LEV--;    //</w:t>
      </w:r>
      <w:r>
        <w:rPr>
          <w:rFonts w:hint="eastAsia"/>
        </w:rPr>
        <w:t>出复合语句，层号减</w:t>
      </w:r>
      <w:r>
        <w:rPr>
          <w:rFonts w:hint="eastAsia"/>
        </w:rP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symbolTable.index=symbol_scope_TX.TX[--symbol_scope_TX.top]; //</w:t>
      </w:r>
      <w:r>
        <w:rPr>
          <w:rFonts w:hint="eastAsia"/>
        </w:rPr>
        <w:t>删除该作用域中的符号</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DEF_LIST: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semantic_Analysis(T-&gt;ptr[0]);   //</w:t>
      </w:r>
      <w:r>
        <w:rPr>
          <w:rFonts w:hint="eastAsia"/>
        </w:rPr>
        <w:t>处理一个局部变量定义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T-&gt;ptr[1]-&gt;offset=T-&gt;offset+T-&gt;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semantic_Analysis(T-&gt;ptr[1]);   //</w:t>
      </w:r>
      <w:r>
        <w:rPr>
          <w:rFonts w:hint="eastAsia"/>
        </w:rPr>
        <w:t>处理剩下的局部变量定义</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case VAR_DEF://</w:t>
      </w:r>
      <w:r>
        <w:rPr>
          <w:rFonts w:hint="eastAsia"/>
        </w:rPr>
        <w:t>处理一个局部变量定义</w:t>
      </w:r>
      <w:r>
        <w:rPr>
          <w:rFonts w:hint="eastAsia"/>
        </w:rPr>
        <w:t>,</w:t>
      </w:r>
      <w:r>
        <w:rPr>
          <w:rFonts w:hint="eastAsia"/>
        </w:rPr>
        <w:t>将第一个孩子</w:t>
      </w:r>
      <w:r>
        <w:rPr>
          <w:rFonts w:hint="eastAsia"/>
        </w:rPr>
        <w:t>(TYPE</w:t>
      </w:r>
      <w:r>
        <w:rPr>
          <w:rFonts w:hint="eastAsia"/>
        </w:rPr>
        <w:t>结点</w:t>
      </w:r>
      <w:r>
        <w:rPr>
          <w:rFonts w:hint="eastAsia"/>
        </w:rPr>
        <w:t>)</w:t>
      </w:r>
      <w:r>
        <w:rPr>
          <w:rFonts w:hint="eastAsia"/>
        </w:rPr>
        <w:t>中的类型送到第二个孩子的类型域</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类似于上面的外部变量</w:t>
      </w:r>
      <w:r>
        <w:rPr>
          <w:rFonts w:hint="eastAsia"/>
        </w:rPr>
        <w:t>EXT_VAR_DEF</w:t>
      </w:r>
      <w:r>
        <w:rPr>
          <w:rFonts w:hint="eastAsia"/>
        </w:rPr>
        <w:t>，换了一种处理方法</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确定变量序列各变量类型</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w:t>
      </w:r>
      <w:proofErr w:type="gramStart"/>
      <w:r>
        <w:t>(!strcmp</w:t>
      </w:r>
      <w:proofErr w:type="gramEnd"/>
      <w:r>
        <w:t>(T-&gt;ptr[0]-&gt;type_id,"int"))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w:t>
      </w:r>
      <w:proofErr w:type="gramStart"/>
      <w:r>
        <w:t>(!strcmp</w:t>
      </w:r>
      <w:proofErr w:type="gramEnd"/>
      <w:r>
        <w:t>(T-&gt;ptr[0]-&gt;type_id,"float"))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w:t>
      </w:r>
      <w:proofErr w:type="gramStart"/>
      <w:r>
        <w:t>(!strcmp</w:t>
      </w:r>
      <w:proofErr w:type="gramEnd"/>
      <w:r>
        <w:t>(T-&gt;ptr[0]-&gt;type_id,"char"))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t>
      </w:r>
      <w:proofErr w:type="gramStart"/>
      <w:r>
        <w:t>ptr[</w:t>
      </w:r>
      <w:proofErr w:type="gramEnd"/>
      <w:r>
        <w:t>1]-&gt;type=CHAR;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T0=T-&gt;ptr[1]; //T0</w:t>
      </w:r>
      <w:r>
        <w:rPr>
          <w:rFonts w:hint="eastAsia"/>
        </w:rPr>
        <w:t>为变量名列表子树根指针，对</w:t>
      </w:r>
      <w:r>
        <w:rPr>
          <w:rFonts w:hint="eastAsia"/>
        </w:rPr>
        <w:t>ID</w:t>
      </w:r>
      <w:r>
        <w:rPr>
          <w:rFonts w:hint="eastAsia"/>
        </w:rPr>
        <w:t>、</w:t>
      </w:r>
      <w:r>
        <w:rPr>
          <w:rFonts w:hint="eastAsia"/>
        </w:rPr>
        <w:t>ASSIGNOP</w:t>
      </w:r>
      <w:r>
        <w:rPr>
          <w:rFonts w:hint="eastAsia"/>
        </w:rPr>
        <w:t>类结点在登记到符号表，作为局部变量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num=0;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一个变量宽度</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if(T-&gt;ptr[1]-&gt;type==INT)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width=4;</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if(T-&gt;ptr[1]-&gt;type==FLOAT)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width=8;</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else if(T-&gt;ptr[1]-&gt;type==CHAR)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width=1;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while (T0) {  //</w:t>
      </w:r>
      <w:r>
        <w:rPr>
          <w:rFonts w:hint="eastAsia"/>
        </w:rPr>
        <w:t>处理所有</w:t>
      </w:r>
      <w:r>
        <w:rPr>
          <w:rFonts w:hint="eastAsia"/>
        </w:rPr>
        <w:t>DEC_LIST</w:t>
      </w:r>
      <w:r>
        <w:rPr>
          <w:rFonts w:hint="eastAsia"/>
        </w:rPr>
        <w:t>结点</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num++;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T0-&gt;ptr[0]-&gt;type=T0-&gt;type;  //</w:t>
      </w:r>
      <w:r>
        <w:rPr>
          <w:rFonts w:hint="eastAsia"/>
        </w:rPr>
        <w:t>类型属性向下传递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(T0-&gt;</w:t>
      </w:r>
      <w:proofErr w:type="gramStart"/>
      <w:r>
        <w:t>ptr[</w:t>
      </w:r>
      <w:proofErr w:type="gramEnd"/>
      <w:r>
        <w:t>1]) T0-&gt;ptr[1]-&gt;type=T0-&gt;type;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T0-&gt;ptr[0]-&gt;offset=T0-&gt;offset;  //</w:t>
      </w:r>
      <w:r>
        <w:rPr>
          <w:rFonts w:hint="eastAsia"/>
        </w:rPr>
        <w:t>类型属性向下传递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(T0-&gt;</w:t>
      </w:r>
      <w:proofErr w:type="gramStart"/>
      <w:r>
        <w:t>ptr[</w:t>
      </w:r>
      <w:proofErr w:type="gramEnd"/>
      <w:r>
        <w:t>1]) T0-&gt;ptr[1]-&gt;offset=T0-&gt;offset+width;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(T0-&gt;ptr[0]-&gt;kind==</w:t>
      </w:r>
      <w:proofErr w:type="gramStart"/>
      <w:r>
        <w:t>ID){</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rtn=fillSymbolTable(T0-&gt;ptr[0]-&gt;type_id,newAlias(),LEV,T0-&gt;ptr[0]-&gt;type,'V',T-&gt;offset+T-&gt;width);//</w:t>
      </w:r>
      <w:r>
        <w:rPr>
          <w:rFonts w:hint="eastAsia"/>
        </w:rPr>
        <w:t>此处</w:t>
      </w:r>
      <w:proofErr w:type="gramStart"/>
      <w:r>
        <w:rPr>
          <w:rFonts w:hint="eastAsia"/>
        </w:rPr>
        <w:t>偏移量未计算</w:t>
      </w:r>
      <w:proofErr w:type="gramEnd"/>
      <w:r>
        <w:rPr>
          <w:rFonts w:hint="eastAsia"/>
        </w:rPr>
        <w:t>，暂时为</w:t>
      </w:r>
      <w:r>
        <w:rPr>
          <w:rFonts w:hint="eastAsia"/>
        </w:rP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semantic_error(T0-&gt;ptr[0]-&gt;pos,T0-&gt;ptr[0]-&gt;type_id, "ERROR 1</w:t>
      </w:r>
      <w:r>
        <w:rPr>
          <w:rFonts w:hint="eastAsia"/>
        </w:rPr>
        <w:t>：变量重复定义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T0-&gt;</w:t>
      </w:r>
      <w:proofErr w:type="gramStart"/>
      <w:r>
        <w:t>ptr[</w:t>
      </w:r>
      <w:proofErr w:type="gramEnd"/>
      <w:r>
        <w:t>0]-&gt;place=rtn;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if (T0-&gt;ptr[0]-&gt;kind==</w:t>
      </w:r>
      <w:proofErr w:type="gramStart"/>
      <w:r>
        <w:t>ASSIGNOP){</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rtn=fillSymbolTable(T0-&gt;ptr[0]-&gt;ptr[0]-&gt;type_id,newAlias(),LEV,T0-&gt;ptr[0]-&gt;type,'V',T-&gt;offset+T-&gt;width);//</w:t>
      </w:r>
      <w:r>
        <w:rPr>
          <w:rFonts w:hint="eastAsia"/>
        </w:rPr>
        <w:t>此处</w:t>
      </w:r>
      <w:proofErr w:type="gramStart"/>
      <w:r>
        <w:rPr>
          <w:rFonts w:hint="eastAsia"/>
        </w:rPr>
        <w:t>偏移量未计算</w:t>
      </w:r>
      <w:proofErr w:type="gramEnd"/>
      <w:r>
        <w:rPr>
          <w:rFonts w:hint="eastAsia"/>
        </w:rPr>
        <w:t>，暂时为</w:t>
      </w:r>
      <w:r>
        <w:rPr>
          <w:rFonts w:hint="eastAsia"/>
        </w:rP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semantic_error(T0-&gt;ptr[0]-&gt;ptr[0]-&gt;pos,T0-&gt;ptr[0]-&gt;ptr[0]-&gt;type_id, "ERROR 1</w:t>
      </w:r>
      <w:r>
        <w:rPr>
          <w:rFonts w:hint="eastAsia"/>
        </w:rPr>
        <w:t>：变量重复定义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T0-&gt;</w:t>
      </w:r>
      <w:proofErr w:type="gramStart"/>
      <w:r>
        <w:t>ptr[</w:t>
      </w:r>
      <w:proofErr w:type="gramEnd"/>
      <w:r>
        <w:t>0]-&gt;place=rtn;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T0-&gt;ptr[0]-&gt;ptr[1]-&gt;offset=T-&gt;offset+T-&gt;width+width;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Exp(T0-&gt;ptr[0]-&gt;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opn1.kind=ID; strcpy(</w:t>
      </w:r>
      <w:proofErr w:type="gramStart"/>
      <w:r>
        <w:t>opn1.id,symbolTable.symbols</w:t>
      </w:r>
      <w:proofErr w:type="gramEnd"/>
      <w:r>
        <w:t>[T0-&gt;ptr[0]-&gt;ptr[1]-&gt;place].alias);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strcpy(result.id,symbolTable.symbols[T0-&gt;ptr[0]-&gt;place].alias);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T-&gt;code=merge(</w:t>
      </w:r>
      <w:proofErr w:type="gramStart"/>
      <w:r>
        <w:t>3,T</w:t>
      </w:r>
      <w:proofErr w:type="gramEnd"/>
      <w:r>
        <w:t>-&gt;code,T0-&gt;ptr[0]-&gt;ptr[1]-&gt;code,genIR(ASSIGNOP,opn1,opn2,result));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T-&gt;width+=width+T0-&gt;ptr[0]-&gt;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T0=T0-&gt;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ab/>
      </w:r>
      <w:r>
        <w:tab/>
      </w:r>
      <w:r>
        <w:tab/>
      </w:r>
      <w:r>
        <w:tab/>
        <w:t xml:space="preserve">            case RETURN: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num=symbolTable.index;</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do num--; while (symbolTable.symbols[num</w:t>
      </w:r>
      <w:proofErr w:type="gramStart"/>
      <w:r>
        <w:t>].flag</w:t>
      </w:r>
      <w:proofErr w:type="gramEnd"/>
      <w:r>
        <w:t>!='F');</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(T-&gt;ptr[0]-&gt;</w:t>
      </w:r>
      <w:proofErr w:type="gramStart"/>
      <w:r>
        <w:t>type!=symbolTable.symbols</w:t>
      </w:r>
      <w:proofErr w:type="gramEnd"/>
      <w:r>
        <w:t>[num].type)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semantic_error(T-&gt;pos, "ERROR 15</w:t>
      </w:r>
      <w:r>
        <w:rPr>
          <w:rFonts w:hint="eastAsia"/>
        </w:rPr>
        <w:t>：返回</w:t>
      </w:r>
      <w:proofErr w:type="gramStart"/>
      <w:r>
        <w:rPr>
          <w:rFonts w:hint="eastAsia"/>
        </w:rPr>
        <w:t>值类型</w:t>
      </w:r>
      <w:proofErr w:type="gramEnd"/>
      <w:r>
        <w:rPr>
          <w:rFonts w:hint="eastAsia"/>
        </w:rPr>
        <w:t>不匹配</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w:t>
      </w:r>
      <w:proofErr w:type="gramStart"/>
      <w:r>
        <w:t>0;T</w:t>
      </w:r>
      <w:proofErr w:type="gramEnd"/>
      <w:r>
        <w:t>-&gt;code=NULL;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=ID; strcpy(result.id,symbolTable.symbols[T-&gt;ptr[0]-&gt;place].alias);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result.offset=symbolTable.symbols</w:t>
      </w:r>
      <w:proofErr w:type="gramEnd"/>
      <w:r>
        <w:t>[T-&gt;ptr[0]-&gt;place].offset;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-&gt;ptr[0]-&gt;code,genIR(RETURN,opn1,opn2,result));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else{</w:t>
      </w:r>
      <w:proofErr w:type="gramEnd"/>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roofErr w:type="gramStart"/>
      <w:r>
        <w:t>result.kind</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w:t>
      </w:r>
      <w:proofErr w:type="gramStart"/>
      <w:r>
        <w:t>genIR(</w:t>
      </w:r>
      <w:proofErr w:type="gramEnd"/>
      <w:r>
        <w:t>RETURN,opn1,opn2,result);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ARRAY_DEF:</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ab/>
      </w:r>
      <w:r>
        <w:tab/>
      </w:r>
      <w:r>
        <w:tab/>
        <w:t xml:space="preserve">    rtn=fillSymbolTable(T-&gt;ptr[1]-&gt;type_</w:t>
      </w:r>
      <w:proofErr w:type="gramStart"/>
      <w:r>
        <w:t>id,newAlias</w:t>
      </w:r>
      <w:proofErr w:type="gramEnd"/>
      <w:r>
        <w:t>(),1,T-&gt;ptr[0]-&gt;type,'P',T-&gt;offset);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(rtn==-1)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semantic_error(T-&gt;ptr[1]-&gt;pos,T-&gt;ptr[1]-&gt;type_id, "ERROR 16</w:t>
      </w:r>
      <w:r>
        <w:rPr>
          <w:rFonts w:hint="eastAsia"/>
        </w:rPr>
        <w:t>：数组名重复定义</w:t>
      </w:r>
      <w:r>
        <w:rPr>
          <w:rFonts w:hint="eastAsia"/>
        </w:rP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 T-&gt;</w:t>
      </w:r>
      <w:proofErr w:type="gramStart"/>
      <w:r>
        <w:t>ptr[</w:t>
      </w:r>
      <w:proofErr w:type="gramEnd"/>
      <w:r>
        <w:t>1]-&gt;place=rtn;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T-&gt;num=1;       //</w:t>
      </w:r>
      <w:r>
        <w:rPr>
          <w:rFonts w:hint="eastAsia"/>
        </w:rPr>
        <w:t>参数个数计算的初始值</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STM_LIST: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 </w:t>
      </w:r>
      <w:proofErr w:type="gramStart"/>
      <w:r>
        <w:rPr>
          <w:rFonts w:hint="eastAsia"/>
        </w:rPr>
        <w:t>(!T</w:t>
      </w:r>
      <w:proofErr w:type="gramEnd"/>
      <w:r>
        <w:rPr>
          <w:rFonts w:hint="eastAsia"/>
        </w:rPr>
        <w:t>-&gt;ptr[0]) { T-&gt;code=NULL; T-&gt;width=0; break;}   //</w:t>
      </w:r>
      <w:r>
        <w:rPr>
          <w:rFonts w:hint="eastAsia"/>
        </w:rPr>
        <w:t>空语句序列</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 (T-&gt;ptr[1]) //2</w:t>
      </w:r>
      <w:r>
        <w:rPr>
          <w:rFonts w:hint="eastAsia"/>
        </w:rPr>
        <w:t>条以上语句连接，生成新标号作为第一条语句结束后到达的位置</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Snext,newLabel</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else     //</w:t>
      </w:r>
      <w:r>
        <w:rPr>
          <w:rFonts w:hint="eastAsia"/>
        </w:rPr>
        <w:t>语句序列仅有一条语句，</w:t>
      </w:r>
      <w:r>
        <w:rPr>
          <w:rFonts w:hint="eastAsia"/>
        </w:rPr>
        <w:t>S.next</w:t>
      </w:r>
      <w:r>
        <w:rPr>
          <w:rFonts w:hint="eastAsia"/>
        </w:rPr>
        <w:t>属性向下传递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Snext,T</w:t>
      </w:r>
      <w:proofErr w:type="gramEnd"/>
      <w:r>
        <w:t>-&gt;Snext);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semantic_Analysis(T-&gt;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 (T-&gt;ptr[1]){     //2</w:t>
      </w:r>
      <w:r>
        <w:rPr>
          <w:rFonts w:hint="eastAsia"/>
        </w:rPr>
        <w:t>条以上语句连接</w:t>
      </w:r>
      <w:r>
        <w:rPr>
          <w:rFonts w:hint="eastAsia"/>
        </w:rPr>
        <w:t>,S.next</w:t>
      </w:r>
      <w:r>
        <w:rPr>
          <w:rFonts w:hint="eastAsia"/>
        </w:rPr>
        <w:t>属性向下传递</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strcpy(T-&gt;ptr[1]-&gt;</w:t>
      </w:r>
      <w:proofErr w:type="gramStart"/>
      <w:r>
        <w:t>Snext,T</w:t>
      </w:r>
      <w:proofErr w:type="gramEnd"/>
      <w:r>
        <w:t>-&gt;Snext);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T-&gt;ptr[1]-&gt;offset=T-&gt;offset;  //</w:t>
      </w:r>
      <w:r>
        <w:rPr>
          <w:rFonts w:hint="eastAsia"/>
        </w:rPr>
        <w:t>顺序结构共享单元方式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//T-&gt;ptr[1]-&gt;offset=T-&gt;offset+T-&gt;ptr[0]-&gt;width; //</w:t>
      </w:r>
      <w:r>
        <w:rPr>
          <w:rFonts w:hint="eastAsia"/>
        </w:rPr>
        <w:t>顺序结构顺序分配单元方式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semantic_Analysis(T-&gt;</w:t>
      </w:r>
      <w:proofErr w:type="gramStart"/>
      <w:r>
        <w:t>ptr[</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w:t>
      </w:r>
      <w:r>
        <w:rPr>
          <w:rFonts w:hint="eastAsia"/>
        </w:rPr>
        <w:t>序列中第</w:t>
      </w:r>
      <w:r>
        <w:rPr>
          <w:rFonts w:hint="eastAsia"/>
        </w:rPr>
        <w:t>1</w:t>
      </w:r>
      <w:r>
        <w:rPr>
          <w:rFonts w:hint="eastAsia"/>
        </w:rPr>
        <w:t>条为表达式语句，返回语句，复合语句时，第</w:t>
      </w:r>
      <w:r>
        <w:rPr>
          <w:rFonts w:hint="eastAsia"/>
        </w:rPr>
        <w:t>2</w:t>
      </w:r>
      <w:r>
        <w:rPr>
          <w:rFonts w:hint="eastAsia"/>
        </w:rPr>
        <w:t>条前不需要标号</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t>
      </w:r>
      <w:proofErr w:type="gramStart"/>
      <w:r>
        <w:t>ptr[</w:t>
      </w:r>
      <w:proofErr w:type="gramEnd"/>
      <w:r>
        <w:t>0]-&gt;kind==RETURN ||T-&gt;ptr[0]-&gt;kind==EXP_STMT ||T-&gt;ptr[0]-&gt;kind==COMP_STM)</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2,T</w:t>
      </w:r>
      <w:proofErr w:type="gramEnd"/>
      <w:r>
        <w:t>-&gt;code,T-&gt;ptr[1]-&gt;code);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else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3,T</w:t>
      </w:r>
      <w:proofErr w:type="gramEnd"/>
      <w:r>
        <w:t>-&gt;code,genLabel(T-&gt;ptr[0]-&gt;Snext),T-&gt;ptr[1]-&gt;code);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if (T-&gt;ptr[1]-&gt;width&gt;T-&gt;width) T-&gt;width=T-&gt;ptr[1]-&gt;width; </w:t>
      </w:r>
      <w:r>
        <w:rPr>
          <w:rFonts w:hint="eastAsia"/>
        </w:rPr>
        <w:lastRenderedPageBreak/>
        <w:t>//</w:t>
      </w:r>
      <w:r>
        <w:rPr>
          <w:rFonts w:hint="eastAsia"/>
        </w:rPr>
        <w:t>顺序结构共享单元方式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//T-&gt;width+=T-&gt;ptr[1]-&gt;width;//</w:t>
      </w:r>
      <w:r>
        <w:rPr>
          <w:rFonts w:hint="eastAsia"/>
        </w:rPr>
        <w:t>顺序结构顺序分配单元方式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IF_THEN:</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strcpy(T-&gt;ptr[0]-&gt;Etrue,newLabel());  //</w:t>
      </w:r>
      <w:r>
        <w:rPr>
          <w:rFonts w:hint="eastAsia"/>
        </w:rPr>
        <w:t>设置条件语句真假转移位置</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Efalse,T</w:t>
      </w:r>
      <w:proofErr w:type="gramEnd"/>
      <w:r>
        <w:t>-&gt;Snext);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T-&gt;ptr[0]-&gt;offset=T-&gt;ptr[1]-&gt;offset=T-&gt;offset;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boolExp(T-&gt;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strcpy(T-&gt;ptr[1]-&gt;</w:t>
      </w:r>
      <w:proofErr w:type="gramStart"/>
      <w:r>
        <w:t>Snext,T</w:t>
      </w:r>
      <w:proofErr w:type="gramEnd"/>
      <w:r>
        <w:t>-&gt;Snext);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semantic_Analysis(T-&gt;ptr[1]);      //if</w:t>
      </w:r>
      <w:r>
        <w:rPr>
          <w:rFonts w:hint="eastAsia"/>
        </w:rPr>
        <w:t>子句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(T-&gt;width&lt;T-&gt;ptr[1]-&gt;width)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3,T</w:t>
      </w:r>
      <w:proofErr w:type="gramEnd"/>
      <w:r>
        <w:t>-&gt;ptr[0]-&gt;code, genLabel(T-&gt;ptr[0]-&gt;Etrue),T-&gt;ptr[1]-&gt;code);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break;  //</w:t>
      </w:r>
      <w:r>
        <w:rPr>
          <w:rFonts w:hint="eastAsia"/>
        </w:rPr>
        <w:t>控制语句都还没有处理</w:t>
      </w:r>
      <w:r>
        <w:rPr>
          <w:rFonts w:hint="eastAsia"/>
        </w:rPr>
        <w:t>offset</w:t>
      </w:r>
      <w:r>
        <w:rPr>
          <w:rFonts w:hint="eastAsia"/>
        </w:rPr>
        <w:t>和</w:t>
      </w:r>
      <w:r>
        <w:rPr>
          <w:rFonts w:hint="eastAsia"/>
        </w:rPr>
        <w:t>width</w:t>
      </w:r>
      <w:r>
        <w:rPr>
          <w:rFonts w:hint="eastAsia"/>
        </w:rPr>
        <w:t>属性</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IF_THEN_ELSE: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strcpy(T-&gt;ptr[0]-&gt;Etrue,newLabel());  //</w:t>
      </w:r>
      <w:r>
        <w:rPr>
          <w:rFonts w:hint="eastAsia"/>
        </w:rPr>
        <w:t>设置条件语句真假转移位置</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Efalse,newLabel</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T-&gt;ptr[0]-&gt;offset=T-&gt;ptr[1]-&gt;offset=T-&gt;ptr[2]-&gt;offset=T-&gt;offset;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boolExp(T-&gt;ptr[0]);      //</w:t>
      </w:r>
      <w:r>
        <w:rPr>
          <w:rFonts w:hint="eastAsia"/>
        </w:rPr>
        <w:t>条件，要单独按短路代码处理</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strcpy(T-&gt;ptr[1]-&gt;</w:t>
      </w:r>
      <w:proofErr w:type="gramStart"/>
      <w:r>
        <w:t>Snext,T</w:t>
      </w:r>
      <w:proofErr w:type="gramEnd"/>
      <w:r>
        <w:t>-&gt;Snext);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semantic_Analysis(T-&gt;ptr[1]);      //if</w:t>
      </w:r>
      <w:r>
        <w:rPr>
          <w:rFonts w:hint="eastAsia"/>
        </w:rPr>
        <w:t>子句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(T-&gt;width&lt;T-&gt;ptr[1]-&gt;width)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strcpy(T-&gt;ptr[2]-&gt;</w:t>
      </w:r>
      <w:proofErr w:type="gramStart"/>
      <w:r>
        <w:t>Snext,T</w:t>
      </w:r>
      <w:proofErr w:type="gramEnd"/>
      <w:r>
        <w:t>-&gt;Snext);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semantic_Analysis(T-&gt;ptr[2]);      //else</w:t>
      </w:r>
      <w:r>
        <w:rPr>
          <w:rFonts w:hint="eastAsia"/>
        </w:rPr>
        <w:t>子句</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(T-&gt;width&lt;T-&gt;ptr[2]-&gt;width) T-&gt;width=T-&gt;</w:t>
      </w:r>
      <w:proofErr w:type="gramStart"/>
      <w:r>
        <w:t>ptr[</w:t>
      </w:r>
      <w:proofErr w:type="gramEnd"/>
      <w:r>
        <w:t>2]-&gt;width;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6,T</w:t>
      </w:r>
      <w:proofErr w:type="gramEnd"/>
      <w:r>
        <w:t>-&gt;ptr[0]-&gt;code,genLabel(T-&gt;ptr[0]-&gt;Etrue),T-&gt;ptr[1]-&gt;code,\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genGoto(T-&gt;Snext</w:t>
      </w:r>
      <w:proofErr w:type="gramStart"/>
      <w:r>
        <w:t>),genLabel</w:t>
      </w:r>
      <w:proofErr w:type="gramEnd"/>
      <w:r>
        <w:t>(T-&gt;ptr[0]-&gt;Efalse),T-&gt;ptr[2]-&gt;code);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WHILE: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strcpy(T-&gt;ptr[0]-&gt;Etrue,newLabel());  //</w:t>
      </w:r>
      <w:r>
        <w:rPr>
          <w:rFonts w:hint="eastAsia"/>
        </w:rPr>
        <w:t>子结点继承属性的计算</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strcpy(T-&gt;ptr[0]-&gt;</w:t>
      </w:r>
      <w:proofErr w:type="gramStart"/>
      <w:r>
        <w:t>Efalse,T</w:t>
      </w:r>
      <w:proofErr w:type="gramEnd"/>
      <w:r>
        <w:t>-&gt;Snext);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T-&gt;ptr[0]-&gt;offset=T-&gt;ptr[1]-&gt;offset=T-&gt;offset;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boolExp(T-&gt;ptr[0]);      //</w:t>
      </w:r>
      <w:r>
        <w:rPr>
          <w:rFonts w:hint="eastAsia"/>
        </w:rPr>
        <w:t>循环条件，要单独按短路代码处理</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strcpy(T-&gt;ptr[1]-&gt;</w:t>
      </w:r>
      <w:proofErr w:type="gramStart"/>
      <w:r>
        <w:t>Snext,newLabel</w:t>
      </w:r>
      <w:proofErr w:type="gramEnd"/>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semantic_Analysis(T-&gt;ptr[1]);      //</w:t>
      </w:r>
      <w:r>
        <w:rPr>
          <w:rFonts w:hint="eastAsia"/>
        </w:rPr>
        <w:t>循环体</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if (T-&gt;width&lt;T-&gt;ptr[1]-&gt;width) T-&gt;width=T-&gt;</w:t>
      </w:r>
      <w:proofErr w:type="gramStart"/>
      <w:r>
        <w:t>ptr[</w:t>
      </w:r>
      <w:proofErr w:type="gramEnd"/>
      <w:r>
        <w:t>1]-&gt;width;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T-&gt;code=merge(</w:t>
      </w:r>
      <w:proofErr w:type="gramStart"/>
      <w:r>
        <w:t>5,genLabel</w:t>
      </w:r>
      <w:proofErr w:type="gramEnd"/>
      <w:r>
        <w:t>(T-&gt;ptr[1]-&gt;Snext),T-&gt;ptr[0]-&gt;code,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genLabel(T-&gt;ptr[0]-&gt;Etrue</w:t>
      </w:r>
      <w:proofErr w:type="gramStart"/>
      <w:r>
        <w:t>),T</w:t>
      </w:r>
      <w:proofErr w:type="gramEnd"/>
      <w:r>
        <w:t>-&gt;ptr[1]-&gt;code,genGoto(T-&gt;ptr[1]-&gt;Snext));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EXP_STMT: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T-&gt;ptr[0]-&gt;offset=T-&gt;offset;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semantic_Analysis(T-&gt;</w:t>
      </w:r>
      <w:proofErr w:type="gramStart"/>
      <w:r>
        <w:t>ptr[</w:t>
      </w:r>
      <w:proofErr w:type="gramEnd"/>
      <w: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T-&gt;code=T-&gt;</w:t>
      </w:r>
      <w:proofErr w:type="gramStart"/>
      <w:r>
        <w:t>ptr[</w:t>
      </w:r>
      <w:proofErr w:type="gramEnd"/>
      <w:r>
        <w:t>0]-&gt;code;</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T-&gt;width=T-&gt;</w:t>
      </w:r>
      <w:proofErr w:type="gramStart"/>
      <w:r>
        <w:t>ptr[</w:t>
      </w:r>
      <w:proofErr w:type="gramEnd"/>
      <w:r>
        <w:t>0]-&gt;width;</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INT: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FLOAT: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CHAR: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ASSIGNOP: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AND:</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OR: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RELOP:</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COMP_MINUS: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PLUS: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lastRenderedPageBreak/>
        <w:t xml:space="preserve">            case STAR:</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DIV:</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INC: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DEC:</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NOT: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UMINUS:</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case FUNC_CALL:</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Exp(T);          //</w:t>
      </w:r>
      <w:r>
        <w:rPr>
          <w:rFonts w:hint="eastAsia"/>
        </w:rPr>
        <w:t>处理基本表达式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break;</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void semantic_Analysis0(struct node *T) {</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symbolTable.index=0;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fillSymbolTable("read","",0,INT,'F',4);//</w:t>
      </w:r>
      <w:r>
        <w:rPr>
          <w:rFonts w:hint="eastAsia"/>
        </w:rPr>
        <w:t>事先默认的输入函数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symbolTable.symbols[0].paramnum=0;//read</w:t>
      </w:r>
      <w:r>
        <w:rPr>
          <w:rFonts w:hint="eastAsia"/>
        </w:rPr>
        <w:t>的形参个数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fillSymbolTable("write","",0,INT,'F',4);//</w:t>
      </w:r>
      <w:r>
        <w:rPr>
          <w:rFonts w:hint="eastAsia"/>
        </w:rPr>
        <w:t>事先默认的输出函数</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ind w:firstLine="480"/>
      </w:pPr>
      <w:r>
        <w:rPr>
          <w:rFonts w:hint="eastAsia"/>
        </w:rPr>
        <w:t>fillSymbolTable("x","",</w:t>
      </w:r>
      <w:proofErr w:type="gramStart"/>
      <w:r>
        <w:rPr>
          <w:rFonts w:hint="eastAsia"/>
        </w:rPr>
        <w:t>1,INT</w:t>
      </w:r>
      <w:proofErr w:type="gramEnd"/>
      <w:r>
        <w:rPr>
          <w:rFonts w:hint="eastAsia"/>
        </w:rPr>
        <w:t>,'P',12);</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ind w:firstLine="480"/>
      </w:pPr>
      <w:r>
        <w:t>symbolTable.symbols[2</w:t>
      </w:r>
      <w:proofErr w:type="gramStart"/>
      <w:r>
        <w:t>].paramnum</w:t>
      </w:r>
      <w:proofErr w:type="gramEnd"/>
      <w:r>
        <w:t>=1;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symbol_scope_TX.TX[0]=0;//</w:t>
      </w:r>
      <w:r>
        <w:rPr>
          <w:rFonts w:hint="eastAsia"/>
        </w:rPr>
        <w:t>外部变量在符号表中的起始序号为</w:t>
      </w:r>
      <w:r>
        <w:rPr>
          <w:rFonts w:hint="eastAsia"/>
        </w:rPr>
        <w:t>0</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symbol_scope_TX.top=1;</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rPr>
          <w:rFonts w:hint="eastAsia"/>
        </w:rPr>
        <w:t xml:space="preserve">    T-&gt;offset=0;//</w:t>
      </w:r>
      <w:r>
        <w:rPr>
          <w:rFonts w:hint="eastAsia"/>
        </w:rPr>
        <w:t>外部变量在数据区的偏移量</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semantic_Analysis(T);</w:t>
      </w:r>
    </w:p>
    <w:p w:rsid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pPr>
      <w:r>
        <w:t xml:space="preserve">    // objectCode(T-&gt;code);</w:t>
      </w:r>
    </w:p>
    <w:p w:rsidR="0065214B" w:rsidRPr="0065214B" w:rsidRDefault="0065214B" w:rsidP="0065214B">
      <w:pPr>
        <w:pStyle w:val="af4"/>
        <w:pBdr>
          <w:top w:val="single" w:sz="4" w:space="1" w:color="auto" w:shadow="1"/>
          <w:left w:val="single" w:sz="4" w:space="4" w:color="auto" w:shadow="1"/>
          <w:bottom w:val="single" w:sz="4" w:space="1" w:color="auto" w:shadow="1"/>
          <w:right w:val="single" w:sz="4" w:space="4" w:color="auto" w:shadow="1"/>
        </w:pBdr>
        <w:rPr>
          <w:rFonts w:hint="eastAsia"/>
        </w:rPr>
      </w:pPr>
      <w:r>
        <w:t xml:space="preserve"> }</w:t>
      </w:r>
    </w:p>
    <w:sectPr w:rsidR="0065214B" w:rsidRPr="0065214B" w:rsidSect="00D72B04">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FC6" w:rsidRDefault="007C4FC6" w:rsidP="00074358">
      <w:pPr>
        <w:ind w:firstLine="480"/>
      </w:pPr>
      <w:r>
        <w:separator/>
      </w:r>
    </w:p>
  </w:endnote>
  <w:endnote w:type="continuationSeparator" w:id="0">
    <w:p w:rsidR="007C4FC6" w:rsidRDefault="007C4FC6" w:rsidP="0007435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B12" w:rsidRDefault="00633B12">
    <w:pPr>
      <w:pStyle w:val="a5"/>
      <w:ind w:firstLine="360"/>
      <w:jc w:val="right"/>
    </w:pPr>
    <w:r>
      <w:fldChar w:fldCharType="begin"/>
    </w:r>
    <w:r>
      <w:instrText>PAGE   \* MERGEFORMAT</w:instrText>
    </w:r>
    <w:r>
      <w:fldChar w:fldCharType="separate"/>
    </w:r>
    <w:r w:rsidRPr="003940FC">
      <w:rPr>
        <w:noProof/>
        <w:lang w:val="zh-CN"/>
      </w:rPr>
      <w:t>7</w:t>
    </w:r>
    <w:r>
      <w:fldChar w:fldCharType="end"/>
    </w:r>
  </w:p>
  <w:p w:rsidR="00633B12" w:rsidRDefault="00633B1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FC6" w:rsidRDefault="007C4FC6" w:rsidP="00074358">
      <w:pPr>
        <w:ind w:firstLine="480"/>
      </w:pPr>
      <w:r>
        <w:separator/>
      </w:r>
    </w:p>
  </w:footnote>
  <w:footnote w:type="continuationSeparator" w:id="0">
    <w:p w:rsidR="007C4FC6" w:rsidRDefault="007C4FC6" w:rsidP="00074358">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C671F"/>
    <w:multiLevelType w:val="multilevel"/>
    <w:tmpl w:val="C7A8F4EE"/>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8"/>
  </w:num>
  <w:num w:numId="6">
    <w:abstractNumId w:val="23"/>
  </w:num>
  <w:num w:numId="7">
    <w:abstractNumId w:val="18"/>
  </w:num>
  <w:num w:numId="8">
    <w:abstractNumId w:val="19"/>
  </w:num>
  <w:num w:numId="9">
    <w:abstractNumId w:val="12"/>
  </w:num>
  <w:num w:numId="10">
    <w:abstractNumId w:val="15"/>
  </w:num>
  <w:num w:numId="11">
    <w:abstractNumId w:val="13"/>
  </w:num>
  <w:num w:numId="12">
    <w:abstractNumId w:val="9"/>
  </w:num>
  <w:num w:numId="13">
    <w:abstractNumId w:val="22"/>
  </w:num>
  <w:num w:numId="14">
    <w:abstractNumId w:val="11"/>
  </w:num>
  <w:num w:numId="15">
    <w:abstractNumId w:val="10"/>
  </w:num>
  <w:num w:numId="16">
    <w:abstractNumId w:val="7"/>
  </w:num>
  <w:num w:numId="17">
    <w:abstractNumId w:val="25"/>
  </w:num>
  <w:num w:numId="18">
    <w:abstractNumId w:val="24"/>
  </w:num>
  <w:num w:numId="19">
    <w:abstractNumId w:val="4"/>
  </w:num>
  <w:num w:numId="20">
    <w:abstractNumId w:val="6"/>
  </w:num>
  <w:num w:numId="21">
    <w:abstractNumId w:val="27"/>
  </w:num>
  <w:num w:numId="22">
    <w:abstractNumId w:val="26"/>
  </w:num>
  <w:num w:numId="23">
    <w:abstractNumId w:val="14"/>
  </w:num>
  <w:num w:numId="24">
    <w:abstractNumId w:val="20"/>
  </w:num>
  <w:num w:numId="25">
    <w:abstractNumId w:val="16"/>
  </w:num>
  <w:num w:numId="26">
    <w:abstractNumId w:val="5"/>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25A"/>
    <w:rsid w:val="00002876"/>
    <w:rsid w:val="00033EAA"/>
    <w:rsid w:val="00043014"/>
    <w:rsid w:val="00044E60"/>
    <w:rsid w:val="0005038A"/>
    <w:rsid w:val="000554E8"/>
    <w:rsid w:val="00070CC1"/>
    <w:rsid w:val="00074358"/>
    <w:rsid w:val="000805E9"/>
    <w:rsid w:val="00091DC1"/>
    <w:rsid w:val="00092873"/>
    <w:rsid w:val="00094F3F"/>
    <w:rsid w:val="000A090E"/>
    <w:rsid w:val="000A369E"/>
    <w:rsid w:val="000A73F4"/>
    <w:rsid w:val="000B36BA"/>
    <w:rsid w:val="000C2A9B"/>
    <w:rsid w:val="000C5661"/>
    <w:rsid w:val="000D376D"/>
    <w:rsid w:val="000E7624"/>
    <w:rsid w:val="000F1DE5"/>
    <w:rsid w:val="001039B9"/>
    <w:rsid w:val="001131DD"/>
    <w:rsid w:val="0012044B"/>
    <w:rsid w:val="00124121"/>
    <w:rsid w:val="00133BC0"/>
    <w:rsid w:val="0015282E"/>
    <w:rsid w:val="001727DD"/>
    <w:rsid w:val="00172A27"/>
    <w:rsid w:val="0019267E"/>
    <w:rsid w:val="001B6356"/>
    <w:rsid w:val="001C1CB4"/>
    <w:rsid w:val="001D658B"/>
    <w:rsid w:val="00224862"/>
    <w:rsid w:val="00224B57"/>
    <w:rsid w:val="00235E05"/>
    <w:rsid w:val="002604D9"/>
    <w:rsid w:val="002620AD"/>
    <w:rsid w:val="00274294"/>
    <w:rsid w:val="00276FF0"/>
    <w:rsid w:val="002772B9"/>
    <w:rsid w:val="00277E19"/>
    <w:rsid w:val="00296D83"/>
    <w:rsid w:val="002B24D3"/>
    <w:rsid w:val="002B3C5E"/>
    <w:rsid w:val="002B6C55"/>
    <w:rsid w:val="002C0ED7"/>
    <w:rsid w:val="002C500A"/>
    <w:rsid w:val="002D4D7E"/>
    <w:rsid w:val="002D5DC0"/>
    <w:rsid w:val="002E1BEC"/>
    <w:rsid w:val="00300300"/>
    <w:rsid w:val="00322A34"/>
    <w:rsid w:val="00325525"/>
    <w:rsid w:val="00326FDF"/>
    <w:rsid w:val="00340538"/>
    <w:rsid w:val="003434BF"/>
    <w:rsid w:val="00343CF5"/>
    <w:rsid w:val="00351722"/>
    <w:rsid w:val="00365323"/>
    <w:rsid w:val="00365355"/>
    <w:rsid w:val="00371790"/>
    <w:rsid w:val="0038025A"/>
    <w:rsid w:val="003940FC"/>
    <w:rsid w:val="0039496C"/>
    <w:rsid w:val="003965A1"/>
    <w:rsid w:val="003A54D4"/>
    <w:rsid w:val="003B0F76"/>
    <w:rsid w:val="003B5AFE"/>
    <w:rsid w:val="003B68CD"/>
    <w:rsid w:val="003C1630"/>
    <w:rsid w:val="003C1ABF"/>
    <w:rsid w:val="003C61F3"/>
    <w:rsid w:val="003C768E"/>
    <w:rsid w:val="003E692B"/>
    <w:rsid w:val="00411533"/>
    <w:rsid w:val="00416A63"/>
    <w:rsid w:val="00421DD5"/>
    <w:rsid w:val="00436F56"/>
    <w:rsid w:val="004375B6"/>
    <w:rsid w:val="00443AE5"/>
    <w:rsid w:val="004550B2"/>
    <w:rsid w:val="00455B95"/>
    <w:rsid w:val="00460FFD"/>
    <w:rsid w:val="0046745D"/>
    <w:rsid w:val="00481ECA"/>
    <w:rsid w:val="00483BDC"/>
    <w:rsid w:val="00484FCB"/>
    <w:rsid w:val="0049500E"/>
    <w:rsid w:val="004A1727"/>
    <w:rsid w:val="004B7032"/>
    <w:rsid w:val="004C16EA"/>
    <w:rsid w:val="004C2749"/>
    <w:rsid w:val="004E197B"/>
    <w:rsid w:val="004F1C96"/>
    <w:rsid w:val="00504397"/>
    <w:rsid w:val="00516448"/>
    <w:rsid w:val="00516AD0"/>
    <w:rsid w:val="005245F3"/>
    <w:rsid w:val="00533FC5"/>
    <w:rsid w:val="00534EFF"/>
    <w:rsid w:val="00543531"/>
    <w:rsid w:val="00553AC1"/>
    <w:rsid w:val="0055533A"/>
    <w:rsid w:val="00555C2D"/>
    <w:rsid w:val="005650A2"/>
    <w:rsid w:val="0056698B"/>
    <w:rsid w:val="005846D1"/>
    <w:rsid w:val="005A40A7"/>
    <w:rsid w:val="005B2585"/>
    <w:rsid w:val="005B355C"/>
    <w:rsid w:val="005B475A"/>
    <w:rsid w:val="005D2388"/>
    <w:rsid w:val="005E00BB"/>
    <w:rsid w:val="005E5322"/>
    <w:rsid w:val="005F2C8D"/>
    <w:rsid w:val="005F5911"/>
    <w:rsid w:val="005F65ED"/>
    <w:rsid w:val="00612A1B"/>
    <w:rsid w:val="00617AF7"/>
    <w:rsid w:val="006217BF"/>
    <w:rsid w:val="00623A08"/>
    <w:rsid w:val="00631EF3"/>
    <w:rsid w:val="00633B12"/>
    <w:rsid w:val="006505D2"/>
    <w:rsid w:val="0065214B"/>
    <w:rsid w:val="006545E1"/>
    <w:rsid w:val="0066207B"/>
    <w:rsid w:val="00667BC2"/>
    <w:rsid w:val="00670BF3"/>
    <w:rsid w:val="0067647A"/>
    <w:rsid w:val="00677728"/>
    <w:rsid w:val="00684ADC"/>
    <w:rsid w:val="00687D0A"/>
    <w:rsid w:val="00694665"/>
    <w:rsid w:val="006A2336"/>
    <w:rsid w:val="006B262E"/>
    <w:rsid w:val="006B2E36"/>
    <w:rsid w:val="006B58B3"/>
    <w:rsid w:val="00701845"/>
    <w:rsid w:val="0073286E"/>
    <w:rsid w:val="00752434"/>
    <w:rsid w:val="00763F9F"/>
    <w:rsid w:val="00771D72"/>
    <w:rsid w:val="00784931"/>
    <w:rsid w:val="007A1E44"/>
    <w:rsid w:val="007A370A"/>
    <w:rsid w:val="007A7DF0"/>
    <w:rsid w:val="007B3930"/>
    <w:rsid w:val="007B77A0"/>
    <w:rsid w:val="007C3FBE"/>
    <w:rsid w:val="007C4FC6"/>
    <w:rsid w:val="007E0267"/>
    <w:rsid w:val="007E02DA"/>
    <w:rsid w:val="007E08CE"/>
    <w:rsid w:val="00812229"/>
    <w:rsid w:val="008133A5"/>
    <w:rsid w:val="00817586"/>
    <w:rsid w:val="00823284"/>
    <w:rsid w:val="008239C4"/>
    <w:rsid w:val="00833D46"/>
    <w:rsid w:val="00833F65"/>
    <w:rsid w:val="0083493E"/>
    <w:rsid w:val="0083730C"/>
    <w:rsid w:val="008378E7"/>
    <w:rsid w:val="00852B62"/>
    <w:rsid w:val="008619CF"/>
    <w:rsid w:val="00874FF9"/>
    <w:rsid w:val="00877029"/>
    <w:rsid w:val="00883C30"/>
    <w:rsid w:val="008857BD"/>
    <w:rsid w:val="0088593D"/>
    <w:rsid w:val="008A7CF7"/>
    <w:rsid w:val="008E0982"/>
    <w:rsid w:val="008E4350"/>
    <w:rsid w:val="00904AE7"/>
    <w:rsid w:val="00916136"/>
    <w:rsid w:val="00917F7D"/>
    <w:rsid w:val="00927B6D"/>
    <w:rsid w:val="00952528"/>
    <w:rsid w:val="00954EF7"/>
    <w:rsid w:val="009624DD"/>
    <w:rsid w:val="00965BBC"/>
    <w:rsid w:val="009679F3"/>
    <w:rsid w:val="009721FF"/>
    <w:rsid w:val="00976781"/>
    <w:rsid w:val="00983E4D"/>
    <w:rsid w:val="009A4CDB"/>
    <w:rsid w:val="009B0A04"/>
    <w:rsid w:val="009B559E"/>
    <w:rsid w:val="009C13BC"/>
    <w:rsid w:val="009D2414"/>
    <w:rsid w:val="009D53E4"/>
    <w:rsid w:val="009E6044"/>
    <w:rsid w:val="00A02107"/>
    <w:rsid w:val="00A1259B"/>
    <w:rsid w:val="00A13ECE"/>
    <w:rsid w:val="00A20F62"/>
    <w:rsid w:val="00A2258A"/>
    <w:rsid w:val="00A25BE0"/>
    <w:rsid w:val="00A27524"/>
    <w:rsid w:val="00A43D43"/>
    <w:rsid w:val="00A441CC"/>
    <w:rsid w:val="00A60A46"/>
    <w:rsid w:val="00A645DD"/>
    <w:rsid w:val="00A764D5"/>
    <w:rsid w:val="00A9049A"/>
    <w:rsid w:val="00A979AC"/>
    <w:rsid w:val="00AA342F"/>
    <w:rsid w:val="00AB60BB"/>
    <w:rsid w:val="00AC6122"/>
    <w:rsid w:val="00AC6BA7"/>
    <w:rsid w:val="00AD438A"/>
    <w:rsid w:val="00AE5FBF"/>
    <w:rsid w:val="00AF13D3"/>
    <w:rsid w:val="00AF3597"/>
    <w:rsid w:val="00B1189A"/>
    <w:rsid w:val="00B16B3D"/>
    <w:rsid w:val="00B806A6"/>
    <w:rsid w:val="00B96A81"/>
    <w:rsid w:val="00BA1179"/>
    <w:rsid w:val="00BA3CBB"/>
    <w:rsid w:val="00BA7188"/>
    <w:rsid w:val="00BC109B"/>
    <w:rsid w:val="00BD5769"/>
    <w:rsid w:val="00BE49D8"/>
    <w:rsid w:val="00BE6D32"/>
    <w:rsid w:val="00BF7C9B"/>
    <w:rsid w:val="00C20785"/>
    <w:rsid w:val="00C30909"/>
    <w:rsid w:val="00C31784"/>
    <w:rsid w:val="00C372D1"/>
    <w:rsid w:val="00C5187D"/>
    <w:rsid w:val="00C6226E"/>
    <w:rsid w:val="00C6524B"/>
    <w:rsid w:val="00C75561"/>
    <w:rsid w:val="00CB315F"/>
    <w:rsid w:val="00CB6E8F"/>
    <w:rsid w:val="00CD2907"/>
    <w:rsid w:val="00CD4FB5"/>
    <w:rsid w:val="00CF1311"/>
    <w:rsid w:val="00CF2105"/>
    <w:rsid w:val="00CF2DFA"/>
    <w:rsid w:val="00CF69E0"/>
    <w:rsid w:val="00D05451"/>
    <w:rsid w:val="00D1506F"/>
    <w:rsid w:val="00D15604"/>
    <w:rsid w:val="00D17077"/>
    <w:rsid w:val="00D20939"/>
    <w:rsid w:val="00D20FFB"/>
    <w:rsid w:val="00D3557B"/>
    <w:rsid w:val="00D463C8"/>
    <w:rsid w:val="00D67DF7"/>
    <w:rsid w:val="00D72687"/>
    <w:rsid w:val="00D72B04"/>
    <w:rsid w:val="00D734CB"/>
    <w:rsid w:val="00D85BCB"/>
    <w:rsid w:val="00D85D12"/>
    <w:rsid w:val="00D941B6"/>
    <w:rsid w:val="00D9427D"/>
    <w:rsid w:val="00DC6A9F"/>
    <w:rsid w:val="00DD0C9A"/>
    <w:rsid w:val="00DE6BD2"/>
    <w:rsid w:val="00E00436"/>
    <w:rsid w:val="00E06B14"/>
    <w:rsid w:val="00E33F51"/>
    <w:rsid w:val="00E362DB"/>
    <w:rsid w:val="00E413DF"/>
    <w:rsid w:val="00E43949"/>
    <w:rsid w:val="00E963FA"/>
    <w:rsid w:val="00EA0C2B"/>
    <w:rsid w:val="00EA7687"/>
    <w:rsid w:val="00EA7E14"/>
    <w:rsid w:val="00ED2FF8"/>
    <w:rsid w:val="00ED7EEE"/>
    <w:rsid w:val="00EE6386"/>
    <w:rsid w:val="00F10E85"/>
    <w:rsid w:val="00F77BD2"/>
    <w:rsid w:val="00F85C35"/>
    <w:rsid w:val="00F96F40"/>
    <w:rsid w:val="00FB00E7"/>
    <w:rsid w:val="00FB2A14"/>
    <w:rsid w:val="00FB6530"/>
    <w:rsid w:val="00FC2BBC"/>
    <w:rsid w:val="00FD6C11"/>
    <w:rsid w:val="00FE1A7A"/>
    <w:rsid w:val="00FF2259"/>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731BF3A5"/>
  <w15:docId w15:val="{EF20914C-E158-4BAB-82D4-F5F0D17D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9F3"/>
    <w:pPr>
      <w:widowControl w:val="0"/>
      <w:spacing w:line="300" w:lineRule="auto"/>
      <w:ind w:firstLineChars="200" w:firstLine="200"/>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3"/>
    <w:next w:val="a"/>
    <w:link w:val="20"/>
    <w:uiPriority w:val="9"/>
    <w:qFormat/>
    <w:rsid w:val="00224B57"/>
    <w:pPr>
      <w:outlineLvl w:val="1"/>
    </w:p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uiPriority w:val="35"/>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semiHidden/>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a"/>
    <w:next w:val="a"/>
    <w:autoRedefine/>
    <w:uiPriority w:val="39"/>
    <w:unhideWhenUsed/>
    <w:qFormat/>
    <w:rsid w:val="00976781"/>
  </w:style>
  <w:style w:type="paragraph" w:styleId="TOC2">
    <w:name w:val="toc 2"/>
    <w:basedOn w:val="a"/>
    <w:next w:val="a"/>
    <w:autoRedefine/>
    <w:uiPriority w:val="39"/>
    <w:unhideWhenUsed/>
    <w:qFormat/>
    <w:rsid w:val="00976781"/>
    <w:pPr>
      <w:ind w:leftChars="200" w:left="420"/>
    </w:pPr>
  </w:style>
  <w:style w:type="paragraph" w:styleId="TOC3">
    <w:name w:val="toc 3"/>
    <w:basedOn w:val="a"/>
    <w:next w:val="a"/>
    <w:autoRedefine/>
    <w:uiPriority w:val="39"/>
    <w:unhideWhenUsed/>
    <w:qFormat/>
    <w:rsid w:val="00976781"/>
    <w:pPr>
      <w:ind w:leftChars="400" w:left="840"/>
    </w:pPr>
  </w:style>
  <w:style w:type="character" w:customStyle="1" w:styleId="20">
    <w:name w:val="标题 2 字符"/>
    <w:basedOn w:val="a0"/>
    <w:link w:val="2"/>
    <w:uiPriority w:val="9"/>
    <w:rsid w:val="00224B57"/>
    <w:rPr>
      <w:b/>
      <w:bCs/>
      <w:kern w:val="2"/>
      <w:sz w:val="32"/>
      <w:szCs w:val="32"/>
    </w:rPr>
  </w:style>
  <w:style w:type="table" w:customStyle="1" w:styleId="11">
    <w:name w:val="网格型1"/>
    <w:basedOn w:val="a1"/>
    <w:next w:val="af1"/>
    <w:uiPriority w:val="59"/>
    <w:rsid w:val="003B0F7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图注"/>
    <w:basedOn w:val="a"/>
    <w:link w:val="af3"/>
    <w:qFormat/>
    <w:rsid w:val="009B559E"/>
    <w:pPr>
      <w:ind w:firstLineChars="0" w:firstLine="0"/>
      <w:jc w:val="center"/>
    </w:pPr>
    <w:rPr>
      <w:sz w:val="21"/>
    </w:rPr>
  </w:style>
  <w:style w:type="character" w:customStyle="1" w:styleId="af3">
    <w:name w:val="图注 字符"/>
    <w:basedOn w:val="a0"/>
    <w:link w:val="af2"/>
    <w:rsid w:val="009B559E"/>
    <w:rPr>
      <w:kern w:val="2"/>
      <w:sz w:val="21"/>
    </w:rPr>
  </w:style>
  <w:style w:type="paragraph" w:customStyle="1" w:styleId="af4">
    <w:name w:val="正文无缩进"/>
    <w:basedOn w:val="a"/>
    <w:link w:val="af5"/>
    <w:qFormat/>
    <w:rsid w:val="00043014"/>
    <w:pPr>
      <w:ind w:firstLineChars="0" w:firstLine="0"/>
    </w:pPr>
  </w:style>
  <w:style w:type="character" w:customStyle="1" w:styleId="af5">
    <w:name w:val="正文无缩进 字符"/>
    <w:basedOn w:val="a0"/>
    <w:link w:val="af4"/>
    <w:rsid w:val="00043014"/>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472955">
      <w:bodyDiv w:val="1"/>
      <w:marLeft w:val="0"/>
      <w:marRight w:val="0"/>
      <w:marTop w:val="0"/>
      <w:marBottom w:val="0"/>
      <w:divBdr>
        <w:top w:val="none" w:sz="0" w:space="0" w:color="auto"/>
        <w:left w:val="none" w:sz="0" w:space="0" w:color="auto"/>
        <w:bottom w:val="none" w:sz="0" w:space="0" w:color="auto"/>
        <w:right w:val="none" w:sz="0" w:space="0" w:color="auto"/>
      </w:divBdr>
      <w:divsChild>
        <w:div w:id="659192783">
          <w:marLeft w:val="0"/>
          <w:marRight w:val="0"/>
          <w:marTop w:val="0"/>
          <w:marBottom w:val="0"/>
          <w:divBdr>
            <w:top w:val="none" w:sz="0" w:space="0" w:color="auto"/>
            <w:left w:val="none" w:sz="0" w:space="0" w:color="auto"/>
            <w:bottom w:val="none" w:sz="0" w:space="0" w:color="auto"/>
            <w:right w:val="none" w:sz="0" w:space="0" w:color="auto"/>
          </w:divBdr>
          <w:divsChild>
            <w:div w:id="1053387896">
              <w:marLeft w:val="0"/>
              <w:marRight w:val="0"/>
              <w:marTop w:val="0"/>
              <w:marBottom w:val="0"/>
              <w:divBdr>
                <w:top w:val="none" w:sz="0" w:space="0" w:color="auto"/>
                <w:left w:val="none" w:sz="0" w:space="0" w:color="auto"/>
                <w:bottom w:val="none" w:sz="0" w:space="0" w:color="auto"/>
                <w:right w:val="none" w:sz="0" w:space="0" w:color="auto"/>
              </w:divBdr>
            </w:div>
            <w:div w:id="1468084368">
              <w:marLeft w:val="0"/>
              <w:marRight w:val="0"/>
              <w:marTop w:val="0"/>
              <w:marBottom w:val="0"/>
              <w:divBdr>
                <w:top w:val="none" w:sz="0" w:space="0" w:color="auto"/>
                <w:left w:val="none" w:sz="0" w:space="0" w:color="auto"/>
                <w:bottom w:val="none" w:sz="0" w:space="0" w:color="auto"/>
                <w:right w:val="none" w:sz="0" w:space="0" w:color="auto"/>
              </w:divBdr>
            </w:div>
            <w:div w:id="304706242">
              <w:marLeft w:val="0"/>
              <w:marRight w:val="0"/>
              <w:marTop w:val="0"/>
              <w:marBottom w:val="0"/>
              <w:divBdr>
                <w:top w:val="none" w:sz="0" w:space="0" w:color="auto"/>
                <w:left w:val="none" w:sz="0" w:space="0" w:color="auto"/>
                <w:bottom w:val="none" w:sz="0" w:space="0" w:color="auto"/>
                <w:right w:val="none" w:sz="0" w:space="0" w:color="auto"/>
              </w:divBdr>
            </w:div>
            <w:div w:id="565800014">
              <w:marLeft w:val="0"/>
              <w:marRight w:val="0"/>
              <w:marTop w:val="0"/>
              <w:marBottom w:val="0"/>
              <w:divBdr>
                <w:top w:val="none" w:sz="0" w:space="0" w:color="auto"/>
                <w:left w:val="none" w:sz="0" w:space="0" w:color="auto"/>
                <w:bottom w:val="none" w:sz="0" w:space="0" w:color="auto"/>
                <w:right w:val="none" w:sz="0" w:space="0" w:color="auto"/>
              </w:divBdr>
            </w:div>
            <w:div w:id="74518403">
              <w:marLeft w:val="0"/>
              <w:marRight w:val="0"/>
              <w:marTop w:val="0"/>
              <w:marBottom w:val="0"/>
              <w:divBdr>
                <w:top w:val="none" w:sz="0" w:space="0" w:color="auto"/>
                <w:left w:val="none" w:sz="0" w:space="0" w:color="auto"/>
                <w:bottom w:val="none" w:sz="0" w:space="0" w:color="auto"/>
                <w:right w:val="none" w:sz="0" w:space="0" w:color="auto"/>
              </w:divBdr>
            </w:div>
            <w:div w:id="384572354">
              <w:marLeft w:val="0"/>
              <w:marRight w:val="0"/>
              <w:marTop w:val="0"/>
              <w:marBottom w:val="0"/>
              <w:divBdr>
                <w:top w:val="none" w:sz="0" w:space="0" w:color="auto"/>
                <w:left w:val="none" w:sz="0" w:space="0" w:color="auto"/>
                <w:bottom w:val="none" w:sz="0" w:space="0" w:color="auto"/>
                <w:right w:val="none" w:sz="0" w:space="0" w:color="auto"/>
              </w:divBdr>
            </w:div>
            <w:div w:id="1878619013">
              <w:marLeft w:val="0"/>
              <w:marRight w:val="0"/>
              <w:marTop w:val="0"/>
              <w:marBottom w:val="0"/>
              <w:divBdr>
                <w:top w:val="none" w:sz="0" w:space="0" w:color="auto"/>
                <w:left w:val="none" w:sz="0" w:space="0" w:color="auto"/>
                <w:bottom w:val="none" w:sz="0" w:space="0" w:color="auto"/>
                <w:right w:val="none" w:sz="0" w:space="0" w:color="auto"/>
              </w:divBdr>
            </w:div>
            <w:div w:id="1317295204">
              <w:marLeft w:val="0"/>
              <w:marRight w:val="0"/>
              <w:marTop w:val="0"/>
              <w:marBottom w:val="0"/>
              <w:divBdr>
                <w:top w:val="none" w:sz="0" w:space="0" w:color="auto"/>
                <w:left w:val="none" w:sz="0" w:space="0" w:color="auto"/>
                <w:bottom w:val="none" w:sz="0" w:space="0" w:color="auto"/>
                <w:right w:val="none" w:sz="0" w:space="0" w:color="auto"/>
              </w:divBdr>
            </w:div>
            <w:div w:id="782849539">
              <w:marLeft w:val="0"/>
              <w:marRight w:val="0"/>
              <w:marTop w:val="0"/>
              <w:marBottom w:val="0"/>
              <w:divBdr>
                <w:top w:val="none" w:sz="0" w:space="0" w:color="auto"/>
                <w:left w:val="none" w:sz="0" w:space="0" w:color="auto"/>
                <w:bottom w:val="none" w:sz="0" w:space="0" w:color="auto"/>
                <w:right w:val="none" w:sz="0" w:space="0" w:color="auto"/>
              </w:divBdr>
            </w:div>
            <w:div w:id="1274165625">
              <w:marLeft w:val="0"/>
              <w:marRight w:val="0"/>
              <w:marTop w:val="0"/>
              <w:marBottom w:val="0"/>
              <w:divBdr>
                <w:top w:val="none" w:sz="0" w:space="0" w:color="auto"/>
                <w:left w:val="none" w:sz="0" w:space="0" w:color="auto"/>
                <w:bottom w:val="none" w:sz="0" w:space="0" w:color="auto"/>
                <w:right w:val="none" w:sz="0" w:space="0" w:color="auto"/>
              </w:divBdr>
            </w:div>
            <w:div w:id="1623146017">
              <w:marLeft w:val="0"/>
              <w:marRight w:val="0"/>
              <w:marTop w:val="0"/>
              <w:marBottom w:val="0"/>
              <w:divBdr>
                <w:top w:val="none" w:sz="0" w:space="0" w:color="auto"/>
                <w:left w:val="none" w:sz="0" w:space="0" w:color="auto"/>
                <w:bottom w:val="none" w:sz="0" w:space="0" w:color="auto"/>
                <w:right w:val="none" w:sz="0" w:space="0" w:color="auto"/>
              </w:divBdr>
            </w:div>
            <w:div w:id="194194477">
              <w:marLeft w:val="0"/>
              <w:marRight w:val="0"/>
              <w:marTop w:val="0"/>
              <w:marBottom w:val="0"/>
              <w:divBdr>
                <w:top w:val="none" w:sz="0" w:space="0" w:color="auto"/>
                <w:left w:val="none" w:sz="0" w:space="0" w:color="auto"/>
                <w:bottom w:val="none" w:sz="0" w:space="0" w:color="auto"/>
                <w:right w:val="none" w:sz="0" w:space="0" w:color="auto"/>
              </w:divBdr>
            </w:div>
            <w:div w:id="1357080439">
              <w:marLeft w:val="0"/>
              <w:marRight w:val="0"/>
              <w:marTop w:val="0"/>
              <w:marBottom w:val="0"/>
              <w:divBdr>
                <w:top w:val="none" w:sz="0" w:space="0" w:color="auto"/>
                <w:left w:val="none" w:sz="0" w:space="0" w:color="auto"/>
                <w:bottom w:val="none" w:sz="0" w:space="0" w:color="auto"/>
                <w:right w:val="none" w:sz="0" w:space="0" w:color="auto"/>
              </w:divBdr>
            </w:div>
            <w:div w:id="2010980428">
              <w:marLeft w:val="0"/>
              <w:marRight w:val="0"/>
              <w:marTop w:val="0"/>
              <w:marBottom w:val="0"/>
              <w:divBdr>
                <w:top w:val="none" w:sz="0" w:space="0" w:color="auto"/>
                <w:left w:val="none" w:sz="0" w:space="0" w:color="auto"/>
                <w:bottom w:val="none" w:sz="0" w:space="0" w:color="auto"/>
                <w:right w:val="none" w:sz="0" w:space="0" w:color="auto"/>
              </w:divBdr>
            </w:div>
            <w:div w:id="129785241">
              <w:marLeft w:val="0"/>
              <w:marRight w:val="0"/>
              <w:marTop w:val="0"/>
              <w:marBottom w:val="0"/>
              <w:divBdr>
                <w:top w:val="none" w:sz="0" w:space="0" w:color="auto"/>
                <w:left w:val="none" w:sz="0" w:space="0" w:color="auto"/>
                <w:bottom w:val="none" w:sz="0" w:space="0" w:color="auto"/>
                <w:right w:val="none" w:sz="0" w:space="0" w:color="auto"/>
              </w:divBdr>
            </w:div>
            <w:div w:id="1674064683">
              <w:marLeft w:val="0"/>
              <w:marRight w:val="0"/>
              <w:marTop w:val="0"/>
              <w:marBottom w:val="0"/>
              <w:divBdr>
                <w:top w:val="none" w:sz="0" w:space="0" w:color="auto"/>
                <w:left w:val="none" w:sz="0" w:space="0" w:color="auto"/>
                <w:bottom w:val="none" w:sz="0" w:space="0" w:color="auto"/>
                <w:right w:val="none" w:sz="0" w:space="0" w:color="auto"/>
              </w:divBdr>
            </w:div>
            <w:div w:id="373965701">
              <w:marLeft w:val="0"/>
              <w:marRight w:val="0"/>
              <w:marTop w:val="0"/>
              <w:marBottom w:val="0"/>
              <w:divBdr>
                <w:top w:val="none" w:sz="0" w:space="0" w:color="auto"/>
                <w:left w:val="none" w:sz="0" w:space="0" w:color="auto"/>
                <w:bottom w:val="none" w:sz="0" w:space="0" w:color="auto"/>
                <w:right w:val="none" w:sz="0" w:space="0" w:color="auto"/>
              </w:divBdr>
            </w:div>
            <w:div w:id="1819302747">
              <w:marLeft w:val="0"/>
              <w:marRight w:val="0"/>
              <w:marTop w:val="0"/>
              <w:marBottom w:val="0"/>
              <w:divBdr>
                <w:top w:val="none" w:sz="0" w:space="0" w:color="auto"/>
                <w:left w:val="none" w:sz="0" w:space="0" w:color="auto"/>
                <w:bottom w:val="none" w:sz="0" w:space="0" w:color="auto"/>
                <w:right w:val="none" w:sz="0" w:space="0" w:color="auto"/>
              </w:divBdr>
            </w:div>
            <w:div w:id="1522162683">
              <w:marLeft w:val="0"/>
              <w:marRight w:val="0"/>
              <w:marTop w:val="0"/>
              <w:marBottom w:val="0"/>
              <w:divBdr>
                <w:top w:val="none" w:sz="0" w:space="0" w:color="auto"/>
                <w:left w:val="none" w:sz="0" w:space="0" w:color="auto"/>
                <w:bottom w:val="none" w:sz="0" w:space="0" w:color="auto"/>
                <w:right w:val="none" w:sz="0" w:space="0" w:color="auto"/>
              </w:divBdr>
            </w:div>
            <w:div w:id="1299610647">
              <w:marLeft w:val="0"/>
              <w:marRight w:val="0"/>
              <w:marTop w:val="0"/>
              <w:marBottom w:val="0"/>
              <w:divBdr>
                <w:top w:val="none" w:sz="0" w:space="0" w:color="auto"/>
                <w:left w:val="none" w:sz="0" w:space="0" w:color="auto"/>
                <w:bottom w:val="none" w:sz="0" w:space="0" w:color="auto"/>
                <w:right w:val="none" w:sz="0" w:space="0" w:color="auto"/>
              </w:divBdr>
            </w:div>
            <w:div w:id="461075615">
              <w:marLeft w:val="0"/>
              <w:marRight w:val="0"/>
              <w:marTop w:val="0"/>
              <w:marBottom w:val="0"/>
              <w:divBdr>
                <w:top w:val="none" w:sz="0" w:space="0" w:color="auto"/>
                <w:left w:val="none" w:sz="0" w:space="0" w:color="auto"/>
                <w:bottom w:val="none" w:sz="0" w:space="0" w:color="auto"/>
                <w:right w:val="none" w:sz="0" w:space="0" w:color="auto"/>
              </w:divBdr>
            </w:div>
            <w:div w:id="8658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27D74-3A09-4827-B1D9-7FB02544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291</TotalTime>
  <Pages>81</Pages>
  <Words>12441</Words>
  <Characters>70914</Characters>
  <Application>Microsoft Office Word</Application>
  <DocSecurity>0</DocSecurity>
  <PresentationFormat/>
  <Lines>590</Lines>
  <Paragraphs>166</Paragraphs>
  <Slides>0</Slides>
  <Notes>0</Notes>
  <HiddenSlides>0</HiddenSlides>
  <MMClips>0</MMClips>
  <ScaleCrop>false</ScaleCrop>
  <Company>Sky123.Org</Company>
  <LinksUpToDate>false</LinksUpToDate>
  <CharactersWithSpaces>83189</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pengze lv</cp:lastModifiedBy>
  <cp:revision>133</cp:revision>
  <cp:lastPrinted>2013-01-07T03:28:00Z</cp:lastPrinted>
  <dcterms:created xsi:type="dcterms:W3CDTF">2019-05-29T10:36:00Z</dcterms:created>
  <dcterms:modified xsi:type="dcterms:W3CDTF">2019-06-16T13:17:00Z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